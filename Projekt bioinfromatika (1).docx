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138C1" w:rsidR="00501EAA" w:rsidP="00750888" w:rsidRDefault="009138C1" w14:paraId="26C5DB1E" wp14:textId="77777777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xmlns:wp14="http://schemas.microsoft.com/office/word/2010/wordml" w:rsidRPr="009138C1" w:rsidR="00750888" w:rsidP="00750888" w:rsidRDefault="00501EAA" w14:paraId="35CCE958" wp14:textId="77777777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xmlns:wp14="http://schemas.microsoft.com/office/word/2010/wordml" w:rsidR="00750888" w:rsidP="00750888" w:rsidRDefault="00750888" w14:paraId="672A6659" wp14:textId="77777777"/>
    <w:p xmlns:wp14="http://schemas.microsoft.com/office/word/2010/wordml" w:rsidR="00750888" w:rsidP="00750888" w:rsidRDefault="00750888" w14:paraId="0A37501D" wp14:textId="77777777"/>
    <w:p xmlns:wp14="http://schemas.microsoft.com/office/word/2010/wordml" w:rsidR="00750888" w:rsidP="00750888" w:rsidRDefault="00750888" w14:paraId="5DAB6C7B" wp14:textId="77777777"/>
    <w:p xmlns:wp14="http://schemas.microsoft.com/office/word/2010/wordml" w:rsidR="00750888" w:rsidP="00750888" w:rsidRDefault="00750888" w14:paraId="02EB378F" wp14:textId="77777777"/>
    <w:p xmlns:wp14="http://schemas.microsoft.com/office/word/2010/wordml" w:rsidR="00750888" w:rsidP="00750888" w:rsidRDefault="00750888" w14:paraId="6A05A809" wp14:textId="77777777"/>
    <w:p xmlns:wp14="http://schemas.microsoft.com/office/word/2010/wordml" w:rsidR="00750888" w:rsidP="00750888" w:rsidRDefault="00750888" w14:paraId="5A39BBE3" wp14:textId="77777777"/>
    <w:p xmlns:wp14="http://schemas.microsoft.com/office/word/2010/wordml" w:rsidR="00750888" w:rsidP="00750888" w:rsidRDefault="00750888" w14:paraId="41C8F396" wp14:textId="77777777"/>
    <w:p xmlns:wp14="http://schemas.microsoft.com/office/word/2010/wordml" w:rsidR="00750888" w:rsidP="00750888" w:rsidRDefault="00750888" w14:paraId="72A3D3EC" wp14:textId="77777777"/>
    <w:p xmlns:wp14="http://schemas.microsoft.com/office/word/2010/wordml" w:rsidR="00750888" w:rsidP="00750888" w:rsidRDefault="00750888" w14:paraId="0D0B940D" wp14:textId="77777777"/>
    <w:p w:rsidR="0DDE7B90" w:rsidP="08516B14" w:rsidRDefault="0DDE7B90" w14:paraId="2C43F363" w14:textId="06B28050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Pr="08516B14" w:rsidR="0DDE7B90">
        <w:rPr>
          <w:sz w:val="28"/>
          <w:szCs w:val="28"/>
        </w:rPr>
        <w:t>PROJEKT</w:t>
      </w:r>
    </w:p>
    <w:p xmlns:wp14="http://schemas.microsoft.com/office/word/2010/wordml" w:rsidR="00750888" w:rsidP="00750888" w:rsidRDefault="00750888" w14:paraId="0E27B00A" wp14:textId="77777777"/>
    <w:p w:rsidR="0DDE7B90" w:rsidP="08516B14" w:rsidRDefault="0DDE7B90" w14:paraId="7C0E1AE4" w14:textId="622D3073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The</w:t>
      </w:r>
      <w:r w:rsidR="0DDE7B90">
        <w:rPr/>
        <w:t xml:space="preserve"> </w:t>
      </w:r>
      <w:r w:rsidR="0DDE7B90">
        <w:rPr/>
        <w:t>Logarithmic</w:t>
      </w:r>
      <w:r w:rsidR="0DDE7B90">
        <w:rPr/>
        <w:t xml:space="preserve"> </w:t>
      </w:r>
      <w:r w:rsidR="0DDE7B90">
        <w:rPr/>
        <w:t>Dynamic</w:t>
      </w:r>
      <w:r w:rsidR="0DDE7B90">
        <w:rPr/>
        <w:t xml:space="preserve"> Cuckoo Filter</w:t>
      </w:r>
    </w:p>
    <w:p w:rsidR="0DDE7B90" w:rsidP="08516B14" w:rsidRDefault="0DDE7B90" w14:paraId="0106313C" w14:textId="39135C9B">
      <w:pPr>
        <w:pStyle w:val="Autor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David Iveković, Ana Ujević</w:t>
      </w:r>
    </w:p>
    <w:p xmlns:wp14="http://schemas.microsoft.com/office/word/2010/wordml" w:rsidRPr="009138C1" w:rsidR="001F2E0C" w:rsidP="001F2E0C" w:rsidRDefault="001F2E0C" w14:paraId="14D6490A" wp14:textId="59B1E2BD">
      <w:pPr>
        <w:pStyle w:val="Autordokumenta"/>
      </w:pPr>
      <w:r w:rsidRPr="08516B14" w:rsidR="001F2E0C">
        <w:rPr>
          <w:i w:val="0"/>
          <w:iCs w:val="0"/>
        </w:rPr>
        <w:t>Voditelj:</w:t>
      </w:r>
      <w:r w:rsidR="001F2E0C">
        <w:rPr/>
        <w:t xml:space="preserve"> </w:t>
      </w:r>
      <w:r w:rsidR="00E2DD00">
        <w:rPr/>
        <w:t>Mirjana Domazet</w:t>
      </w:r>
      <w:r w:rsidR="6C243D8E">
        <w:rPr/>
        <w:t>-</w:t>
      </w:r>
      <w:r w:rsidR="00E2DD00">
        <w:rPr/>
        <w:t>Lošo</w:t>
      </w:r>
    </w:p>
    <w:p xmlns:wp14="http://schemas.microsoft.com/office/word/2010/wordml" w:rsidR="00750888" w:rsidP="00750888" w:rsidRDefault="00750888" w14:paraId="60061E4C" wp14:textId="77777777"/>
    <w:p xmlns:wp14="http://schemas.microsoft.com/office/word/2010/wordml" w:rsidR="00750888" w:rsidP="08516B14" w:rsidRDefault="00750888" w14:paraId="4101652C" wp14:textId="67DB42DF">
      <w:pPr>
        <w:pStyle w:val="Normal"/>
      </w:pPr>
    </w:p>
    <w:p xmlns:wp14="http://schemas.microsoft.com/office/word/2010/wordml" w:rsidR="00750888" w:rsidP="00750888" w:rsidRDefault="00750888" w14:paraId="4B99056E" wp14:textId="77777777"/>
    <w:p xmlns:wp14="http://schemas.microsoft.com/office/word/2010/wordml" w:rsidR="00750888" w:rsidP="2F37FB58" w:rsidRDefault="00750888" w14:paraId="4DDBEF00" wp14:textId="3B53445D">
      <w:pPr>
        <w:pStyle w:val="Normal"/>
      </w:pPr>
    </w:p>
    <w:p xmlns:wp14="http://schemas.microsoft.com/office/word/2010/wordml" w:rsidR="00750888" w:rsidP="009138C1" w:rsidRDefault="00750888" w14:paraId="4B8D1B49" wp14:textId="2A2CA316">
      <w:pPr>
        <w:pStyle w:val="Mjestoidatum"/>
      </w:pPr>
      <w:r w:rsidR="00750888">
        <w:rPr/>
        <w:t xml:space="preserve">Zagreb, </w:t>
      </w:r>
      <w:r w:rsidR="4AD9E18C">
        <w:rPr/>
        <w:t>svibanj, 2024.</w:t>
      </w:r>
    </w:p>
    <w:p xmlns:wp14="http://schemas.microsoft.com/office/word/2010/wordml" w:rsidR="008B4C8C" w:rsidP="008B4C8C" w:rsidRDefault="00750888" w14:paraId="3461D779" wp14:textId="77777777">
      <w:r>
        <w:br w:type="page"/>
      </w:r>
    </w:p>
    <w:p xmlns:wp14="http://schemas.microsoft.com/office/word/2010/wordml" w:rsidR="008B4C8C" w:rsidP="008B4C8C" w:rsidRDefault="008B4C8C" w14:paraId="3CF2D8B6" wp14:textId="77777777"/>
    <w:p xmlns:wp14="http://schemas.microsoft.com/office/word/2010/wordml" w:rsidR="008B4C8C" w:rsidP="008B4C8C" w:rsidRDefault="008B4C8C" w14:paraId="0FB78278" wp14:textId="77777777"/>
    <w:p xmlns:wp14="http://schemas.microsoft.com/office/word/2010/wordml" w:rsidRPr="008B4C8C" w:rsidR="00750888" w:rsidP="2F37FB58" w:rsidRDefault="00750888" w14:paraId="414DD773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37FB58" w:rsidR="7400E4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Sadržaj</w:t>
      </w:r>
    </w:p>
    <w:p xmlns:wp14="http://schemas.microsoft.com/office/word/2010/wordml" w:rsidR="00750888" w:rsidP="2F37FB58" w:rsidRDefault="00750888" w14:paraId="1FC39945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6A769A" w:rsidP="2F37FB58" w:rsidRDefault="00750888" w14:paraId="49A2CE6B" wp14:textId="6EE47D69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eastAsia="Times New Roman" w:cs="Times New Roman"/>
          <w:lang w:val="en-US" w:eastAsia="en-US" w:bidi="he-I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454578710">
        <w:r w:rsidRPr="0F0E5070" w:rsidR="0F0E5070">
          <w:rPr>
            <w:rStyle w:val="Hyperlink"/>
          </w:rPr>
          <w:t>1.</w:t>
        </w:r>
        <w:r>
          <w:tab/>
        </w:r>
        <w:r w:rsidRPr="0F0E5070" w:rsidR="0F0E5070">
          <w:rPr>
            <w:rStyle w:val="Hyperlink"/>
          </w:rPr>
          <w:t>Uvod</w:t>
        </w:r>
        <w:r>
          <w:tab/>
        </w:r>
        <w:r>
          <w:fldChar w:fldCharType="begin"/>
        </w:r>
        <w:r>
          <w:instrText xml:space="preserve">PAGEREF _Toc454578710 \h</w:instrText>
        </w:r>
        <w:r>
          <w:fldChar w:fldCharType="separate"/>
        </w:r>
        <w:r w:rsidRPr="0F0E5070" w:rsidR="0F0E5070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="006A769A" w:rsidP="2F37FB58" w:rsidRDefault="006A769A" w14:paraId="20F141BE" wp14:textId="63A08E00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eastAsia="Times New Roman" w:cs="Times New Roman"/>
          <w:lang w:val="en-US" w:eastAsia="en-US" w:bidi="he-IL"/>
        </w:rPr>
      </w:pPr>
      <w:hyperlink w:anchor="_Toc1554595940">
        <w:r w:rsidRPr="0F0E5070" w:rsidR="0F0E5070">
          <w:rPr>
            <w:rStyle w:val="Hyperlink"/>
          </w:rPr>
          <w:t>2.</w:t>
        </w:r>
        <w:r>
          <w:tab/>
        </w:r>
        <w:r w:rsidRPr="0F0E5070" w:rsidR="0F0E5070">
          <w:rPr>
            <w:rStyle w:val="Hyperlink"/>
          </w:rPr>
          <w:t>Opis problema</w:t>
        </w:r>
        <w:r>
          <w:tab/>
        </w:r>
        <w:r>
          <w:fldChar w:fldCharType="begin"/>
        </w:r>
        <w:r>
          <w:instrText xml:space="preserve">PAGEREF _Toc1554595940 \h</w:instrText>
        </w:r>
        <w:r>
          <w:fldChar w:fldCharType="separate"/>
        </w:r>
        <w:r w:rsidRPr="0F0E5070" w:rsidR="0F0E5070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="006A769A" w:rsidP="2F37FB58" w:rsidRDefault="006A769A" w14:paraId="574D1A88" wp14:textId="6FD7D901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eastAsia="Times New Roman" w:cs="Times New Roman"/>
          <w:lang w:val="en-US" w:eastAsia="en-US" w:bidi="he-IL"/>
        </w:rPr>
      </w:pPr>
      <w:hyperlink w:anchor="_Toc598102305">
        <w:r w:rsidRPr="0F0E5070" w:rsidR="0F0E5070">
          <w:rPr>
            <w:rStyle w:val="Hyperlink"/>
          </w:rPr>
          <w:t>2.1</w:t>
        </w:r>
        <w:r>
          <w:tab/>
        </w:r>
        <w:r w:rsidRPr="0F0E5070" w:rsidR="0F0E5070">
          <w:rPr>
            <w:rStyle w:val="Hyperlink"/>
          </w:rPr>
          <w:t>Struktura LDCF</w:t>
        </w:r>
        <w:r>
          <w:tab/>
        </w:r>
        <w:r>
          <w:fldChar w:fldCharType="begin"/>
        </w:r>
        <w:r>
          <w:instrText xml:space="preserve">PAGEREF _Toc598102305 \h</w:instrText>
        </w:r>
        <w:r>
          <w:fldChar w:fldCharType="separate"/>
        </w:r>
        <w:r w:rsidRPr="0F0E5070" w:rsidR="0F0E5070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2F37FB58" w:rsidRDefault="006A769A" w14:paraId="0C47493C" wp14:textId="0925503D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eastAsia="Times New Roman" w:cs="Times New Roman"/>
          <w:lang w:val="en-US" w:eastAsia="en-US" w:bidi="he-IL"/>
        </w:rPr>
      </w:pPr>
      <w:hyperlink w:anchor="_Toc784229468">
        <w:r w:rsidRPr="0F0E5070" w:rsidR="0F0E5070">
          <w:rPr>
            <w:rStyle w:val="Hyperlink"/>
          </w:rPr>
          <w:t>2.2</w:t>
        </w:r>
        <w:r>
          <w:tab/>
        </w:r>
        <w:r w:rsidRPr="0F0E5070" w:rsidR="0F0E5070">
          <w:rPr>
            <w:rStyle w:val="Hyperlink"/>
          </w:rPr>
          <w:t>Opis algoritma</w:t>
        </w:r>
        <w:r>
          <w:tab/>
        </w:r>
        <w:r>
          <w:fldChar w:fldCharType="begin"/>
        </w:r>
        <w:r>
          <w:instrText xml:space="preserve">PAGEREF _Toc784229468 \h</w:instrText>
        </w:r>
        <w:r>
          <w:fldChar w:fldCharType="separate"/>
        </w:r>
        <w:r w:rsidRPr="0F0E5070" w:rsidR="0F0E5070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2F37FB58" w:rsidRDefault="006A769A" w14:paraId="4E93B4FD" wp14:textId="5AC67B84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eastAsia="Times New Roman" w:cs="Times New Roman"/>
          <w:lang w:val="en-US" w:eastAsia="en-US" w:bidi="he-IL"/>
        </w:rPr>
      </w:pPr>
      <w:hyperlink w:anchor="_Toc963511126">
        <w:r w:rsidRPr="0F0E5070" w:rsidR="0F0E5070">
          <w:rPr>
            <w:rStyle w:val="Hyperlink"/>
          </w:rPr>
          <w:t>3.</w:t>
        </w:r>
        <w:r>
          <w:tab/>
        </w:r>
        <w:r w:rsidRPr="0F0E5070" w:rsidR="0F0E5070">
          <w:rPr>
            <w:rStyle w:val="Hyperlink"/>
          </w:rPr>
          <w:t>Objašnjenje algoritma kroz primjer + vizualizacija</w:t>
        </w:r>
        <w:r>
          <w:tab/>
        </w:r>
        <w:r>
          <w:fldChar w:fldCharType="begin"/>
        </w:r>
        <w:r>
          <w:instrText xml:space="preserve">PAGEREF _Toc963511126 \h</w:instrText>
        </w:r>
        <w:r>
          <w:fldChar w:fldCharType="separate"/>
        </w:r>
        <w:r w:rsidRPr="0F0E5070" w:rsidR="0F0E5070">
          <w:rPr>
            <w:rStyle w:val="Hyperlink"/>
          </w:rPr>
          <w:t>5</w:t>
        </w:r>
        <w:r>
          <w:fldChar w:fldCharType="end"/>
        </w:r>
      </w:hyperlink>
    </w:p>
    <w:p w:rsidR="08516B14" w:rsidP="2F37FB58" w:rsidRDefault="08516B14" w14:paraId="2AB09791" w14:textId="46144B1F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eastAsia="Times New Roman" w:cs="Times New Roman"/>
        </w:rPr>
      </w:pPr>
      <w:hyperlink w:anchor="_Toc1403056809">
        <w:r w:rsidRPr="0F0E5070" w:rsidR="0F0E5070">
          <w:rPr>
            <w:rStyle w:val="Hyperlink"/>
          </w:rPr>
          <w:t>4.</w:t>
        </w:r>
        <w:r>
          <w:tab/>
        </w:r>
        <w:r w:rsidRPr="0F0E5070" w:rsidR="0F0E5070">
          <w:rPr>
            <w:rStyle w:val="Hyperlink"/>
          </w:rPr>
          <w:t>Rezultati mjerenja</w:t>
        </w:r>
        <w:r>
          <w:tab/>
        </w:r>
        <w:r>
          <w:fldChar w:fldCharType="begin"/>
        </w:r>
        <w:r>
          <w:instrText xml:space="preserve">PAGEREF _Toc1403056809 \h</w:instrText>
        </w:r>
        <w:r>
          <w:fldChar w:fldCharType="separate"/>
        </w:r>
        <w:r w:rsidRPr="0F0E5070" w:rsidR="0F0E5070">
          <w:rPr>
            <w:rStyle w:val="Hyperlink"/>
          </w:rPr>
          <w:t>6</w:t>
        </w:r>
        <w:r>
          <w:fldChar w:fldCharType="end"/>
        </w:r>
      </w:hyperlink>
    </w:p>
    <w:p w:rsidR="08516B14" w:rsidP="0F0E5070" w:rsidRDefault="08516B14" w14:paraId="61AE41DA" w14:textId="38511124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eastAsia="Times New Roman" w:cs="Times New Roman"/>
        </w:rPr>
      </w:pPr>
      <w:hyperlink w:anchor="_Toc1167555861">
        <w:r w:rsidRPr="0F0E5070" w:rsidR="0F0E5070">
          <w:rPr>
            <w:rStyle w:val="Hyperlink"/>
          </w:rPr>
          <w:t>4.1</w:t>
        </w:r>
        <w:r>
          <w:tab/>
        </w:r>
        <w:r w:rsidRPr="0F0E5070" w:rsidR="0F0E5070">
          <w:rPr>
            <w:rStyle w:val="Hyperlink"/>
          </w:rPr>
          <w:t>Testiranje umjetno generiranih podataka</w:t>
        </w:r>
        <w:r>
          <w:tab/>
        </w:r>
        <w:r>
          <w:fldChar w:fldCharType="begin"/>
        </w:r>
        <w:r>
          <w:instrText xml:space="preserve">PAGEREF _Toc1167555861 \h</w:instrText>
        </w:r>
        <w:r>
          <w:fldChar w:fldCharType="separate"/>
        </w:r>
        <w:r w:rsidRPr="0F0E5070" w:rsidR="0F0E5070">
          <w:rPr>
            <w:rStyle w:val="Hyperlink"/>
          </w:rPr>
          <w:t>7</w:t>
        </w:r>
        <w:r>
          <w:fldChar w:fldCharType="end"/>
        </w:r>
      </w:hyperlink>
    </w:p>
    <w:p w:rsidR="08516B14" w:rsidP="0F0E5070" w:rsidRDefault="08516B14" w14:paraId="13E4A583" w14:textId="28C75648">
      <w:pPr>
        <w:pStyle w:val="TOC2"/>
        <w:tabs>
          <w:tab w:val="right" w:leader="dot" w:pos="9060"/>
        </w:tabs>
        <w:rPr>
          <w:rFonts w:ascii="Times New Roman" w:hAnsi="Times New Roman" w:eastAsia="Times New Roman" w:cs="Times New Roman"/>
        </w:rPr>
      </w:pPr>
      <w:hyperlink w:anchor="_Toc1163950110">
        <w:r w:rsidRPr="0F0E5070" w:rsidR="0F0E5070">
          <w:rPr>
            <w:rStyle w:val="Hyperlink"/>
          </w:rPr>
          <w:t>4.2. Testiranje na stvarnim podacima</w:t>
        </w:r>
        <w:r>
          <w:tab/>
        </w:r>
        <w:r>
          <w:fldChar w:fldCharType="begin"/>
        </w:r>
        <w:r>
          <w:instrText xml:space="preserve">PAGEREF _Toc1163950110 \h</w:instrText>
        </w:r>
        <w:r>
          <w:fldChar w:fldCharType="separate"/>
        </w:r>
        <w:r w:rsidRPr="0F0E5070" w:rsidR="0F0E5070">
          <w:rPr>
            <w:rStyle w:val="Hyperlink"/>
          </w:rPr>
          <w:t>10</w:t>
        </w:r>
        <w:r>
          <w:fldChar w:fldCharType="end"/>
        </w:r>
      </w:hyperlink>
    </w:p>
    <w:p w:rsidR="08516B14" w:rsidP="0F0E5070" w:rsidRDefault="08516B14" w14:paraId="66EC1DC9" w14:textId="3483BE93">
      <w:pPr>
        <w:pStyle w:val="TOC1"/>
        <w:tabs>
          <w:tab w:val="right" w:leader="dot" w:pos="9060"/>
        </w:tabs>
      </w:pPr>
      <w:hyperlink w:anchor="_Toc1695402467">
        <w:r w:rsidRPr="0F0E5070" w:rsidR="0F0E5070">
          <w:rPr>
            <w:rStyle w:val="Hyperlink"/>
          </w:rPr>
          <w:t>5.</w:t>
        </w:r>
        <w:r>
          <w:tab/>
        </w:r>
        <w:r w:rsidRPr="0F0E5070" w:rsidR="0F0E5070">
          <w:rPr>
            <w:rStyle w:val="Hyperlink"/>
          </w:rPr>
          <w:t>Zaključak</w:t>
        </w:r>
        <w:r>
          <w:tab/>
        </w:r>
        <w:r>
          <w:fldChar w:fldCharType="begin"/>
        </w:r>
        <w:r>
          <w:instrText xml:space="preserve">PAGEREF _Toc1695402467 \h</w:instrText>
        </w:r>
        <w:r>
          <w:fldChar w:fldCharType="separate"/>
        </w:r>
        <w:r w:rsidRPr="0F0E5070" w:rsidR="0F0E5070">
          <w:rPr>
            <w:rStyle w:val="Hyperlink"/>
          </w:rPr>
          <w:t>11</w:t>
        </w:r>
        <w:r>
          <w:fldChar w:fldCharType="end"/>
        </w:r>
      </w:hyperlink>
    </w:p>
    <w:p w:rsidR="0F0E5070" w:rsidP="0F0E5070" w:rsidRDefault="0F0E5070" w14:paraId="193BA8D8" w14:textId="03026132">
      <w:pPr>
        <w:pStyle w:val="TOC1"/>
        <w:tabs>
          <w:tab w:val="right" w:leader="dot" w:pos="9060"/>
        </w:tabs>
      </w:pPr>
      <w:hyperlink w:anchor="_Toc899134136">
        <w:r w:rsidRPr="0F0E5070" w:rsidR="0F0E5070">
          <w:rPr>
            <w:rStyle w:val="Hyperlink"/>
          </w:rPr>
          <w:t>6.</w:t>
        </w:r>
        <w:r>
          <w:tab/>
        </w:r>
        <w:r w:rsidRPr="0F0E5070" w:rsidR="0F0E5070">
          <w:rPr>
            <w:rStyle w:val="Hyperlink"/>
          </w:rPr>
          <w:t>Sažetak</w:t>
        </w:r>
        <w:r>
          <w:tab/>
        </w:r>
        <w:r>
          <w:fldChar w:fldCharType="begin"/>
        </w:r>
        <w:r>
          <w:instrText xml:space="preserve">PAGEREF _Toc899134136 \h</w:instrText>
        </w:r>
        <w:r>
          <w:fldChar w:fldCharType="separate"/>
        </w:r>
        <w:r w:rsidRPr="0F0E5070" w:rsidR="0F0E5070">
          <w:rPr>
            <w:rStyle w:val="Hyperlink"/>
          </w:rPr>
          <w:t>12</w:t>
        </w:r>
        <w:r>
          <w:fldChar w:fldCharType="end"/>
        </w:r>
      </w:hyperlink>
    </w:p>
    <w:p w:rsidR="0F0E5070" w:rsidP="0F0E5070" w:rsidRDefault="0F0E5070" w14:paraId="7558D24C" w14:textId="729B525A">
      <w:pPr>
        <w:pStyle w:val="TOC1"/>
        <w:tabs>
          <w:tab w:val="left" w:leader="none" w:pos="480"/>
          <w:tab w:val="right" w:leader="dot" w:pos="9060"/>
        </w:tabs>
      </w:pPr>
      <w:hyperlink w:anchor="_Toc654191289">
        <w:r w:rsidRPr="0F0E5070" w:rsidR="0F0E5070">
          <w:rPr>
            <w:rStyle w:val="Hyperlink"/>
          </w:rPr>
          <w:t>7.</w:t>
        </w:r>
        <w:r>
          <w:tab/>
        </w:r>
        <w:r w:rsidRPr="0F0E5070" w:rsidR="0F0E5070">
          <w:rPr>
            <w:rStyle w:val="Hyperlink"/>
          </w:rPr>
          <w:t>Literatura</w:t>
        </w:r>
        <w:r>
          <w:tab/>
        </w:r>
        <w:r>
          <w:fldChar w:fldCharType="begin"/>
        </w:r>
        <w:r>
          <w:instrText xml:space="preserve">PAGEREF _Toc654191289 \h</w:instrText>
        </w:r>
        <w:r>
          <w:fldChar w:fldCharType="separate"/>
        </w:r>
        <w:r w:rsidRPr="0F0E5070" w:rsidR="0F0E5070">
          <w:rPr>
            <w:rStyle w:val="Hyperlink"/>
          </w:rPr>
          <w:t>13</w:t>
        </w:r>
        <w:r>
          <w:fldChar w:fldCharType="end"/>
        </w:r>
      </w:hyperlink>
      <w:r>
        <w:fldChar w:fldCharType="end"/>
      </w:r>
    </w:p>
    <w:p xmlns:wp14="http://schemas.microsoft.com/office/word/2010/wordml" w:rsidR="00750888" w:rsidP="00750888" w:rsidRDefault="00750888" w14:paraId="0562CB0E" wp14:textId="77777777"/>
    <w:p xmlns:wp14="http://schemas.microsoft.com/office/word/2010/wordml" w:rsidR="00BE230D" w:rsidP="00750888" w:rsidRDefault="00BE230D" w14:paraId="34CE0A41" wp14:textId="77777777"/>
    <w:p xmlns:wp14="http://schemas.microsoft.com/office/word/2010/wordml" w:rsidR="00BE230D" w:rsidP="00750888" w:rsidRDefault="00BE230D" w14:paraId="62EBF3C5" wp14:textId="77777777">
      <w:pPr>
        <w:sectPr w:rsidR="00BE230D" w:rsidSect="00F73319">
          <w:headerReference w:type="even" r:id="rId7"/>
          <w:footerReference w:type="even" r:id="rId8"/>
          <w:pgSz w:w="11906" w:h="16838" w:orient="portrait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xmlns:wp14="http://schemas.microsoft.com/office/word/2010/wordml" w:rsidRPr="00750888" w:rsidR="00BE230D" w:rsidP="00750888" w:rsidRDefault="00BE230D" w14:paraId="6D98A12B" wp14:textId="77777777"/>
    <w:p xmlns:wp14="http://schemas.microsoft.com/office/word/2010/wordml" w:rsidR="00750888" w:rsidP="00A56AEA" w:rsidRDefault="00750888" w14:paraId="40DCB1EB" wp14:textId="77777777">
      <w:pPr>
        <w:pStyle w:val="Heading1"/>
        <w:rPr/>
      </w:pPr>
      <w:bookmarkStart w:name="_Toc73793693" w:id="0"/>
      <w:bookmarkStart w:name="_Toc73794263" w:id="1"/>
      <w:bookmarkStart w:name="_Toc113812202" w:id="2"/>
      <w:bookmarkStart w:name="_Toc454578710" w:id="45655209"/>
      <w:r w:rsidR="00750888">
        <w:rPr/>
        <w:t>Uvod</w:t>
      </w:r>
      <w:bookmarkEnd w:id="0"/>
      <w:bookmarkEnd w:id="1"/>
      <w:bookmarkEnd w:id="2"/>
      <w:bookmarkEnd w:id="45655209"/>
    </w:p>
    <w:p xmlns:wp14="http://schemas.microsoft.com/office/word/2010/wordml" w:rsidR="0099402B" w:rsidP="08516B14" w:rsidRDefault="0099402B" w14:paraId="2C3D762D" wp14:textId="4C88456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Logaritamski dinamički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filter (LDCF) je posebna vrsta strukture podataka koja se koristi za brzo provjeravanje prisustva ili odsustva elemenata u velikim skupovima podataka. On koristi kombinaciju logaritamske dinamike 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filtra kako bi efikasno upravljao memorijom i brzo obavljao provjere. </w:t>
      </w:r>
    </w:p>
    <w:p xmlns:wp14="http://schemas.microsoft.com/office/word/2010/wordml" w:rsidR="0099402B" w:rsidP="0F0E5070" w:rsidRDefault="0099402B" w14:paraId="04F8B839" wp14:textId="75ED7030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Prije su se za filtriranje i provjeru prisutnosti elemenata u skupu podataka često koristile druge strukture podataka poput </w:t>
      </w: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hash</w:t>
      </w: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tablica ili Bloom filtara. </w:t>
      </w: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Hash</w:t>
      </w: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tablice su bile popularne zbog brzog pristupa elementima, ali su mogle zahtijevati puno memorije pogotovo kod velikih skupova podataka. </w:t>
      </w:r>
      <w:r w:rsidRPr="0F0E5070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Bloom filteri su smanjili potrebu za memorijom koristeći probabilistički pristup, ali su imali ograničenja u tome što su mogli dati lažno pozitivne rezultate (tj. reći da je element prisutan kada zapravo nije).</w:t>
      </w:r>
      <w:r w:rsidRPr="0F0E5070" w:rsidR="1B1FB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[1]</w:t>
      </w:r>
      <w:r w:rsidRPr="0F0E5070" w:rsidR="03BFB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[2]</w:t>
      </w:r>
    </w:p>
    <w:p xmlns:wp14="http://schemas.microsoft.com/office/word/2010/wordml" w:rsidR="0099402B" w:rsidP="08516B14" w:rsidRDefault="0099402B" w14:paraId="09444D3F" wp14:textId="7188723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Taj problem je ublažen s dolaskom LDCF filtra jer je riješio problem prekomjerne potrošnje memorije uz istovremeno održavanje brze i pouzdane provjere prisutnosti elemenata. Danas se koristi u mnogim aplikacijama koje zahtijevaju efikasno upravljanje velikim skupovima podataka, poput baza podataka, sustava za pretraživanje i distribuiranih sustava pohrane podataka</w:t>
      </w:r>
    </w:p>
    <w:p xmlns:wp14="http://schemas.microsoft.com/office/word/2010/wordml" w:rsidR="0099402B" w:rsidP="08516B14" w:rsidRDefault="0099402B" w14:paraId="2946DB82" wp14:textId="1983DD06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Cilj našeg projekta </w:t>
      </w:r>
      <w:r w:rsidRPr="0F0E5070" w:rsidR="3BEA4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je </w:t>
      </w:r>
      <w:r w:rsidRPr="0F0E5070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vlastit</w:t>
      </w:r>
      <w:r w:rsidRPr="0F0E5070" w:rsidR="7D6E760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u</w:t>
      </w:r>
      <w:r w:rsidRPr="0F0E5070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LDCF</w:t>
      </w:r>
      <w:r w:rsidRPr="0F0E5070" w:rsidR="66F1A0F1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implementaciju</w:t>
      </w:r>
      <w:r w:rsidRPr="0F0E5070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te </w:t>
      </w:r>
      <w:r w:rsidRPr="0F0E5070" w:rsidR="6DD770FF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analizu točnosti, analizu vremena izvođenja i analizu utroška memorije</w:t>
      </w:r>
      <w:r w:rsidRPr="0F0E5070" w:rsidR="6016755F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.</w:t>
      </w:r>
    </w:p>
    <w:p w:rsidR="08516B14" w:rsidP="08516B14" w:rsidRDefault="08516B14" w14:paraId="050AE8EA" w14:textId="64889041">
      <w:pPr>
        <w:pStyle w:val="Normal"/>
      </w:pPr>
    </w:p>
    <w:p xmlns:wp14="http://schemas.microsoft.com/office/word/2010/wordml" w:rsidR="0033620B" w:rsidP="0099402B" w:rsidRDefault="0033620B" w14:paraId="5997CC1D" wp14:textId="77777777"/>
    <w:p xmlns:wp14="http://schemas.microsoft.com/office/word/2010/wordml" w:rsidR="0033620B" w:rsidP="0099402B" w:rsidRDefault="0033620B" w14:paraId="110FFD37" wp14:textId="77777777"/>
    <w:p xmlns:wp14="http://schemas.microsoft.com/office/word/2010/wordml" w:rsidR="0099402B" w:rsidP="0099402B" w:rsidRDefault="0099402B" w14:paraId="6B699379" wp14:textId="77777777"/>
    <w:p xmlns:wp14="http://schemas.microsoft.com/office/word/2010/wordml" w:rsidRPr="0099402B" w:rsidR="0099402B" w:rsidP="0099402B" w:rsidRDefault="0099402B" w14:paraId="3FE9F23F" wp14:textId="77777777"/>
    <w:p w:rsidR="02F6E776" w:rsidP="08516B14" w:rsidRDefault="02F6E776" w14:paraId="5F7F8842" w14:textId="301010DB">
      <w:pPr>
        <w:pStyle w:val="Heading1"/>
        <w:rPr>
          <w:lang w:val="pl-PL"/>
        </w:rPr>
      </w:pPr>
      <w:bookmarkStart w:name="_Toc1554595940" w:id="1312591201"/>
      <w:r w:rsidRPr="0F0E5070" w:rsidR="02F6E776">
        <w:rPr>
          <w:lang w:val="pl-PL"/>
        </w:rPr>
        <w:t xml:space="preserve">Opis </w:t>
      </w:r>
      <w:r w:rsidRPr="0F0E5070" w:rsidR="2E6EEF9A">
        <w:rPr>
          <w:lang w:val="pl-PL"/>
        </w:rPr>
        <w:t>problema</w:t>
      </w:r>
      <w:bookmarkEnd w:id="1312591201"/>
      <w:r w:rsidRPr="0F0E5070" w:rsidR="02F6E776">
        <w:rPr>
          <w:lang w:val="pl-PL"/>
        </w:rPr>
        <w:t xml:space="preserve"> </w:t>
      </w:r>
    </w:p>
    <w:p w:rsidR="11834BA8" w:rsidP="0F0E5070" w:rsidRDefault="11834BA8" w14:paraId="5B926940" w14:textId="1AF4742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što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spomenuto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uvodu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s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porastom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velikih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skupova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javila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boljim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predstavljanjem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organiziranjem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skupova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Različite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strukture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tehnike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što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su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hash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kodiranje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Bloom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filter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(BF),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Cuckoo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filter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(CF) i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Dynamic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Cuckoo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filter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(DCF),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korištene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su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svrhu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provjere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članstva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elemenata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skupovima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Međutim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svaka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od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ovih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tehnika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ima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svoje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nedostatke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a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još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učinkovitijim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strukturama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dalje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postoji.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tom kontekstu,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Logarithmic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Dynamic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Cuckoo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Filter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(LDCF)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predstavlja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napredak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koji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kombinira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prednosti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prethodnih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tehnika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uz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dodatna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poboljšanja</w:t>
      </w:r>
      <w:r w:rsidRPr="0F0E5070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  <w:r w:rsidRPr="0F0E5070" w:rsidR="32E89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[1]</w:t>
      </w:r>
    </w:p>
    <w:p w:rsidR="5CA5407F" w:rsidP="08516B14" w:rsidRDefault="5CA5407F" w14:paraId="7DA3E90C" w14:textId="7431E4C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LDCF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kombinaciju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funkcija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hashiranja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veličine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kako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osigurao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visoku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vremenu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izvođenja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koncepti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BC39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efikasno upravljanje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resursima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performanse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čak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s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promjenjivim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brojem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25E403F4" w:rsidP="08516B14" w:rsidRDefault="25E403F4" w14:paraId="0A661CC1" w14:textId="37F5CEA3">
      <w:pPr>
        <w:pStyle w:val="Heading2"/>
        <w:spacing w:line="276" w:lineRule="auto"/>
        <w:rPr>
          <w:noProof w:val="0"/>
          <w:lang w:val="pl-PL"/>
        </w:rPr>
      </w:pPr>
      <w:bookmarkStart w:name="_Toc598102305" w:id="596175655"/>
      <w:r w:rsidRPr="0F0E5070" w:rsidR="25E403F4">
        <w:rPr>
          <w:noProof w:val="0"/>
          <w:lang w:val="pl-PL"/>
        </w:rPr>
        <w:t>Struktura LDCF</w:t>
      </w:r>
      <w:bookmarkEnd w:id="596175655"/>
    </w:p>
    <w:p w:rsidR="69FB1F39" w:rsidP="08516B14" w:rsidRDefault="69FB1F39" w14:paraId="63BCEACA" w14:textId="105531E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Osnovni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(LDCF)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višerazinsku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(CF),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razliku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klasičnih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lančanih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LDCF-u da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bude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prilagodljiv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skupovima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smanjujući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istovremeno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računske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troškove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testiranja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zahtjeve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6EC1EF0F" w14:textId="1318B2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Struktura LDCF-a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sastoji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gdje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dubinu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hijerarhijskoj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vrhu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nalazi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korijenska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koja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temelj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ostale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CF-a,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čemu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blok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vrijednosti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115C160D" w14:textId="39B019D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Ključna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značajka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sposobnost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skaliranja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poveća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LDCF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može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dodavati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uklanjati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odgovarajućim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čime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operacija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članstva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brisanja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018BE0A0" w:rsidP="08516B14" w:rsidRDefault="018BE0A0" w14:paraId="332C3201" w14:textId="4C1BF4FC">
      <w:pPr>
        <w:pStyle w:val="Normal"/>
        <w:suppressLineNumbers w:val="0"/>
        <w:bidi w:val="0"/>
        <w:spacing w:before="120" w:beforeAutospacing="off" w:after="12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Dodatna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prednost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4C79C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upravljanje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memorijom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jer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samo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onoliko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trenutni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2BCC3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 </w:t>
      </w:r>
    </w:p>
    <w:p w:rsidR="37529517" w:rsidP="08516B14" w:rsidRDefault="37529517" w14:paraId="151D3A52" w14:textId="34A9DCF5">
      <w:pPr>
        <w:pStyle w:val="Heading2"/>
        <w:bidi w:val="0"/>
        <w:rPr>
          <w:noProof w:val="0"/>
          <w:lang w:val="pl-PL"/>
        </w:rPr>
      </w:pPr>
      <w:bookmarkStart w:name="_Toc784229468" w:id="432876877"/>
      <w:r w:rsidRPr="0F0E5070" w:rsidR="37529517">
        <w:rPr>
          <w:noProof w:val="0"/>
          <w:lang w:val="pl-PL"/>
        </w:rPr>
        <w:t xml:space="preserve">Opis </w:t>
      </w:r>
      <w:r w:rsidRPr="0F0E5070" w:rsidR="37529517">
        <w:rPr>
          <w:noProof w:val="0"/>
          <w:lang w:val="pl-PL"/>
        </w:rPr>
        <w:t>algoritma</w:t>
      </w:r>
      <w:bookmarkEnd w:id="432876877"/>
    </w:p>
    <w:p w:rsidR="37529517" w:rsidP="08516B14" w:rsidRDefault="37529517" w14:paraId="19356E80" w14:textId="0D32D5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jednim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CF-om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najnižoj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taj CF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napuni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nastavlja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odvija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uzorku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primjer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prvoj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'0'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jedan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dok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'1'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drugi CF.</w:t>
      </w:r>
    </w:p>
    <w:p w:rsidR="08516B14" w:rsidP="2F37FB58" w:rsidRDefault="08516B14" w14:paraId="3FE39A98" w14:textId="6569ED9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Ova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struktura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omogućuje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učinkovito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pretraživanje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elemenata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provjerom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otisaka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na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svakoj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razini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stabla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Vrijeme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potrebno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pretragu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LDCF-u s l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razina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 O(l),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što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znatno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manje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od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linearnog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vremena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potrebnog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pretragu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drugim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strukturama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poput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</w:t>
      </w:r>
      <w:r w:rsidRPr="2F37FB58" w:rsidR="3CD49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CF filtra.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Iako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umetanje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LDCF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može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zahtijevati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nešto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više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računalne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obrade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nego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DCF-u, to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kompenzira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bržim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F37FB58" w:rsidR="0F5B4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pretraživanjem</w:t>
      </w:r>
      <w:r w:rsidRPr="2F37FB58" w:rsidR="1E824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7A241476" w:rsidP="0F0E5070" w:rsidRDefault="7A241476" w14:paraId="5E718518" w14:textId="0336DD6A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Algoritam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LCDF 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koristi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sljedeće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F0E5070" w:rsidR="1A4E6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funkcije</w:t>
      </w:r>
      <w:r w:rsidRPr="0F0E5070" w:rsidR="4B826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  <w:r w:rsidRPr="0F0E5070" w:rsidR="516A1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[1]</w:t>
      </w:r>
    </w:p>
    <w:p xmlns:wp14="http://schemas.microsoft.com/office/word/2010/wordml" w:rsidR="00ED13B2" w:rsidP="2F37FB58" w:rsidRDefault="00ED13B2" w14:paraId="14114C86" wp14:textId="56ABAE62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lang w:val="pl-PL"/>
        </w:rPr>
      </w:pPr>
      <w:r w:rsidRPr="2F37FB58" w:rsidR="794BCCD2">
        <w:rPr>
          <w:rFonts w:ascii="Times New Roman" w:hAnsi="Times New Roman" w:eastAsia="Times New Roman" w:cs="Times New Roman"/>
          <w:b w:val="1"/>
          <w:bCs w:val="1"/>
          <w:lang w:val="pl-PL"/>
        </w:rPr>
        <w:t>Funkcija</w:t>
      </w:r>
      <w:r w:rsidRPr="2F37FB58" w:rsidR="794BCCD2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</w:t>
      </w:r>
      <w:r w:rsidRPr="2F37FB58" w:rsidR="1B2D17B4">
        <w:rPr>
          <w:rFonts w:ascii="Times New Roman" w:hAnsi="Times New Roman" w:eastAsia="Times New Roman" w:cs="Times New Roman"/>
          <w:b w:val="1"/>
          <w:bCs w:val="1"/>
          <w:lang w:val="pl-PL"/>
        </w:rPr>
        <w:t>“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pl-PL"/>
        </w:rPr>
        <w:t>insert</w:t>
      </w:r>
      <w:r w:rsidRPr="2F37FB58" w:rsidR="1351D1EE">
        <w:rPr>
          <w:rFonts w:ascii="Times New Roman" w:hAnsi="Times New Roman" w:eastAsia="Times New Roman" w:cs="Times New Roman"/>
          <w:b w:val="1"/>
          <w:bCs w:val="1"/>
          <w:lang w:val="pl-PL"/>
        </w:rPr>
        <w:t>”</w:t>
      </w:r>
    </w:p>
    <w:p xmlns:wp14="http://schemas.microsoft.com/office/word/2010/wordml" w:rsidR="00ED13B2" w:rsidP="0F0E5070" w:rsidRDefault="00ED13B2" w14:paraId="7E8F4F29" wp14:textId="0DF79E91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lang w:val="hr-HR"/>
        </w:rPr>
      </w:pPr>
      <w:r w:rsidRPr="0F0E5070" w:rsidR="2288179D">
        <w:rPr>
          <w:rFonts w:ascii="Times New Roman" w:hAnsi="Times New Roman" w:eastAsia="Times New Roman" w:cs="Times New Roman"/>
          <w:lang w:val="hr-HR"/>
        </w:rPr>
        <w:t>Operacija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umetanja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prolazi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kroz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stablo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CF-a </w:t>
      </w:r>
      <w:r w:rsidRPr="0F0E5070" w:rsidR="2288179D">
        <w:rPr>
          <w:rFonts w:ascii="Times New Roman" w:hAnsi="Times New Roman" w:eastAsia="Times New Roman" w:cs="Times New Roman"/>
          <w:lang w:val="hr-HR"/>
        </w:rPr>
        <w:t>kako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bi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pronašla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odgovarajući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listni CF za </w:t>
      </w:r>
      <w:r w:rsidRPr="0F0E5070" w:rsidR="2288179D">
        <w:rPr>
          <w:rFonts w:ascii="Times New Roman" w:hAnsi="Times New Roman" w:eastAsia="Times New Roman" w:cs="Times New Roman"/>
          <w:lang w:val="hr-HR"/>
        </w:rPr>
        <w:t>umetanje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novog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elementa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. </w:t>
      </w:r>
      <w:r w:rsidRPr="0F0E5070" w:rsidR="2288179D">
        <w:rPr>
          <w:rFonts w:ascii="Times New Roman" w:hAnsi="Times New Roman" w:eastAsia="Times New Roman" w:cs="Times New Roman"/>
          <w:lang w:val="hr-HR"/>
        </w:rPr>
        <w:t>Nakon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pronalaska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odgovarajućeg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CF-a, element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umetne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u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prazn</w:t>
      </w:r>
      <w:r w:rsidRPr="0F0E5070" w:rsidR="48F08A87">
        <w:rPr>
          <w:rFonts w:ascii="Times New Roman" w:hAnsi="Times New Roman" w:eastAsia="Times New Roman" w:cs="Times New Roman"/>
          <w:lang w:val="hr-HR"/>
        </w:rPr>
        <w:t xml:space="preserve">i redak </w:t>
      </w:r>
      <w:r w:rsidRPr="0F0E5070" w:rsidR="2288179D">
        <w:rPr>
          <w:rFonts w:ascii="Times New Roman" w:hAnsi="Times New Roman" w:eastAsia="Times New Roman" w:cs="Times New Roman"/>
          <w:lang w:val="hr-HR"/>
        </w:rPr>
        <w:t>(</w:t>
      </w:r>
      <w:r w:rsidRPr="0F0E5070" w:rsidR="2288179D">
        <w:rPr>
          <w:rFonts w:ascii="Times New Roman" w:hAnsi="Times New Roman" w:eastAsia="Times New Roman" w:cs="Times New Roman"/>
          <w:lang w:val="hr-HR"/>
        </w:rPr>
        <w:t>eng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. </w:t>
      </w:r>
      <w:r w:rsidRPr="0F0E5070" w:rsidR="2288179D">
        <w:rPr>
          <w:rFonts w:ascii="Times New Roman" w:hAnsi="Times New Roman" w:eastAsia="Times New Roman" w:cs="Times New Roman"/>
          <w:lang w:val="hr-HR"/>
        </w:rPr>
        <w:t>bucket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). </w:t>
      </w:r>
      <w:r w:rsidRPr="0F0E5070" w:rsidR="2288179D">
        <w:rPr>
          <w:rFonts w:ascii="Times New Roman" w:hAnsi="Times New Roman" w:eastAsia="Times New Roman" w:cs="Times New Roman"/>
          <w:lang w:val="hr-HR"/>
        </w:rPr>
        <w:t>Ako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je </w:t>
      </w:r>
      <w:r w:rsidRPr="0F0E5070" w:rsidR="225969F4">
        <w:rPr>
          <w:rFonts w:ascii="Times New Roman" w:hAnsi="Times New Roman" w:eastAsia="Times New Roman" w:cs="Times New Roman"/>
          <w:lang w:val="hr-HR"/>
        </w:rPr>
        <w:t>bucket</w:t>
      </w:r>
      <w:r w:rsidRPr="0F0E5070" w:rsidR="225969F4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pun, </w:t>
      </w:r>
      <w:r w:rsidRPr="0F0E5070" w:rsidR="2288179D">
        <w:rPr>
          <w:rFonts w:ascii="Times New Roman" w:hAnsi="Times New Roman" w:eastAsia="Times New Roman" w:cs="Times New Roman"/>
          <w:lang w:val="hr-HR"/>
        </w:rPr>
        <w:t>vrši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nasumično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premještanje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elemenata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kako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bi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oslobodio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prostor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za </w:t>
      </w:r>
      <w:r w:rsidRPr="0F0E5070" w:rsidR="2288179D">
        <w:rPr>
          <w:rFonts w:ascii="Times New Roman" w:hAnsi="Times New Roman" w:eastAsia="Times New Roman" w:cs="Times New Roman"/>
          <w:lang w:val="hr-HR"/>
        </w:rPr>
        <w:t>novi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element. </w:t>
      </w:r>
      <w:r w:rsidRPr="0F0E5070" w:rsidR="2288179D">
        <w:rPr>
          <w:rFonts w:ascii="Times New Roman" w:hAnsi="Times New Roman" w:eastAsia="Times New Roman" w:cs="Times New Roman"/>
          <w:lang w:val="hr-HR"/>
        </w:rPr>
        <w:t>Ako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je </w:t>
      </w:r>
      <w:r w:rsidRPr="0F0E5070" w:rsidR="2288179D">
        <w:rPr>
          <w:rFonts w:ascii="Times New Roman" w:hAnsi="Times New Roman" w:eastAsia="Times New Roman" w:cs="Times New Roman"/>
          <w:lang w:val="hr-HR"/>
        </w:rPr>
        <w:t>cijeli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CF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pun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, </w:t>
      </w:r>
      <w:r w:rsidRPr="0F0E5070" w:rsidR="2288179D">
        <w:rPr>
          <w:rFonts w:ascii="Times New Roman" w:hAnsi="Times New Roman" w:eastAsia="Times New Roman" w:cs="Times New Roman"/>
          <w:lang w:val="hr-HR"/>
        </w:rPr>
        <w:t>dodaju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novi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CF-</w:t>
      </w:r>
      <w:r w:rsidRPr="0F0E5070" w:rsidR="2288179D">
        <w:rPr>
          <w:rFonts w:ascii="Times New Roman" w:hAnsi="Times New Roman" w:eastAsia="Times New Roman" w:cs="Times New Roman"/>
          <w:lang w:val="hr-HR"/>
        </w:rPr>
        <w:t>ovi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na </w:t>
      </w:r>
      <w:r w:rsidRPr="0F0E5070" w:rsidR="2288179D">
        <w:rPr>
          <w:rFonts w:ascii="Times New Roman" w:hAnsi="Times New Roman" w:eastAsia="Times New Roman" w:cs="Times New Roman"/>
          <w:lang w:val="hr-HR"/>
        </w:rPr>
        <w:t>istoj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razini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stabla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kako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bi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se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hr-HR"/>
        </w:rPr>
        <w:t>proširila</w:t>
      </w:r>
      <w:r w:rsidRPr="0F0E5070" w:rsidR="2288179D">
        <w:rPr>
          <w:rFonts w:ascii="Times New Roman" w:hAnsi="Times New Roman" w:eastAsia="Times New Roman" w:cs="Times New Roman"/>
          <w:lang w:val="hr-HR"/>
        </w:rPr>
        <w:t xml:space="preserve"> struktura. </w:t>
      </w:r>
    </w:p>
    <w:p xmlns:wp14="http://schemas.microsoft.com/office/word/2010/wordml" w:rsidR="00ED13B2" w:rsidP="2F37FB58" w:rsidRDefault="00ED13B2" w14:paraId="7353F09C" wp14:textId="7755B0A1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hr-HR"/>
        </w:rPr>
      </w:pP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>Operacija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 xml:space="preserve"> “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>membership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 xml:space="preserve"> test”</w:t>
      </w:r>
    </w:p>
    <w:p xmlns:wp14="http://schemas.microsoft.com/office/word/2010/wordml" w:rsidR="00ED13B2" w:rsidP="2F37FB58" w:rsidRDefault="00ED13B2" w14:paraId="60BF2107" wp14:textId="2C3CA4C8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hr-HR"/>
        </w:rPr>
      </w:pPr>
      <w:r w:rsidRPr="2F37FB58" w:rsidR="6B605C28">
        <w:rPr>
          <w:rFonts w:ascii="Times New Roman" w:hAnsi="Times New Roman" w:eastAsia="Times New Roman" w:cs="Times New Roman"/>
          <w:lang w:val="hr-HR"/>
        </w:rPr>
        <w:t>Membership</w:t>
      </w:r>
      <w:r w:rsidRPr="2F37FB58" w:rsidR="6B605C28">
        <w:rPr>
          <w:rFonts w:ascii="Times New Roman" w:hAnsi="Times New Roman" w:eastAsia="Times New Roman" w:cs="Times New Roman"/>
          <w:lang w:val="hr-HR"/>
        </w:rPr>
        <w:t xml:space="preserve"> test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pro</w:t>
      </w:r>
      <w:r w:rsidRPr="2F37FB58" w:rsidR="2288179D">
        <w:rPr>
          <w:rFonts w:ascii="Times New Roman" w:hAnsi="Times New Roman" w:eastAsia="Times New Roman" w:cs="Times New Roman"/>
          <w:lang w:val="hr-HR"/>
        </w:rPr>
        <w:t>vjerava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pr</w:t>
      </w:r>
      <w:r w:rsidRPr="2F37FB58" w:rsidR="2288179D">
        <w:rPr>
          <w:rFonts w:ascii="Times New Roman" w:hAnsi="Times New Roman" w:eastAsia="Times New Roman" w:cs="Times New Roman"/>
          <w:lang w:val="hr-HR"/>
        </w:rPr>
        <w:t>i</w:t>
      </w:r>
      <w:r w:rsidRPr="2F37FB58" w:rsidR="2288179D">
        <w:rPr>
          <w:rFonts w:ascii="Times New Roman" w:hAnsi="Times New Roman" w:eastAsia="Times New Roman" w:cs="Times New Roman"/>
          <w:lang w:val="hr-HR"/>
        </w:rPr>
        <w:t>sutnost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od</w:t>
      </w:r>
      <w:r w:rsidRPr="2F37FB58" w:rsidR="2288179D">
        <w:rPr>
          <w:rFonts w:ascii="Times New Roman" w:hAnsi="Times New Roman" w:eastAsia="Times New Roman" w:cs="Times New Roman"/>
          <w:lang w:val="hr-HR"/>
        </w:rPr>
        <w:t>r</w:t>
      </w:r>
      <w:r w:rsidRPr="2F37FB58" w:rsidR="2288179D">
        <w:rPr>
          <w:rFonts w:ascii="Times New Roman" w:hAnsi="Times New Roman" w:eastAsia="Times New Roman" w:cs="Times New Roman"/>
          <w:lang w:val="hr-HR"/>
        </w:rPr>
        <w:t>eđenog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el</w:t>
      </w:r>
      <w:r w:rsidRPr="2F37FB58" w:rsidR="2288179D">
        <w:rPr>
          <w:rFonts w:ascii="Times New Roman" w:hAnsi="Times New Roman" w:eastAsia="Times New Roman" w:cs="Times New Roman"/>
          <w:lang w:val="hr-HR"/>
        </w:rPr>
        <w:t>e</w:t>
      </w:r>
      <w:r w:rsidRPr="2F37FB58" w:rsidR="2288179D">
        <w:rPr>
          <w:rFonts w:ascii="Times New Roman" w:hAnsi="Times New Roman" w:eastAsia="Times New Roman" w:cs="Times New Roman"/>
          <w:lang w:val="hr-HR"/>
        </w:rPr>
        <w:t>menta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un</w:t>
      </w:r>
      <w:r w:rsidRPr="2F37FB58" w:rsidR="2288179D">
        <w:rPr>
          <w:rFonts w:ascii="Times New Roman" w:hAnsi="Times New Roman" w:eastAsia="Times New Roman" w:cs="Times New Roman"/>
          <w:lang w:val="hr-HR"/>
        </w:rPr>
        <w:t>u</w:t>
      </w:r>
      <w:r w:rsidRPr="2F37FB58" w:rsidR="2288179D">
        <w:rPr>
          <w:rFonts w:ascii="Times New Roman" w:hAnsi="Times New Roman" w:eastAsia="Times New Roman" w:cs="Times New Roman"/>
          <w:lang w:val="hr-HR"/>
        </w:rPr>
        <w:t>tar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LD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CF-a. </w:t>
      </w:r>
      <w:r w:rsidRPr="2F37FB58" w:rsidR="2288179D">
        <w:rPr>
          <w:rFonts w:ascii="Times New Roman" w:hAnsi="Times New Roman" w:eastAsia="Times New Roman" w:cs="Times New Roman"/>
          <w:lang w:val="hr-HR"/>
        </w:rPr>
        <w:t>Alg</w:t>
      </w:r>
      <w:r w:rsidRPr="2F37FB58" w:rsidR="2288179D">
        <w:rPr>
          <w:rFonts w:ascii="Times New Roman" w:hAnsi="Times New Roman" w:eastAsia="Times New Roman" w:cs="Times New Roman"/>
          <w:lang w:val="hr-HR"/>
        </w:rPr>
        <w:t>oritam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ko</w:t>
      </w:r>
      <w:r w:rsidRPr="2F37FB58" w:rsidR="2288179D">
        <w:rPr>
          <w:rFonts w:ascii="Times New Roman" w:hAnsi="Times New Roman" w:eastAsia="Times New Roman" w:cs="Times New Roman"/>
          <w:lang w:val="hr-HR"/>
        </w:rPr>
        <w:t>r</w:t>
      </w:r>
      <w:r w:rsidRPr="2F37FB58" w:rsidR="2288179D">
        <w:rPr>
          <w:rFonts w:ascii="Times New Roman" w:hAnsi="Times New Roman" w:eastAsia="Times New Roman" w:cs="Times New Roman"/>
          <w:lang w:val="hr-HR"/>
        </w:rPr>
        <w:t>isti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ha</w:t>
      </w:r>
      <w:r w:rsidRPr="2F37FB58" w:rsidR="2288179D">
        <w:rPr>
          <w:rFonts w:ascii="Times New Roman" w:hAnsi="Times New Roman" w:eastAsia="Times New Roman" w:cs="Times New Roman"/>
          <w:lang w:val="hr-HR"/>
        </w:rPr>
        <w:t>s</w:t>
      </w:r>
      <w:r w:rsidRPr="2F37FB58" w:rsidR="2288179D">
        <w:rPr>
          <w:rFonts w:ascii="Times New Roman" w:hAnsi="Times New Roman" w:eastAsia="Times New Roman" w:cs="Times New Roman"/>
          <w:lang w:val="hr-HR"/>
        </w:rPr>
        <w:t>h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fu</w:t>
      </w:r>
      <w:r w:rsidRPr="2F37FB58" w:rsidR="2288179D">
        <w:rPr>
          <w:rFonts w:ascii="Times New Roman" w:hAnsi="Times New Roman" w:eastAsia="Times New Roman" w:cs="Times New Roman"/>
          <w:lang w:val="hr-HR"/>
        </w:rPr>
        <w:t>n</w:t>
      </w:r>
      <w:r w:rsidRPr="2F37FB58" w:rsidR="2288179D">
        <w:rPr>
          <w:rFonts w:ascii="Times New Roman" w:hAnsi="Times New Roman" w:eastAsia="Times New Roman" w:cs="Times New Roman"/>
          <w:lang w:val="hr-HR"/>
        </w:rPr>
        <w:t>kciju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za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gen</w:t>
      </w:r>
      <w:r w:rsidRPr="2F37FB58" w:rsidR="2288179D">
        <w:rPr>
          <w:rFonts w:ascii="Times New Roman" w:hAnsi="Times New Roman" w:eastAsia="Times New Roman" w:cs="Times New Roman"/>
          <w:lang w:val="hr-HR"/>
        </w:rPr>
        <w:t>eriranje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ot</w:t>
      </w:r>
      <w:r w:rsidRPr="2F37FB58" w:rsidR="2288179D">
        <w:rPr>
          <w:rFonts w:ascii="Times New Roman" w:hAnsi="Times New Roman" w:eastAsia="Times New Roman" w:cs="Times New Roman"/>
          <w:lang w:val="hr-HR"/>
        </w:rPr>
        <w:t>i</w:t>
      </w:r>
      <w:r w:rsidRPr="2F37FB58" w:rsidR="2288179D">
        <w:rPr>
          <w:rFonts w:ascii="Times New Roman" w:hAnsi="Times New Roman" w:eastAsia="Times New Roman" w:cs="Times New Roman"/>
          <w:lang w:val="hr-HR"/>
        </w:rPr>
        <w:t>ska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(</w:t>
      </w:r>
      <w:r w:rsidRPr="2F37FB58" w:rsidR="2288179D">
        <w:rPr>
          <w:rFonts w:ascii="Times New Roman" w:hAnsi="Times New Roman" w:eastAsia="Times New Roman" w:cs="Times New Roman"/>
          <w:lang w:val="hr-HR"/>
        </w:rPr>
        <w:t>e</w:t>
      </w:r>
      <w:r w:rsidRPr="2F37FB58" w:rsidR="2288179D">
        <w:rPr>
          <w:rFonts w:ascii="Times New Roman" w:hAnsi="Times New Roman" w:eastAsia="Times New Roman" w:cs="Times New Roman"/>
          <w:lang w:val="hr-HR"/>
        </w:rPr>
        <w:t>ng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. </w:t>
      </w:r>
      <w:r w:rsidRPr="2F37FB58" w:rsidR="2288179D">
        <w:rPr>
          <w:rFonts w:ascii="Times New Roman" w:hAnsi="Times New Roman" w:eastAsia="Times New Roman" w:cs="Times New Roman"/>
          <w:lang w:val="hr-HR"/>
        </w:rPr>
        <w:t>f</w:t>
      </w:r>
      <w:r w:rsidRPr="2F37FB58" w:rsidR="2288179D">
        <w:rPr>
          <w:rFonts w:ascii="Times New Roman" w:hAnsi="Times New Roman" w:eastAsia="Times New Roman" w:cs="Times New Roman"/>
          <w:lang w:val="hr-HR"/>
        </w:rPr>
        <w:t>in</w:t>
      </w:r>
      <w:r w:rsidRPr="2F37FB58" w:rsidR="2288179D">
        <w:rPr>
          <w:rFonts w:ascii="Times New Roman" w:hAnsi="Times New Roman" w:eastAsia="Times New Roman" w:cs="Times New Roman"/>
          <w:lang w:val="hr-HR"/>
        </w:rPr>
        <w:t>gerprint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) </w:t>
      </w:r>
      <w:r w:rsidRPr="2F37FB58" w:rsidR="2288179D">
        <w:rPr>
          <w:rFonts w:ascii="Times New Roman" w:hAnsi="Times New Roman" w:eastAsia="Times New Roman" w:cs="Times New Roman"/>
          <w:lang w:val="hr-HR"/>
        </w:rPr>
        <w:t>e</w:t>
      </w:r>
      <w:r w:rsidRPr="2F37FB58" w:rsidR="2288179D">
        <w:rPr>
          <w:rFonts w:ascii="Times New Roman" w:hAnsi="Times New Roman" w:eastAsia="Times New Roman" w:cs="Times New Roman"/>
          <w:lang w:val="hr-HR"/>
        </w:rPr>
        <w:t>le</w:t>
      </w:r>
      <w:r w:rsidRPr="2F37FB58" w:rsidR="2288179D">
        <w:rPr>
          <w:rFonts w:ascii="Times New Roman" w:hAnsi="Times New Roman" w:eastAsia="Times New Roman" w:cs="Times New Roman"/>
          <w:lang w:val="hr-HR"/>
        </w:rPr>
        <w:t>menta</w:t>
      </w:r>
      <w:r w:rsidRPr="2F37FB58" w:rsidR="2288179D">
        <w:rPr>
          <w:rFonts w:ascii="Times New Roman" w:hAnsi="Times New Roman" w:eastAsia="Times New Roman" w:cs="Times New Roman"/>
          <w:lang w:val="hr-HR"/>
        </w:rPr>
        <w:t>, t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e </w:t>
      </w:r>
      <w:r w:rsidRPr="2F37FB58" w:rsidR="2288179D">
        <w:rPr>
          <w:rFonts w:ascii="Times New Roman" w:hAnsi="Times New Roman" w:eastAsia="Times New Roman" w:cs="Times New Roman"/>
          <w:lang w:val="hr-HR"/>
        </w:rPr>
        <w:t>pre</w:t>
      </w:r>
      <w:r w:rsidRPr="2F37FB58" w:rsidR="2288179D">
        <w:rPr>
          <w:rFonts w:ascii="Times New Roman" w:hAnsi="Times New Roman" w:eastAsia="Times New Roman" w:cs="Times New Roman"/>
          <w:lang w:val="hr-HR"/>
        </w:rPr>
        <w:t>tražuje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kr</w:t>
      </w:r>
      <w:r w:rsidRPr="2F37FB58" w:rsidR="2288179D">
        <w:rPr>
          <w:rFonts w:ascii="Times New Roman" w:hAnsi="Times New Roman" w:eastAsia="Times New Roman" w:cs="Times New Roman"/>
          <w:lang w:val="hr-HR"/>
        </w:rPr>
        <w:t>o</w:t>
      </w:r>
      <w:r w:rsidRPr="2F37FB58" w:rsidR="2288179D">
        <w:rPr>
          <w:rFonts w:ascii="Times New Roman" w:hAnsi="Times New Roman" w:eastAsia="Times New Roman" w:cs="Times New Roman"/>
          <w:lang w:val="hr-HR"/>
        </w:rPr>
        <w:t>z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od</w:t>
      </w:r>
      <w:r w:rsidRPr="2F37FB58" w:rsidR="2288179D">
        <w:rPr>
          <w:rFonts w:ascii="Times New Roman" w:hAnsi="Times New Roman" w:eastAsia="Times New Roman" w:cs="Times New Roman"/>
          <w:lang w:val="hr-HR"/>
        </w:rPr>
        <w:t>g</w:t>
      </w:r>
      <w:r w:rsidRPr="2F37FB58" w:rsidR="2288179D">
        <w:rPr>
          <w:rFonts w:ascii="Times New Roman" w:hAnsi="Times New Roman" w:eastAsia="Times New Roman" w:cs="Times New Roman"/>
          <w:lang w:val="hr-HR"/>
        </w:rPr>
        <w:t>ovarajuće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CF</w:t>
      </w:r>
      <w:r w:rsidRPr="2F37FB58" w:rsidR="2288179D">
        <w:rPr>
          <w:rFonts w:ascii="Times New Roman" w:hAnsi="Times New Roman" w:eastAsia="Times New Roman" w:cs="Times New Roman"/>
          <w:lang w:val="hr-HR"/>
        </w:rPr>
        <w:t>-</w:t>
      </w:r>
      <w:r w:rsidRPr="2F37FB58" w:rsidR="2288179D">
        <w:rPr>
          <w:rFonts w:ascii="Times New Roman" w:hAnsi="Times New Roman" w:eastAsia="Times New Roman" w:cs="Times New Roman"/>
          <w:lang w:val="hr-HR"/>
        </w:rPr>
        <w:t>ove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u </w:t>
      </w:r>
      <w:r w:rsidRPr="2F37FB58" w:rsidR="2288179D">
        <w:rPr>
          <w:rFonts w:ascii="Times New Roman" w:hAnsi="Times New Roman" w:eastAsia="Times New Roman" w:cs="Times New Roman"/>
          <w:lang w:val="hr-HR"/>
        </w:rPr>
        <w:t>sta</w:t>
      </w:r>
      <w:r w:rsidRPr="2F37FB58" w:rsidR="2288179D">
        <w:rPr>
          <w:rFonts w:ascii="Times New Roman" w:hAnsi="Times New Roman" w:eastAsia="Times New Roman" w:cs="Times New Roman"/>
          <w:lang w:val="hr-HR"/>
        </w:rPr>
        <w:t>blu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. </w:t>
      </w:r>
      <w:r w:rsidRPr="2F37FB58" w:rsidR="2288179D">
        <w:rPr>
          <w:rFonts w:ascii="Times New Roman" w:hAnsi="Times New Roman" w:eastAsia="Times New Roman" w:cs="Times New Roman"/>
          <w:lang w:val="hr-HR"/>
        </w:rPr>
        <w:t>A</w:t>
      </w:r>
      <w:r w:rsidRPr="2F37FB58" w:rsidR="2288179D">
        <w:rPr>
          <w:rFonts w:ascii="Times New Roman" w:hAnsi="Times New Roman" w:eastAsia="Times New Roman" w:cs="Times New Roman"/>
          <w:lang w:val="hr-HR"/>
        </w:rPr>
        <w:t>ko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je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element </w:t>
      </w:r>
      <w:r w:rsidRPr="2F37FB58" w:rsidR="2288179D">
        <w:rPr>
          <w:rFonts w:ascii="Times New Roman" w:hAnsi="Times New Roman" w:eastAsia="Times New Roman" w:cs="Times New Roman"/>
          <w:lang w:val="hr-HR"/>
        </w:rPr>
        <w:t>pro</w:t>
      </w:r>
      <w:r w:rsidRPr="2F37FB58" w:rsidR="2288179D">
        <w:rPr>
          <w:rFonts w:ascii="Times New Roman" w:hAnsi="Times New Roman" w:eastAsia="Times New Roman" w:cs="Times New Roman"/>
          <w:lang w:val="hr-HR"/>
        </w:rPr>
        <w:t>nađen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, </w:t>
      </w:r>
      <w:r w:rsidRPr="2F37FB58" w:rsidR="2288179D">
        <w:rPr>
          <w:rFonts w:ascii="Times New Roman" w:hAnsi="Times New Roman" w:eastAsia="Times New Roman" w:cs="Times New Roman"/>
          <w:lang w:val="hr-HR"/>
        </w:rPr>
        <w:t>v</w:t>
      </w:r>
      <w:r w:rsidRPr="2F37FB58" w:rsidR="2288179D">
        <w:rPr>
          <w:rFonts w:ascii="Times New Roman" w:hAnsi="Times New Roman" w:eastAsia="Times New Roman" w:cs="Times New Roman"/>
          <w:lang w:val="hr-HR"/>
        </w:rPr>
        <w:t>ra</w:t>
      </w:r>
      <w:r w:rsidRPr="2F37FB58" w:rsidR="2288179D">
        <w:rPr>
          <w:rFonts w:ascii="Times New Roman" w:hAnsi="Times New Roman" w:eastAsia="Times New Roman" w:cs="Times New Roman"/>
          <w:lang w:val="hr-HR"/>
        </w:rPr>
        <w:t>ća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se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po</w:t>
      </w:r>
      <w:r w:rsidRPr="2F37FB58" w:rsidR="2288179D">
        <w:rPr>
          <w:rFonts w:ascii="Times New Roman" w:hAnsi="Times New Roman" w:eastAsia="Times New Roman" w:cs="Times New Roman"/>
          <w:lang w:val="hr-HR"/>
        </w:rPr>
        <w:t>z</w:t>
      </w:r>
      <w:r w:rsidRPr="2F37FB58" w:rsidR="2288179D">
        <w:rPr>
          <w:rFonts w:ascii="Times New Roman" w:hAnsi="Times New Roman" w:eastAsia="Times New Roman" w:cs="Times New Roman"/>
          <w:lang w:val="hr-HR"/>
        </w:rPr>
        <w:t>itivni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re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zultat, </w:t>
      </w:r>
      <w:r w:rsidRPr="2F37FB58" w:rsidR="2288179D">
        <w:rPr>
          <w:rFonts w:ascii="Times New Roman" w:hAnsi="Times New Roman" w:eastAsia="Times New Roman" w:cs="Times New Roman"/>
          <w:lang w:val="hr-HR"/>
        </w:rPr>
        <w:t>ina</w:t>
      </w:r>
      <w:r w:rsidRPr="2F37FB58" w:rsidR="2288179D">
        <w:rPr>
          <w:rFonts w:ascii="Times New Roman" w:hAnsi="Times New Roman" w:eastAsia="Times New Roman" w:cs="Times New Roman"/>
          <w:lang w:val="hr-HR"/>
        </w:rPr>
        <w:t>če</w:t>
      </w:r>
      <w:r w:rsidRPr="2F37FB58" w:rsidR="2288179D">
        <w:rPr>
          <w:rFonts w:ascii="Times New Roman" w:hAnsi="Times New Roman" w:eastAsia="Times New Roman" w:cs="Times New Roman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lang w:val="hr-HR"/>
        </w:rPr>
        <w:t>ne</w:t>
      </w:r>
      <w:r w:rsidRPr="2F37FB58" w:rsidR="2288179D">
        <w:rPr>
          <w:rFonts w:ascii="Times New Roman" w:hAnsi="Times New Roman" w:eastAsia="Times New Roman" w:cs="Times New Roman"/>
          <w:lang w:val="hr-HR"/>
        </w:rPr>
        <w:t>g</w:t>
      </w:r>
      <w:r w:rsidRPr="2F37FB58" w:rsidR="2288179D">
        <w:rPr>
          <w:rFonts w:ascii="Times New Roman" w:hAnsi="Times New Roman" w:eastAsia="Times New Roman" w:cs="Times New Roman"/>
          <w:lang w:val="hr-HR"/>
        </w:rPr>
        <w:t>ativni</w:t>
      </w:r>
      <w:r w:rsidRPr="2F37FB58" w:rsidR="2288179D">
        <w:rPr>
          <w:rFonts w:ascii="Times New Roman" w:hAnsi="Times New Roman" w:eastAsia="Times New Roman" w:cs="Times New Roman"/>
          <w:lang w:val="hr-HR"/>
        </w:rPr>
        <w:t>.</w:t>
      </w:r>
    </w:p>
    <w:p xmlns:wp14="http://schemas.microsoft.com/office/word/2010/wordml" w:rsidR="00ED13B2" w:rsidP="2F37FB58" w:rsidRDefault="00ED13B2" w14:paraId="7A336B23" wp14:textId="32F0B96A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hr-HR"/>
        </w:rPr>
      </w:pPr>
      <w:r w:rsidRPr="2F37FB58" w:rsidR="4A6699DC">
        <w:rPr>
          <w:rFonts w:ascii="Times New Roman" w:hAnsi="Times New Roman" w:eastAsia="Times New Roman" w:cs="Times New Roman"/>
          <w:b w:val="1"/>
          <w:bCs w:val="1"/>
          <w:lang w:val="hr-HR"/>
        </w:rPr>
        <w:t>Funkcija</w:t>
      </w:r>
      <w:r w:rsidRPr="2F37FB58" w:rsidR="4A6699DC">
        <w:rPr>
          <w:rFonts w:ascii="Times New Roman" w:hAnsi="Times New Roman" w:eastAsia="Times New Roman" w:cs="Times New Roman"/>
          <w:b w:val="1"/>
          <w:bCs w:val="1"/>
          <w:lang w:val="hr-HR"/>
        </w:rPr>
        <w:t xml:space="preserve"> 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>“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>delete</w:t>
      </w:r>
      <w:r w:rsidRPr="2F37FB58" w:rsidR="2288179D">
        <w:rPr>
          <w:rFonts w:ascii="Times New Roman" w:hAnsi="Times New Roman" w:eastAsia="Times New Roman" w:cs="Times New Roman"/>
          <w:b w:val="1"/>
          <w:bCs w:val="1"/>
          <w:lang w:val="hr-HR"/>
        </w:rPr>
        <w:t>”</w:t>
      </w:r>
    </w:p>
    <w:p xmlns:wp14="http://schemas.microsoft.com/office/word/2010/wordml" w:rsidR="00ED13B2" w:rsidP="0F0E5070" w:rsidRDefault="00ED13B2" w14:paraId="193003DD" wp14:textId="65DADC48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lang w:val="pl-PL"/>
        </w:rPr>
      </w:pPr>
      <w:r w:rsidRPr="0F0E5070" w:rsidR="2288179D">
        <w:rPr>
          <w:rFonts w:ascii="Times New Roman" w:hAnsi="Times New Roman" w:eastAsia="Times New Roman" w:cs="Times New Roman"/>
          <w:lang w:val="pl-PL"/>
        </w:rPr>
        <w:t>Operacija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brisanja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uklanja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određeni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element </w:t>
      </w:r>
      <w:r w:rsidRPr="0F0E5070" w:rsidR="2288179D">
        <w:rPr>
          <w:rFonts w:ascii="Times New Roman" w:hAnsi="Times New Roman" w:eastAsia="Times New Roman" w:cs="Times New Roman"/>
          <w:lang w:val="pl-PL"/>
        </w:rPr>
        <w:t>iz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LDCF-a. </w:t>
      </w:r>
      <w:r w:rsidRPr="0F0E5070" w:rsidR="2288179D">
        <w:rPr>
          <w:rFonts w:ascii="Times New Roman" w:hAnsi="Times New Roman" w:eastAsia="Times New Roman" w:cs="Times New Roman"/>
          <w:lang w:val="pl-PL"/>
        </w:rPr>
        <w:t>Algoritam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pretražuje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stablo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CF-</w:t>
      </w:r>
      <w:r w:rsidRPr="0F0E5070" w:rsidR="2288179D">
        <w:rPr>
          <w:rFonts w:ascii="Times New Roman" w:hAnsi="Times New Roman" w:eastAsia="Times New Roman" w:cs="Times New Roman"/>
          <w:lang w:val="pl-PL"/>
        </w:rPr>
        <w:t>ova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kako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bi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pronašao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i </w:t>
      </w:r>
      <w:r w:rsidRPr="0F0E5070" w:rsidR="2288179D">
        <w:rPr>
          <w:rFonts w:ascii="Times New Roman" w:hAnsi="Times New Roman" w:eastAsia="Times New Roman" w:cs="Times New Roman"/>
          <w:lang w:val="pl-PL"/>
        </w:rPr>
        <w:t>uklonio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element. </w:t>
      </w:r>
      <w:r w:rsidRPr="0F0E5070" w:rsidR="2288179D">
        <w:rPr>
          <w:rFonts w:ascii="Times New Roman" w:hAnsi="Times New Roman" w:eastAsia="Times New Roman" w:cs="Times New Roman"/>
          <w:lang w:val="pl-PL"/>
        </w:rPr>
        <w:t>Ako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se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element </w:t>
      </w:r>
      <w:r w:rsidRPr="0F0E5070" w:rsidR="2288179D">
        <w:rPr>
          <w:rFonts w:ascii="Times New Roman" w:hAnsi="Times New Roman" w:eastAsia="Times New Roman" w:cs="Times New Roman"/>
          <w:lang w:val="pl-PL"/>
        </w:rPr>
        <w:t>pronađe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, </w:t>
      </w:r>
      <w:r w:rsidRPr="0F0E5070" w:rsidR="2288179D">
        <w:rPr>
          <w:rFonts w:ascii="Times New Roman" w:hAnsi="Times New Roman" w:eastAsia="Times New Roman" w:cs="Times New Roman"/>
          <w:lang w:val="pl-PL"/>
        </w:rPr>
        <w:t>uklanja</w:t>
      </w:r>
      <w:r w:rsidRPr="0F0E5070" w:rsidR="2288179D">
        <w:rPr>
          <w:rFonts w:ascii="Times New Roman" w:hAnsi="Times New Roman" w:eastAsia="Times New Roman" w:cs="Times New Roman"/>
          <w:lang w:val="pl-PL"/>
        </w:rPr>
        <w:t xml:space="preserve"> </w:t>
      </w:r>
      <w:r w:rsidRPr="0F0E5070" w:rsidR="2288179D">
        <w:rPr>
          <w:rFonts w:ascii="Times New Roman" w:hAnsi="Times New Roman" w:eastAsia="Times New Roman" w:cs="Times New Roman"/>
          <w:lang w:val="pl-PL"/>
        </w:rPr>
        <w:t>se</w:t>
      </w:r>
      <w:r w:rsidRPr="0F0E5070" w:rsidR="1A87CC3C">
        <w:rPr>
          <w:rFonts w:ascii="Times New Roman" w:hAnsi="Times New Roman" w:eastAsia="Times New Roman" w:cs="Times New Roman"/>
          <w:lang w:val="pl-PL"/>
        </w:rPr>
        <w:t>.</w:t>
      </w:r>
    </w:p>
    <w:p xmlns:wp14="http://schemas.microsoft.com/office/word/2010/wordml" w:rsidR="00ED13B2" w:rsidP="2F37FB58" w:rsidRDefault="00ED13B2" w14:paraId="07547A01" wp14:textId="4125297E">
      <w:pPr>
        <w:pStyle w:val="Normal"/>
        <w:spacing w:line="276" w:lineRule="auto"/>
        <w:ind w:left="720"/>
        <w:jc w:val="both"/>
        <w:rPr>
          <w:rFonts w:ascii="Times New Roman" w:hAnsi="Times New Roman" w:eastAsia="Times New Roman" w:cs="Times New Roman"/>
          <w:lang w:val="pl-PL"/>
        </w:rPr>
      </w:pPr>
      <w:bookmarkStart w:name="_Toc73793800" w:id="7"/>
      <w:bookmarkStart w:name="_Toc73794370" w:id="8"/>
      <w:bookmarkStart w:name="_Toc113812272" w:id="9"/>
    </w:p>
    <w:p xmlns:wp14="http://schemas.microsoft.com/office/word/2010/wordml" w:rsidRPr="00ED13B2" w:rsidR="00ED13B2" w:rsidP="2F37FB58" w:rsidRDefault="00ED13B2" w14:paraId="6DFB9E20" wp14:textId="3537785E">
      <w:pPr>
        <w:pStyle w:val="Normal"/>
        <w:spacing w:line="276" w:lineRule="auto"/>
      </w:pPr>
    </w:p>
    <w:p xmlns:wp14="http://schemas.microsoft.com/office/word/2010/wordml" w:rsidRPr="00750888" w:rsidR="00F048A7" w:rsidP="08516B14" w:rsidRDefault="00F048A7" w14:paraId="75B7F309" wp14:textId="0DDF4EA0">
      <w:pPr>
        <w:pStyle w:val="Heading1"/>
        <w:suppressLineNumbers w:val="0"/>
        <w:bidi w:val="0"/>
        <w:spacing w:before="240" w:beforeAutospacing="off" w:after="360" w:afterAutospacing="off" w:line="259" w:lineRule="auto"/>
        <w:ind w:left="432" w:right="0" w:hanging="432"/>
        <w:jc w:val="left"/>
        <w:rPr/>
      </w:pPr>
      <w:bookmarkStart w:name="_Toc963511126" w:id="1738490032"/>
      <w:r w:rsidR="59CDD5A6">
        <w:rPr/>
        <w:t>Objašnjenje algoritma kroz primjer</w:t>
      </w:r>
      <w:bookmarkEnd w:id="1738490032"/>
      <w:bookmarkEnd w:id="7"/>
      <w:bookmarkEnd w:id="8"/>
      <w:bookmarkEnd w:id="9"/>
    </w:p>
    <w:p xmlns:wp14="http://schemas.microsoft.com/office/word/2010/wordml" w:rsidRPr="00750888" w:rsidR="00F048A7" w:rsidP="0F0E5070" w:rsidRDefault="00F048A7" w14:paraId="5B30179C" wp14:textId="0B6641B9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378B5CBB">
        <w:rPr>
          <w:rFonts w:ascii="Times New Roman" w:hAnsi="Times New Roman" w:eastAsia="Times New Roman" w:cs="Times New Roman"/>
        </w:rPr>
        <w:t xml:space="preserve">Pokazat ćemo rad algoritma na jednostavnom primjeru tako što ćemo uzeti </w:t>
      </w:r>
      <w:r w:rsidRPr="0F0E5070" w:rsidR="378B5CBB">
        <w:rPr>
          <w:rFonts w:ascii="Times New Roman" w:hAnsi="Times New Roman" w:eastAsia="Times New Roman" w:cs="Times New Roman"/>
        </w:rPr>
        <w:t>string</w:t>
      </w:r>
      <w:r w:rsidRPr="0F0E5070" w:rsidR="378B5CBB">
        <w:rPr>
          <w:rFonts w:ascii="Times New Roman" w:hAnsi="Times New Roman" w:eastAsia="Times New Roman" w:cs="Times New Roman"/>
        </w:rPr>
        <w:t xml:space="preserve"> “ATCGGGCCT</w:t>
      </w:r>
      <w:r w:rsidRPr="0F0E5070" w:rsidR="7E4BDA07">
        <w:rPr>
          <w:rFonts w:ascii="Times New Roman" w:hAnsi="Times New Roman" w:eastAsia="Times New Roman" w:cs="Times New Roman"/>
        </w:rPr>
        <w:t>C</w:t>
      </w:r>
      <w:r w:rsidRPr="0F0E5070" w:rsidR="378B5CBB">
        <w:rPr>
          <w:rFonts w:ascii="Times New Roman" w:hAnsi="Times New Roman" w:eastAsia="Times New Roman" w:cs="Times New Roman"/>
        </w:rPr>
        <w:t>”</w:t>
      </w:r>
      <w:r w:rsidRPr="0F0E5070" w:rsidR="6D376BDC">
        <w:rPr>
          <w:rFonts w:ascii="Times New Roman" w:hAnsi="Times New Roman" w:eastAsia="Times New Roman" w:cs="Times New Roman"/>
        </w:rPr>
        <w:t xml:space="preserve">. </w:t>
      </w:r>
    </w:p>
    <w:p w:rsidR="693D393E" w:rsidP="0F0E5070" w:rsidRDefault="693D393E" w14:paraId="34253226" w14:textId="3666ECEA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693D393E">
        <w:rPr>
          <w:rFonts w:ascii="Times New Roman" w:hAnsi="Times New Roman" w:eastAsia="Times New Roman" w:cs="Times New Roman"/>
        </w:rPr>
        <w:t xml:space="preserve">Naša tablica se sastoji od 4 stupca i </w:t>
      </w:r>
      <w:r w:rsidRPr="0F0E5070" w:rsidR="072950EE">
        <w:rPr>
          <w:rFonts w:ascii="Times New Roman" w:hAnsi="Times New Roman" w:eastAsia="Times New Roman" w:cs="Times New Roman"/>
        </w:rPr>
        <w:t>5</w:t>
      </w:r>
      <w:r w:rsidRPr="0F0E5070" w:rsidR="693D393E">
        <w:rPr>
          <w:rFonts w:ascii="Times New Roman" w:hAnsi="Times New Roman" w:eastAsia="Times New Roman" w:cs="Times New Roman"/>
        </w:rPr>
        <w:t xml:space="preserve"> </w:t>
      </w:r>
      <w:r w:rsidRPr="0F0E5070" w:rsidR="56DF8E19">
        <w:rPr>
          <w:rFonts w:ascii="Times New Roman" w:hAnsi="Times New Roman" w:eastAsia="Times New Roman" w:cs="Times New Roman"/>
        </w:rPr>
        <w:t>bucketa</w:t>
      </w:r>
      <w:r w:rsidRPr="0F0E5070" w:rsidR="56DF8E19">
        <w:rPr>
          <w:rFonts w:ascii="Times New Roman" w:hAnsi="Times New Roman" w:eastAsia="Times New Roman" w:cs="Times New Roman"/>
        </w:rPr>
        <w:t xml:space="preserve"> (</w:t>
      </w:r>
      <w:r w:rsidRPr="0F0E5070" w:rsidR="693D393E">
        <w:rPr>
          <w:rFonts w:ascii="Times New Roman" w:hAnsi="Times New Roman" w:eastAsia="Times New Roman" w:cs="Times New Roman"/>
        </w:rPr>
        <w:t>redaka</w:t>
      </w:r>
      <w:r w:rsidRPr="0F0E5070" w:rsidR="756403FE">
        <w:rPr>
          <w:rFonts w:ascii="Times New Roman" w:hAnsi="Times New Roman" w:eastAsia="Times New Roman" w:cs="Times New Roman"/>
        </w:rPr>
        <w:t>)</w:t>
      </w:r>
      <w:r w:rsidRPr="0F0E5070" w:rsidR="693D393E">
        <w:rPr>
          <w:rFonts w:ascii="Times New Roman" w:hAnsi="Times New Roman" w:eastAsia="Times New Roman" w:cs="Times New Roman"/>
        </w:rPr>
        <w:t>.</w:t>
      </w:r>
    </w:p>
    <w:p w:rsidR="0F0E5070" w:rsidP="0F0E5070" w:rsidRDefault="0F0E5070" w14:paraId="65D47E93" w14:textId="1A0F4D27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w:rsidR="59FB6B1F" w:rsidP="0F0E5070" w:rsidRDefault="59FB6B1F" w14:paraId="1CEE65E8" w14:textId="4181ADE6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="59FB6B1F">
        <w:drawing>
          <wp:inline wp14:editId="17513474" wp14:anchorId="2B1D1E14">
            <wp:extent cx="3676650" cy="2004707"/>
            <wp:effectExtent l="0" t="0" r="0" b="0"/>
            <wp:docPr id="4812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4afc9a23d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E5070" w:rsidP="0F0E5070" w:rsidRDefault="0F0E5070" w14:paraId="4AD10741" w14:textId="689D9D3E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w:rsidR="693D393E" w:rsidP="0F0E5070" w:rsidRDefault="693D393E" w14:paraId="270FED03" w14:textId="75F5F8D8">
      <w:pPr>
        <w:pStyle w:val="ListParagraph"/>
        <w:numPr>
          <w:ilvl w:val="0"/>
          <w:numId w:val="53"/>
        </w:numPr>
        <w:bidi w:val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 xml:space="preserve">Izračunamo 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>fingerprint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 xml:space="preserve"> tako da napravimo 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>hash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 xml:space="preserve"> od zadanog 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>stringa</w:t>
      </w:r>
    </w:p>
    <w:p w:rsidR="693D393E" w:rsidP="0F0E5070" w:rsidRDefault="693D393E" w14:paraId="6A725E0C" w14:textId="1924BB6A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693D393E">
        <w:rPr>
          <w:rFonts w:ascii="Times New Roman" w:hAnsi="Times New Roman" w:eastAsia="Times New Roman" w:cs="Times New Roman"/>
        </w:rPr>
        <w:t>fingerprint</w:t>
      </w:r>
      <w:r w:rsidRPr="0F0E5070" w:rsidR="693D393E">
        <w:rPr>
          <w:rFonts w:ascii="Times New Roman" w:hAnsi="Times New Roman" w:eastAsia="Times New Roman" w:cs="Times New Roman"/>
        </w:rPr>
        <w:t xml:space="preserve"> = </w:t>
      </w:r>
      <w:r w:rsidRPr="0F0E5070" w:rsidR="693D393E">
        <w:rPr>
          <w:rFonts w:ascii="Times New Roman" w:hAnsi="Times New Roman" w:eastAsia="Times New Roman" w:cs="Times New Roman"/>
        </w:rPr>
        <w:t>hash</w:t>
      </w:r>
      <w:r w:rsidRPr="0F0E5070" w:rsidR="693D393E">
        <w:rPr>
          <w:rFonts w:ascii="Times New Roman" w:hAnsi="Times New Roman" w:eastAsia="Times New Roman" w:cs="Times New Roman"/>
        </w:rPr>
        <w:t>(“ATCGGGCCTC”)</w:t>
      </w:r>
      <w:r w:rsidRPr="0F0E5070" w:rsidR="29BE6EB9">
        <w:rPr>
          <w:rFonts w:ascii="Times New Roman" w:hAnsi="Times New Roman" w:eastAsia="Times New Roman" w:cs="Times New Roman"/>
        </w:rPr>
        <w:t xml:space="preserve"> =&gt; 10001</w:t>
      </w:r>
    </w:p>
    <w:p w:rsidR="0F0E5070" w:rsidP="0F0E5070" w:rsidRDefault="0F0E5070" w14:paraId="3E7388D4" w14:textId="128E9290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w:rsidR="29BE6EB9" w:rsidP="0F0E5070" w:rsidRDefault="29BE6EB9" w14:paraId="633CF284" w14:textId="5A4F7628">
      <w:pPr>
        <w:pStyle w:val="ListParagraph"/>
        <w:numPr>
          <w:ilvl w:val="0"/>
          <w:numId w:val="53"/>
        </w:numPr>
        <w:bidi w:val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0E5070" w:rsidR="29BE6EB9">
        <w:rPr>
          <w:rFonts w:ascii="Times New Roman" w:hAnsi="Times New Roman" w:eastAsia="Times New Roman" w:cs="Times New Roman"/>
          <w:b w:val="1"/>
          <w:bCs w:val="1"/>
        </w:rPr>
        <w:t>R</w:t>
      </w:r>
      <w:r w:rsidRPr="0F0E5070" w:rsidR="693D393E">
        <w:rPr>
          <w:rFonts w:ascii="Times New Roman" w:hAnsi="Times New Roman" w:eastAsia="Times New Roman" w:cs="Times New Roman"/>
          <w:b w:val="1"/>
          <w:bCs w:val="1"/>
        </w:rPr>
        <w:t>ačunam</w:t>
      </w:r>
      <w:r w:rsidRPr="0F0E5070" w:rsidR="29BE6EB9">
        <w:rPr>
          <w:rFonts w:ascii="Times New Roman" w:hAnsi="Times New Roman" w:eastAsia="Times New Roman" w:cs="Times New Roman"/>
          <w:b w:val="1"/>
          <w:bCs w:val="1"/>
        </w:rPr>
        <w:t>o index1</w:t>
      </w:r>
      <w:r w:rsidRPr="0F0E5070" w:rsidR="3025051D">
        <w:rPr>
          <w:rFonts w:ascii="Times New Roman" w:hAnsi="Times New Roman" w:eastAsia="Times New Roman" w:cs="Times New Roman"/>
          <w:b w:val="1"/>
          <w:bCs w:val="1"/>
        </w:rPr>
        <w:t xml:space="preserve"> – broj </w:t>
      </w:r>
      <w:r w:rsidRPr="0F0E5070" w:rsidR="3025051D">
        <w:rPr>
          <w:rFonts w:ascii="Times New Roman" w:hAnsi="Times New Roman" w:eastAsia="Times New Roman" w:cs="Times New Roman"/>
          <w:b w:val="1"/>
          <w:bCs w:val="1"/>
        </w:rPr>
        <w:t>redka</w:t>
      </w:r>
      <w:r w:rsidRPr="0F0E5070" w:rsidR="3025051D">
        <w:rPr>
          <w:rFonts w:ascii="Times New Roman" w:hAnsi="Times New Roman" w:eastAsia="Times New Roman" w:cs="Times New Roman"/>
          <w:b w:val="1"/>
          <w:bCs w:val="1"/>
        </w:rPr>
        <w:t xml:space="preserve"> u koji se ubacuje u tablici</w:t>
      </w:r>
    </w:p>
    <w:p w:rsidR="693D393E" w:rsidP="0F0E5070" w:rsidRDefault="693D393E" w14:paraId="3C693777" w14:textId="4C8BEF29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693D393E">
        <w:rPr>
          <w:rFonts w:ascii="Times New Roman" w:hAnsi="Times New Roman" w:eastAsia="Times New Roman" w:cs="Times New Roman"/>
        </w:rPr>
        <w:t xml:space="preserve">index1 = </w:t>
      </w:r>
      <w:r w:rsidRPr="0F0E5070" w:rsidR="693D393E">
        <w:rPr>
          <w:rFonts w:ascii="Times New Roman" w:hAnsi="Times New Roman" w:eastAsia="Times New Roman" w:cs="Times New Roman"/>
        </w:rPr>
        <w:t>hash</w:t>
      </w:r>
      <w:r w:rsidRPr="0F0E5070" w:rsidR="693D393E">
        <w:rPr>
          <w:rFonts w:ascii="Times New Roman" w:hAnsi="Times New Roman" w:eastAsia="Times New Roman" w:cs="Times New Roman"/>
        </w:rPr>
        <w:t xml:space="preserve">(“ATCGGGCCTC”) % </w:t>
      </w:r>
      <w:r w:rsidRPr="0F0E5070" w:rsidR="693D393E">
        <w:rPr>
          <w:rFonts w:ascii="Times New Roman" w:hAnsi="Times New Roman" w:eastAsia="Times New Roman" w:cs="Times New Roman"/>
        </w:rPr>
        <w:t>broj_bucketa</w:t>
      </w:r>
      <w:r w:rsidRPr="0F0E5070" w:rsidR="693D393E">
        <w:rPr>
          <w:rFonts w:ascii="Times New Roman" w:hAnsi="Times New Roman" w:eastAsia="Times New Roman" w:cs="Times New Roman"/>
        </w:rPr>
        <w:t xml:space="preserve"> (redaka)</w:t>
      </w:r>
    </w:p>
    <w:p xmlns:wp14="http://schemas.microsoft.com/office/word/2010/wordml" w:rsidRPr="00750888" w:rsidR="00F048A7" w:rsidP="0F0E5070" w:rsidRDefault="00F048A7" w14:paraId="56D5833E" wp14:textId="608F8491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073C6D53">
        <w:rPr>
          <w:rFonts w:ascii="Times New Roman" w:hAnsi="Times New Roman" w:eastAsia="Times New Roman" w:cs="Times New Roman"/>
        </w:rPr>
        <w:t>Index</w:t>
      </w:r>
      <w:r w:rsidRPr="0F0E5070" w:rsidR="686353EA">
        <w:rPr>
          <w:rFonts w:ascii="Times New Roman" w:hAnsi="Times New Roman" w:eastAsia="Times New Roman" w:cs="Times New Roman"/>
        </w:rPr>
        <w:t xml:space="preserve">1 = 10001 % 5 </w:t>
      </w:r>
    </w:p>
    <w:p xmlns:wp14="http://schemas.microsoft.com/office/word/2010/wordml" w:rsidRPr="00750888" w:rsidR="00F048A7" w:rsidP="0F0E5070" w:rsidRDefault="00F048A7" w14:paraId="47D6AFF3" wp14:textId="19E816F3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0F0E5070" w:rsidR="686353EA">
        <w:rPr>
          <w:rFonts w:ascii="Times New Roman" w:hAnsi="Times New Roman" w:eastAsia="Times New Roman" w:cs="Times New Roman"/>
        </w:rPr>
        <w:t>Index1 = 1</w:t>
      </w:r>
    </w:p>
    <w:p xmlns:wp14="http://schemas.microsoft.com/office/word/2010/wordml" w:rsidRPr="00750888" w:rsidR="00F048A7" w:rsidP="0F0E5070" w:rsidRDefault="00F048A7" w14:paraId="41FFF1D0" wp14:textId="5C10F691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RPr="00750888" w:rsidR="00F048A7" w:rsidP="0F0E5070" w:rsidRDefault="00F048A7" w14:paraId="2EF68CFE" wp14:textId="00093A51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RPr="00750888" w:rsidR="00F048A7" w:rsidP="08516B14" w:rsidRDefault="00F048A7" w14:paraId="024E26ED" wp14:textId="301D1170">
      <w:pPr>
        <w:pStyle w:val="Normal"/>
        <w:bidi w:val="0"/>
      </w:pPr>
    </w:p>
    <w:p xmlns:wp14="http://schemas.microsoft.com/office/word/2010/wordml" w:rsidRPr="00750888" w:rsidR="00F048A7" w:rsidP="08516B14" w:rsidRDefault="00F048A7" w14:paraId="3B8362AF" wp14:textId="6303AC55">
      <w:pPr>
        <w:pStyle w:val="Normal"/>
        <w:bidi w:val="0"/>
      </w:pPr>
    </w:p>
    <w:p xmlns:wp14="http://schemas.microsoft.com/office/word/2010/wordml" w:rsidRPr="00750888" w:rsidR="00F048A7" w:rsidP="08516B14" w:rsidRDefault="00F048A7" w14:paraId="30B27725" wp14:textId="5529187F">
      <w:pPr>
        <w:pStyle w:val="Normal"/>
        <w:bidi w:val="0"/>
      </w:pPr>
    </w:p>
    <w:p xmlns:wp14="http://schemas.microsoft.com/office/word/2010/wordml" w:rsidRPr="00750888" w:rsidR="00F048A7" w:rsidP="0F0E5070" w:rsidRDefault="00F048A7" w14:paraId="2C7234C3" wp14:textId="389C28BA">
      <w:pPr>
        <w:pStyle w:val="Normal"/>
        <w:bidi w:val="0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</w:pPr>
      <w:r w:rsidRPr="0F0E5070" w:rsidR="2917B69A">
        <w:rPr>
          <w:noProof w:val="0"/>
          <w:lang w:val="hr-HR"/>
        </w:rPr>
        <w:t xml:space="preserve">     </w:t>
      </w:r>
      <w:r w:rsidRPr="0F0E5070" w:rsidR="686353EA">
        <w:rPr>
          <w:noProof w:val="0"/>
          <w:lang w:val="hr-HR"/>
        </w:rPr>
        <w:t xml:space="preserve">3. </w:t>
      </w:r>
      <w:r w:rsidRPr="0F0E5070" w:rsidR="686353E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 xml:space="preserve">Ubacivanje </w:t>
      </w:r>
      <w:r w:rsidRPr="0F0E5070" w:rsidR="686353E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>fingerprint</w:t>
      </w:r>
      <w:r w:rsidRPr="0F0E5070" w:rsidR="686353E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 xml:space="preserve">-a u </w:t>
      </w:r>
      <w:r w:rsidRPr="0F0E5070" w:rsidR="686353E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>bucket</w:t>
      </w:r>
    </w:p>
    <w:p xmlns:wp14="http://schemas.microsoft.com/office/word/2010/wordml" w:rsidRPr="00750888" w:rsidR="00F048A7" w:rsidP="0F0E5070" w:rsidRDefault="00F048A7" w14:paraId="67354AD0" wp14:textId="3EE7ECEE">
      <w:pPr>
        <w:pStyle w:val="ListParagraph"/>
        <w:numPr>
          <w:ilvl w:val="0"/>
          <w:numId w:val="69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  <w:r w:rsidRPr="0F0E5070" w:rsidR="0F0E5070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 xml:space="preserve">1. </w:t>
      </w:r>
      <w:r w:rsidRPr="0F0E5070" w:rsidR="0DEDABD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 xml:space="preserve">slučaj: </w:t>
      </w:r>
      <w:r w:rsidRPr="0F0E5070" w:rsidR="0DEDABD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>Bucket</w:t>
      </w:r>
      <w:r w:rsidRPr="0F0E5070" w:rsidR="0DEDABDA">
        <w:rPr>
          <w:rFonts w:ascii="Times New Roman" w:hAnsi="Times New Roman" w:eastAsia="Times New Roman" w:cs="Times New Roman"/>
          <w:b w:val="1"/>
          <w:bCs w:val="1"/>
          <w:noProof w:val="0"/>
          <w:lang w:val="hr-HR"/>
        </w:rPr>
        <w:t>[1] je prazan</w:t>
      </w:r>
    </w:p>
    <w:p xmlns:wp14="http://schemas.microsoft.com/office/word/2010/wordml" w:rsidRPr="00750888" w:rsidR="00F048A7" w:rsidP="0F0E5070" w:rsidRDefault="00F048A7" w14:paraId="4C844012" wp14:textId="780FDA10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Provjera slobodnog mjesta u </w:t>
      </w: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bucketu</w:t>
      </w: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na index1 (</w:t>
      </w: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bucket</w:t>
      </w: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1)</w:t>
      </w:r>
    </w:p>
    <w:p xmlns:wp14="http://schemas.microsoft.com/office/word/2010/wordml" w:rsidRPr="00750888" w:rsidR="00F048A7" w:rsidP="0F0E5070" w:rsidRDefault="00F048A7" w14:paraId="17C6E2B8" wp14:textId="2BEAC61D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Pretpostavljamo da svaki </w:t>
      </w:r>
      <w:r w:rsidRPr="0F0E5070" w:rsidR="686353E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bucke</w:t>
      </w:r>
      <w:r w:rsidRPr="0F0E5070" w:rsidR="12D729A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t</w:t>
      </w:r>
      <w:r w:rsidRPr="0F0E5070" w:rsidR="12D729A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sadrži 4 slobod</w:t>
      </w:r>
      <w:r w:rsidRPr="0F0E5070" w:rsidR="1E4B49AA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</w:t>
      </w:r>
      <w:r w:rsidRPr="0F0E5070" w:rsidR="12D729A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a mjesta</w:t>
      </w:r>
      <w:r w:rsidRPr="0F0E5070" w:rsidR="7FEB761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(imamo 4 stupca)</w:t>
      </w:r>
    </w:p>
    <w:p xmlns:wp14="http://schemas.microsoft.com/office/word/2010/wordml" w:rsidRPr="00750888" w:rsidR="00F048A7" w:rsidP="0F0E5070" w:rsidRDefault="00F048A7" w14:paraId="68AAE742" wp14:textId="1A2C90C8">
      <w:pPr>
        <w:pStyle w:val="Normal"/>
        <w:bidi w:val="0"/>
        <w:ind w:left="0"/>
        <w:rPr>
          <w:rFonts w:ascii="Times New Roman" w:hAnsi="Times New Roman" w:eastAsia="Times New Roman" w:cs="Times New Roman"/>
        </w:rPr>
      </w:pPr>
      <w:r w:rsidR="3B4CDBA0">
        <w:drawing>
          <wp:inline xmlns:wp14="http://schemas.microsoft.com/office/word/2010/wordprocessingDrawing" wp14:editId="7B6B0F7E" wp14:anchorId="39C53811">
            <wp:extent cx="3924300" cy="476250"/>
            <wp:effectExtent l="0" t="0" r="0" b="0"/>
            <wp:docPr id="184901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106b20475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F0E5070" w:rsidRDefault="00F048A7" w14:paraId="6B9BE259" wp14:textId="28BFE704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3B4CDBA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S obzirom da ima </w:t>
      </w:r>
      <w:r w:rsidRPr="0F0E5070" w:rsidR="3B4CDBA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slobodnog mjesta</w:t>
      </w:r>
      <w:r w:rsidRPr="0F0E5070" w:rsidR="42267FD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, ubac</w:t>
      </w:r>
      <w:r w:rsidRPr="0F0E5070" w:rsidR="42267FD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ujemo </w:t>
      </w:r>
      <w:r w:rsidRPr="0F0E5070" w:rsidR="42267FD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fingerprint</w:t>
      </w:r>
      <w:r w:rsidRPr="0F0E5070" w:rsidR="42267FD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10001 u prvi slobodan stupac.</w:t>
      </w:r>
    </w:p>
    <w:p xmlns:wp14="http://schemas.microsoft.com/office/word/2010/wordml" w:rsidRPr="00750888" w:rsidR="00F048A7" w:rsidP="0F0E5070" w:rsidRDefault="00F048A7" w14:paraId="671F418B" wp14:textId="718D263F">
      <w:pPr>
        <w:pStyle w:val="Normal"/>
        <w:bidi w:val="0"/>
        <w:ind w:left="0"/>
        <w:rPr>
          <w:rFonts w:ascii="Times New Roman" w:hAnsi="Times New Roman" w:eastAsia="Times New Roman" w:cs="Times New Roman"/>
        </w:rPr>
      </w:pPr>
      <w:r w:rsidR="509DF225">
        <w:drawing>
          <wp:inline xmlns:wp14="http://schemas.microsoft.com/office/word/2010/wordprocessingDrawing" wp14:editId="79D4CE66" wp14:anchorId="6394B6A1">
            <wp:extent cx="3990975" cy="476250"/>
            <wp:effectExtent l="0" t="0" r="0" b="0"/>
            <wp:docPr id="198673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08a01d2c6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F0E5070" w:rsidRDefault="00F048A7" w14:paraId="43B70B1F" wp14:textId="590AC05A">
      <w:pPr>
        <w:pStyle w:val="ListParagraph"/>
        <w:numPr>
          <w:ilvl w:val="0"/>
          <w:numId w:val="70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  <w:r w:rsidRPr="0F0E5070" w:rsidR="0F0E50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2. </w:t>
      </w:r>
      <w:r w:rsidRPr="0F0E5070" w:rsidR="65A7FF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slučaj: </w:t>
      </w:r>
      <w:r w:rsidRPr="0F0E5070" w:rsidR="65A7FF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B</w:t>
      </w:r>
      <w:r w:rsidRPr="0F0E5070" w:rsidR="442820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ucket</w:t>
      </w:r>
      <w:r w:rsidRPr="0F0E5070" w:rsidR="442820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[1] </w:t>
      </w:r>
      <w:r w:rsidRPr="0F0E5070" w:rsidR="7EFCB4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je </w:t>
      </w:r>
      <w:r w:rsidRPr="0F0E5070" w:rsidR="442820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pun </w:t>
      </w:r>
      <w:r w:rsidRPr="0F0E5070" w:rsidR="299C02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-&gt; koristimo alternativni index</w:t>
      </w:r>
    </w:p>
    <w:p xmlns:wp14="http://schemas.microsoft.com/office/word/2010/wordml" w:rsidRPr="00750888" w:rsidR="00F048A7" w:rsidP="0F0E5070" w:rsidRDefault="00F048A7" w14:paraId="643B5D17" wp14:textId="2382CC84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Alternativni_index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 index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 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xor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hash(fingerprint) % </w:t>
      </w:r>
      <w:r w:rsidRPr="0F0E5070" w:rsidR="3C25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broj_redaka</w:t>
      </w:r>
    </w:p>
    <w:p xmlns:wp14="http://schemas.microsoft.com/office/word/2010/wordml" w:rsidRPr="00750888" w:rsidR="00F048A7" w:rsidP="0F0E5070" w:rsidRDefault="00F048A7" w14:paraId="0F0AC938" wp14:textId="3FC8201D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Alternativni_index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index1 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xor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10001) % 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xmlns:wp14="http://schemas.microsoft.com/office/word/2010/wordml" w:rsidRPr="00750888" w:rsidR="00F048A7" w:rsidP="0F0E5070" w:rsidRDefault="00F048A7" w14:paraId="20A1CADB" wp14:textId="17E936B8">
      <w:pPr>
        <w:pStyle w:val="Normal"/>
        <w:bidi w:val="0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Alternativni</w:t>
      </w:r>
      <w:r w:rsidRPr="0F0E5070" w:rsidR="08D8F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F0E5070" w:rsidR="476D016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broj</w:t>
      </w:r>
      <w:r w:rsidRPr="0F0E5070" w:rsidR="1D3D84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(</w:t>
      </w:r>
      <w:r w:rsidRPr="0F0E5070" w:rsidR="1D3D84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npr</w:t>
      </w:r>
      <w:r w:rsidRPr="0F0E5070" w:rsidR="1D3D84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 4)</w:t>
      </w:r>
    </w:p>
    <w:p xmlns:wp14="http://schemas.microsoft.com/office/word/2010/wordml" w:rsidRPr="00750888" w:rsidR="00F048A7" w:rsidP="0F0E5070" w:rsidRDefault="00F048A7" w14:paraId="14BE7D0C" wp14:textId="5C9D6F77">
      <w:pPr>
        <w:pStyle w:val="ListParagraph"/>
        <w:numPr>
          <w:ilvl w:val="0"/>
          <w:numId w:val="6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Ubacivanje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alternativni</w:t>
      </w:r>
      <w:r w:rsidRPr="0F0E5070" w:rsidR="476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bucket</w:t>
      </w:r>
    </w:p>
    <w:p xmlns:wp14="http://schemas.microsoft.com/office/word/2010/wordml" w:rsidRPr="00750888" w:rsidR="00F048A7" w:rsidP="0F0E5070" w:rsidRDefault="00F048A7" w14:paraId="254CC48C" wp14:textId="747FDC2B">
      <w:pPr>
        <w:pStyle w:val="ListParagraph"/>
        <w:numPr>
          <w:ilvl w:val="0"/>
          <w:numId w:val="65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Provjera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slobodnog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mjesta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bucketu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alternativnom_index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0F0E5070" w:rsidR="2D2318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0F0E5070" w:rsidR="2E85C2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</w:t>
      </w:r>
    </w:p>
    <w:p xmlns:wp14="http://schemas.microsoft.com/office/word/2010/wordml" w:rsidRPr="00750888" w:rsidR="00F048A7" w:rsidP="0F0E5070" w:rsidRDefault="00F048A7" w14:paraId="24FE5352" wp14:textId="77E7BD00">
      <w:pPr>
        <w:pStyle w:val="ListParagraph"/>
        <w:numPr>
          <w:ilvl w:val="0"/>
          <w:numId w:val="65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slobodnog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mjesta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ubacujemo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fingerprint 10001.</w:t>
      </w:r>
    </w:p>
    <w:p xmlns:wp14="http://schemas.microsoft.com/office/word/2010/wordml" w:rsidRPr="00750888" w:rsidR="00F048A7" w:rsidP="0F0E5070" w:rsidRDefault="00F048A7" w14:paraId="0CDD0928" wp14:textId="16D56A14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</w:p>
    <w:p xmlns:wp14="http://schemas.microsoft.com/office/word/2010/wordml" w:rsidRPr="00750888" w:rsidR="00F048A7" w:rsidP="0F0E5070" w:rsidRDefault="00F048A7" w14:paraId="5B926CD1" wp14:textId="71E9947B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  <w:r w:rsidRPr="0F0E5070" w:rsidR="6137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           </w:t>
      </w:r>
      <w:r w:rsidRPr="0F0E5070" w:rsidR="0F0E50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3. </w:t>
      </w:r>
      <w:r w:rsidRPr="0F0E5070" w:rsidR="6B8A6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Slučaj: nema 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slobodnog mjesta ni u jednom 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bucketu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 (index1 i 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alt_index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)</w:t>
      </w:r>
      <w:r w:rsidRPr="0F0E5070" w:rsidR="6E8C4D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 te 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 xml:space="preserve"> provodimo </w:t>
      </w:r>
      <w:r w:rsidRPr="0F0E5070" w:rsidR="6A6498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realokaciju</w:t>
      </w:r>
    </w:p>
    <w:p xmlns:wp14="http://schemas.microsoft.com/office/word/2010/wordml" w:rsidRPr="00750888" w:rsidR="00F048A7" w:rsidP="0F0E5070" w:rsidRDefault="00F048A7" w14:paraId="378DE2F8" wp14:textId="7226CA18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Odabir nasumičnog stupca za izbacivanje u index1 ili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alt_index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:</w:t>
      </w:r>
    </w:p>
    <w:p xmlns:wp14="http://schemas.microsoft.com/office/word/2010/wordml" w:rsidRPr="00750888" w:rsidR="00F048A7" w:rsidP="0F0E5070" w:rsidRDefault="00F048A7" w14:paraId="61653E12" wp14:textId="00695304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Pretpostavimo da je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bucket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[1] pun i odabiremo nasumičan stupac, npr. </w:t>
      </w:r>
      <w:r w:rsidRPr="0F0E5070" w:rsidR="7BC35C5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d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rugi stupac.</w:t>
      </w:r>
    </w:p>
    <w:p xmlns:wp14="http://schemas.microsoft.com/office/word/2010/wordml" w:rsidRPr="00750888" w:rsidR="00F048A7" w:rsidP="0F0E5070" w:rsidRDefault="00F048A7" w14:paraId="5193D2A6" wp14:textId="615F9CED">
      <w:pPr>
        <w:pStyle w:val="ListParagraph"/>
        <w:numPr>
          <w:ilvl w:val="0"/>
          <w:numId w:val="5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Izbacivanje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fingerprint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-a:</w:t>
      </w:r>
    </w:p>
    <w:p xmlns:wp14="http://schemas.microsoft.com/office/word/2010/wordml" w:rsidRPr="00750888" w:rsidR="00F048A7" w:rsidP="0F0E5070" w:rsidRDefault="00F048A7" w14:paraId="2102D440" wp14:textId="7FDEC46B">
      <w:pPr>
        <w:pStyle w:val="Normal"/>
        <w:bidi w:val="0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Izbacujemo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fingerprint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11001 iz odabranog stupca i ubacujemo novi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fingerprint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10001.</w:t>
      </w:r>
    </w:p>
    <w:p xmlns:wp14="http://schemas.microsoft.com/office/word/2010/wordml" w:rsidRPr="00750888" w:rsidR="00F048A7" w:rsidP="0F0E5070" w:rsidRDefault="00F048A7" w14:paraId="5C994E33" wp14:textId="5CA251D1">
      <w:pPr>
        <w:pStyle w:val="Normal"/>
        <w:bidi w:val="0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Y_izbačeni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= 11001</w:t>
      </w:r>
    </w:p>
    <w:p xmlns:wp14="http://schemas.microsoft.com/office/word/2010/wordml" w:rsidRPr="00750888" w:rsidR="00F048A7" w:rsidP="0F0E5070" w:rsidRDefault="00F048A7" w14:paraId="4096D336" wp14:textId="46CF7166">
      <w:pPr>
        <w:pStyle w:val="Normal"/>
        <w:bidi w:val="0"/>
        <w:ind w:left="0"/>
      </w:pPr>
      <w:r w:rsidR="1E66FBB5">
        <w:drawing>
          <wp:inline xmlns:wp14="http://schemas.microsoft.com/office/word/2010/wordprocessingDrawing" wp14:editId="34630E94" wp14:anchorId="272028DB">
            <wp:extent cx="4105275" cy="638175"/>
            <wp:effectExtent l="0" t="0" r="0" b="0"/>
            <wp:docPr id="159593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a131e9868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F0E5070" w:rsidRDefault="00F048A7" w14:paraId="5031A510" wp14:textId="423EC198">
      <w:pPr>
        <w:pStyle w:val="ListParagraph"/>
        <w:numPr>
          <w:ilvl w:val="0"/>
          <w:numId w:val="55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Generiranje novog alt_index-a za izbačeni fingerprint:</w:t>
      </w:r>
    </w:p>
    <w:p xmlns:wp14="http://schemas.microsoft.com/office/word/2010/wordml" w:rsidRPr="00750888" w:rsidR="00F048A7" w:rsidP="0F0E5070" w:rsidRDefault="00F048A7" w14:paraId="6C92DB0B" wp14:textId="0ED4F833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Alt_index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(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y_izbačeni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) =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index1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xor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11001) % 5</w:t>
      </w:r>
    </w:p>
    <w:p xmlns:wp14="http://schemas.microsoft.com/office/word/2010/wordml" w:rsidRPr="00750888" w:rsidR="00F048A7" w:rsidP="0F0E5070" w:rsidRDefault="00F048A7" w14:paraId="3CC52572" wp14:textId="21565B02">
      <w:pPr>
        <w:pStyle w:val="Normal"/>
        <w:bidi w:val="0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Alt_index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y_izbačeni</w:t>
      </w:r>
      <w:r w:rsidRPr="0F0E5070" w:rsidR="6A6498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= </w:t>
      </w:r>
      <w:r w:rsidRPr="0F0E5070" w:rsidR="6A64984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npr</w:t>
      </w:r>
      <w:r w:rsidRPr="0F0E5070" w:rsidR="6A64984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 3</w:t>
      </w:r>
    </w:p>
    <w:p xmlns:wp14="http://schemas.microsoft.com/office/word/2010/wordml" w:rsidRPr="00750888" w:rsidR="00F048A7" w:rsidP="0F0E5070" w:rsidRDefault="00F048A7" w14:paraId="7AC3EDAF" wp14:textId="7F55FF87">
      <w:pPr>
        <w:pStyle w:val="ListParagraph"/>
        <w:numPr>
          <w:ilvl w:val="0"/>
          <w:numId w:val="56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Provjera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slobodnog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mjesta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novom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alt_index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bucketu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RPr="00750888" w:rsidR="00F048A7" w:rsidP="0F0E5070" w:rsidRDefault="00F048A7" w14:paraId="46DB6F04" wp14:textId="31DE6266">
      <w:pPr>
        <w:pStyle w:val="Normal"/>
        <w:bidi w:val="0"/>
        <w:ind w:lef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Ako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ima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slobodnog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mjesta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bucket[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3], 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ubacujemo</w:t>
      </w:r>
      <w:r w:rsidRPr="0F0E5070" w:rsidR="6A64984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fingerprint 11001.</w:t>
      </w:r>
    </w:p>
    <w:p xmlns:wp14="http://schemas.microsoft.com/office/word/2010/wordml" w:rsidRPr="00750888" w:rsidR="00F048A7" w:rsidP="0F0E5070" w:rsidRDefault="00F048A7" w14:paraId="4788B8D1" wp14:textId="3AB41DA5">
      <w:pPr>
        <w:pStyle w:val="Normal"/>
        <w:bidi w:val="0"/>
        <w:ind w:lef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RPr="00750888" w:rsidR="00F048A7" w:rsidP="0F0E5070" w:rsidRDefault="00F048A7" w14:paraId="61CF424C" wp14:textId="75675A33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Kada 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broj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relokacije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dođe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0F0E5070" w:rsidR="489A59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maksimuma</w:t>
      </w:r>
      <w:r w:rsidRPr="0F0E5070" w:rsidR="549570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RPr="00750888" w:rsidR="00F048A7" w:rsidP="0F0E5070" w:rsidRDefault="00F048A7" w14:paraId="6831C2FB" wp14:textId="2BBCF299">
      <w:pPr>
        <w:pStyle w:val="ListParagraph"/>
        <w:numPr>
          <w:ilvl w:val="0"/>
          <w:numId w:val="5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Kreiranje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novih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slojeva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RPr="00750888" w:rsidR="00F048A7" w:rsidP="0F0E5070" w:rsidRDefault="00F048A7" w14:paraId="785547A7" wp14:textId="65D41C0E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Dva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nova 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childa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child_0 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child_1.</w:t>
      </w:r>
    </w:p>
    <w:p xmlns:wp14="http://schemas.microsoft.com/office/word/2010/wordml" w:rsidRPr="00750888" w:rsidR="00F048A7" w:rsidP="0F0E5070" w:rsidRDefault="00F048A7" w14:paraId="1F9EE473" wp14:textId="6777F12E">
      <w:pPr>
        <w:pStyle w:val="Normal"/>
        <w:bidi w:val="0"/>
        <w:spacing w:before="0" w:beforeAutospacing="off" w:after="0" w:afterAutospacing="off"/>
        <w:ind w:left="0"/>
      </w:pPr>
      <w:r w:rsidR="2349C65F">
        <w:drawing>
          <wp:inline xmlns:wp14="http://schemas.microsoft.com/office/word/2010/wordprocessingDrawing" wp14:editId="1309FC3F" wp14:anchorId="264C3276">
            <wp:extent cx="4261672" cy="2754236"/>
            <wp:effectExtent l="0" t="0" r="0" b="0"/>
            <wp:docPr id="207341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151a2c41b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72" cy="27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F0E5070" w:rsidRDefault="00F048A7" w14:paraId="44657B07" wp14:textId="00BA0940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Odabir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childa</w:t>
      </w:r>
      <w:r w:rsidRPr="0F0E5070" w:rsidR="7F23A6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za 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premještanje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fingerprint-a</w:t>
      </w:r>
      <w:r w:rsidRPr="0F0E5070" w:rsidR="489A59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RPr="00750888" w:rsidR="00F048A7" w:rsidP="0F0E5070" w:rsidRDefault="00F048A7" w14:paraId="110E0A7E" wp14:textId="64FDAFFA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fingerprint </w:t>
      </w:r>
      <w:r w:rsidRPr="0F0E5070" w:rsidR="127E32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završava</w:t>
      </w:r>
      <w:r w:rsidRPr="0F0E5070" w:rsidR="127E32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1, 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premještamo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 u </w:t>
      </w:r>
      <w:r w:rsidRPr="0F0E5070" w:rsidR="289D3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child_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1, 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inače</w:t>
      </w:r>
      <w:r w:rsidRPr="0F0E5070" w:rsidR="489A5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0F0E5070" w:rsidR="522D1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child_0</w:t>
      </w:r>
      <w:r w:rsidRPr="0F0E5070" w:rsidR="4C4ABA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RPr="00750888" w:rsidR="00F048A7" w:rsidP="0F0E5070" w:rsidRDefault="00F048A7" w14:paraId="2166E1FE" wp14:textId="0E3B3965">
      <w:pPr>
        <w:pStyle w:val="Normal"/>
        <w:bidi w:val="0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hr-HR"/>
        </w:rPr>
      </w:pPr>
      <w:r w:rsidRPr="0F0E5070" w:rsidR="4C4ABA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 = </w:t>
      </w:r>
      <w:r w:rsidRPr="0F0E5070" w:rsidR="4C4ABA8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1100</w:t>
      </w:r>
      <w:r w:rsidRPr="0F0E5070" w:rsidR="4C4ABA87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hr-HR"/>
        </w:rPr>
        <w:t>1</w:t>
      </w:r>
    </w:p>
    <w:p xmlns:wp14="http://schemas.microsoft.com/office/word/2010/wordml" w:rsidRPr="00750888" w:rsidR="00F048A7" w:rsidP="0F0E5070" w:rsidRDefault="00F048A7" w14:paraId="5D0EE47A" wp14:textId="73B2326F">
      <w:pPr>
        <w:pStyle w:val="Normal"/>
        <w:bidi w:val="0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4C4ABA8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Završava sa 1 pa ga premještamo u child_1, ali bez zadnjeg bita (1100)</w:t>
      </w:r>
    </w:p>
    <w:p xmlns:wp14="http://schemas.microsoft.com/office/word/2010/wordml" w:rsidRPr="00750888" w:rsidR="00F048A7" w:rsidP="0F0E5070" w:rsidRDefault="00F048A7" w14:paraId="4FD0F28A" wp14:textId="4725B039">
      <w:pPr>
        <w:pStyle w:val="Normal"/>
        <w:bidi w:val="0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</w:p>
    <w:p xmlns:wp14="http://schemas.microsoft.com/office/word/2010/wordml" w:rsidRPr="00750888" w:rsidR="00F048A7" w:rsidP="0F0E5070" w:rsidRDefault="00F048A7" w14:paraId="088516AA" wp14:textId="2EDCB8F7">
      <w:pPr>
        <w:pStyle w:val="Normal"/>
        <w:bidi w:val="0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</w:p>
    <w:p xmlns:wp14="http://schemas.microsoft.com/office/word/2010/wordml" w:rsidRPr="00750888" w:rsidR="00F048A7" w:rsidP="0F0E5070" w:rsidRDefault="00F048A7" w14:paraId="2804F243" wp14:textId="0FBC5704">
      <w:pPr>
        <w:pStyle w:val="Normal"/>
        <w:bidi w:val="0"/>
        <w:ind w:lef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4FAAF08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Child_1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premještamo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fingerprint `1100` bez 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zadnjeg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4FAAF0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bita</w:t>
      </w:r>
    </w:p>
    <w:p xmlns:wp14="http://schemas.microsoft.com/office/word/2010/wordml" w:rsidRPr="00750888" w:rsidR="00F048A7" w:rsidP="0F0E5070" w:rsidRDefault="00F048A7" w14:paraId="0E6F6336" wp14:textId="57B0FEA8">
      <w:pPr>
        <w:pStyle w:val="Normal"/>
        <w:bidi w:val="0"/>
        <w:spacing w:before="0" w:beforeAutospacing="off" w:after="0" w:afterAutospacing="off"/>
        <w:ind w:left="0"/>
      </w:pPr>
      <w:r w:rsidR="4FAAF086">
        <w:drawing>
          <wp:inline xmlns:wp14="http://schemas.microsoft.com/office/word/2010/wordprocessingDrawing" wp14:editId="657CFE06" wp14:anchorId="35C28440">
            <wp:extent cx="4105275" cy="2219325"/>
            <wp:effectExtent l="0" t="0" r="0" b="0"/>
            <wp:docPr id="73150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ea0d89a7b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F0E5070" w:rsidRDefault="00F048A7" w14:paraId="113FFFC4" wp14:textId="390DB874">
      <w:pPr>
        <w:pStyle w:val="Normal"/>
        <w:bidi w:val="0"/>
        <w:ind w:left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RPr="00750888" w:rsidR="00F048A7" w:rsidP="0F0E5070" w:rsidRDefault="00F048A7" w14:paraId="53CC4A8E" wp14:textId="73EAFAB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F0E5070" w:rsidR="376E37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OPERACIJA MEMBERSHIP CHECK</w:t>
      </w:r>
      <w:r w:rsidRPr="0F0E5070" w:rsidR="02332E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0F0E5070" w:rsidR="02332E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provjera</w:t>
      </w:r>
      <w:r w:rsidRPr="0F0E5070" w:rsidR="02332E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02332E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prisutnosti</w:t>
      </w:r>
    </w:p>
    <w:p xmlns:wp14="http://schemas.microsoft.com/office/word/2010/wordml" w:rsidRPr="00750888" w:rsidR="00F048A7" w:rsidP="0F0E5070" w:rsidRDefault="00F048A7" w14:paraId="12E7D5AF" wp14:textId="12481AA3">
      <w:pPr>
        <w:pStyle w:val="ListParagraph"/>
        <w:numPr>
          <w:ilvl w:val="0"/>
          <w:numId w:val="59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Izračunavanje</w:t>
      </w: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fingerprinta</w:t>
      </w: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r w:rsidRPr="0F0E5070" w:rsidR="376E37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</w:t>
      </w:r>
      <w:r w:rsidRPr="0F0E5070" w:rsidR="529121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1</w:t>
      </w:r>
    </w:p>
    <w:p xmlns:wp14="http://schemas.microsoft.com/office/word/2010/wordml" w:rsidRPr="00750888" w:rsidR="00F048A7" w:rsidP="0F0E5070" w:rsidRDefault="00F048A7" w14:paraId="29316517" wp14:textId="4856981E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fingerprint = hash(“</w:t>
      </w:r>
      <w:r w:rsidRPr="0F0E5070" w:rsidR="3083BD5A">
        <w:rPr>
          <w:rFonts w:ascii="Times New Roman" w:hAnsi="Times New Roman" w:eastAsia="Times New Roman" w:cs="Times New Roman"/>
        </w:rPr>
        <w:t>ATCGGGCCTC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”) =&gt; 10001</w:t>
      </w:r>
    </w:p>
    <w:p xmlns:wp14="http://schemas.microsoft.com/office/word/2010/wordml" w:rsidRPr="00750888" w:rsidR="00F048A7" w:rsidP="0F0E5070" w:rsidRDefault="00F048A7" w14:paraId="1B5D38CF" wp14:textId="5B1C2A5F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index1 =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hash(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“</w:t>
      </w:r>
      <w:r w:rsidRPr="0F0E5070" w:rsidR="3083BD5A">
        <w:rPr>
          <w:rFonts w:ascii="Times New Roman" w:hAnsi="Times New Roman" w:eastAsia="Times New Roman" w:cs="Times New Roman"/>
        </w:rPr>
        <w:t>ATCGGGCCTC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”) %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broj_bucketa</w:t>
      </w:r>
    </w:p>
    <w:p xmlns:wp14="http://schemas.microsoft.com/office/word/2010/wordml" w:rsidRPr="00750888" w:rsidR="00F048A7" w:rsidP="0F0E5070" w:rsidRDefault="00F048A7" w14:paraId="050F3F0F" wp14:textId="2C6A43DB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alt_index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hash(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10001) 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xor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index1 % </w:t>
      </w:r>
      <w:r w:rsidRPr="0F0E5070" w:rsidR="7EB3A0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broj_bucketa</w:t>
      </w:r>
    </w:p>
    <w:p xmlns:wp14="http://schemas.microsoft.com/office/word/2010/wordml" w:rsidRPr="00750888" w:rsidR="00F048A7" w:rsidP="0F0E5070" w:rsidRDefault="00F048A7" w14:paraId="7DD8867D" wp14:textId="142EDFAA">
      <w:pPr>
        <w:pStyle w:val="ListParagraph"/>
        <w:numPr>
          <w:ilvl w:val="0"/>
          <w:numId w:val="59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Provjeravamo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postoji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li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index1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ili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alternativni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 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</w:t>
      </w:r>
      <w:r w:rsidRPr="0F0E5070" w:rsidR="3083BD5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1001</w:t>
      </w:r>
    </w:p>
    <w:p xmlns:wp14="http://schemas.microsoft.com/office/word/2010/wordml" w:rsidRPr="00750888" w:rsidR="00F048A7" w:rsidP="0F0E5070" w:rsidRDefault="00F048A7" w14:paraId="0A1BC5AA" wp14:textId="4B0920AC">
      <w:pPr>
        <w:pStyle w:val="ListParagraph"/>
        <w:numPr>
          <w:ilvl w:val="0"/>
          <w:numId w:val="59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52912115">
        <w:rPr>
          <w:rFonts w:ascii="Times New Roman" w:hAnsi="Times New Roman" w:eastAsia="Times New Roman" w:cs="Times New Roman"/>
          <w:noProof w:val="0"/>
          <w:lang w:val="en-US"/>
        </w:rPr>
        <w:t>ako</w:t>
      </w:r>
      <w:r w:rsidRPr="0F0E5070" w:rsidR="52912115">
        <w:rPr>
          <w:rFonts w:ascii="Times New Roman" w:hAnsi="Times New Roman" w:eastAsia="Times New Roman" w:cs="Times New Roman"/>
          <w:noProof w:val="0"/>
          <w:lang w:val="en-US"/>
        </w:rPr>
        <w:t xml:space="preserve"> ne </w:t>
      </w:r>
      <w:r w:rsidRPr="0F0E5070" w:rsidR="52912115">
        <w:rPr>
          <w:rFonts w:ascii="Times New Roman" w:hAnsi="Times New Roman" w:eastAsia="Times New Roman" w:cs="Times New Roman"/>
          <w:noProof w:val="0"/>
          <w:lang w:val="en-US"/>
        </w:rPr>
        <w:t>postoji</w:t>
      </w:r>
      <w:r w:rsidRPr="0F0E5070" w:rsidR="08C2ADC2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xmlns:wp14="http://schemas.microsoft.com/office/word/2010/wordml" w:rsidRPr="00750888" w:rsidR="00F048A7" w:rsidP="0F0E5070" w:rsidRDefault="00F048A7" w14:paraId="788F3D9E" wp14:textId="3559CB4C">
      <w:pPr>
        <w:pStyle w:val="ListParagraph"/>
        <w:numPr>
          <w:ilvl w:val="1"/>
          <w:numId w:val="59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Idemo u child (u 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slučaju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child_1)</w:t>
      </w:r>
    </w:p>
    <w:p xmlns:wp14="http://schemas.microsoft.com/office/word/2010/wordml" w:rsidRPr="00750888" w:rsidR="00F048A7" w:rsidP="0F0E5070" w:rsidRDefault="00F048A7" w14:paraId="6F806F00" wp14:textId="319E4595">
      <w:pPr>
        <w:pStyle w:val="ListParagraph"/>
        <w:numPr>
          <w:ilvl w:val="2"/>
          <w:numId w:val="59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Unutar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child_1 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tražimo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1000 -&gt; </w:t>
      </w:r>
      <w:r w:rsidRPr="0F0E5070" w:rsidR="08C2A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nalazimo</w:t>
      </w:r>
    </w:p>
    <w:p xmlns:wp14="http://schemas.microsoft.com/office/word/2010/wordml" w:rsidRPr="00750888" w:rsidR="00F048A7" w:rsidP="0F0E5070" w:rsidRDefault="00F048A7" w14:paraId="09ADCDC8" wp14:textId="3D6118D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750888" w:rsidR="00F048A7" w:rsidP="0F0E5070" w:rsidRDefault="00F048A7" w14:paraId="4765E350" wp14:textId="3508FE4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F0E5070" w:rsidR="08C2A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OPERACIJA DELETE</w:t>
      </w:r>
    </w:p>
    <w:p xmlns:wp14="http://schemas.microsoft.com/office/word/2010/wordml" w:rsidRPr="00750888" w:rsidR="00F048A7" w:rsidP="0F0E5070" w:rsidRDefault="00F048A7" w14:paraId="4F3B62BF" wp14:textId="43486053">
      <w:pPr>
        <w:pStyle w:val="ListParagraph"/>
        <w:numPr>
          <w:ilvl w:val="0"/>
          <w:numId w:val="63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Izračunavanje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fingerprinta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index1</w:t>
      </w:r>
    </w:p>
    <w:p xmlns:wp14="http://schemas.microsoft.com/office/word/2010/wordml" w:rsidRPr="00750888" w:rsidR="00F048A7" w:rsidP="0F0E5070" w:rsidRDefault="00F048A7" w14:paraId="321F3D0A" wp14:textId="4856981E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fingerprint = hash(“</w:t>
      </w:r>
      <w:r w:rsidRPr="0F0E5070" w:rsidR="7CE825AE">
        <w:rPr>
          <w:rFonts w:ascii="Times New Roman" w:hAnsi="Times New Roman" w:eastAsia="Times New Roman" w:cs="Times New Roman"/>
        </w:rPr>
        <w:t>ATCGGGCCTC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”) =&gt; 10001</w:t>
      </w:r>
    </w:p>
    <w:p xmlns:wp14="http://schemas.microsoft.com/office/word/2010/wordml" w:rsidRPr="00750888" w:rsidR="00F048A7" w:rsidP="0F0E5070" w:rsidRDefault="00F048A7" w14:paraId="132446CF" wp14:textId="5B1C2A5F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index1 = hash(“</w:t>
      </w:r>
      <w:r w:rsidRPr="0F0E5070" w:rsidR="7CE825AE">
        <w:rPr>
          <w:rFonts w:ascii="Times New Roman" w:hAnsi="Times New Roman" w:eastAsia="Times New Roman" w:cs="Times New Roman"/>
        </w:rPr>
        <w:t>ATCGGGCCTC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”) %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broj_bucketa</w:t>
      </w:r>
    </w:p>
    <w:p xmlns:wp14="http://schemas.microsoft.com/office/word/2010/wordml" w:rsidRPr="00750888" w:rsidR="00F048A7" w:rsidP="0F0E5070" w:rsidRDefault="00F048A7" w14:paraId="1003DCAF" wp14:textId="2C6A43DB">
      <w:pPr>
        <w:pStyle w:val="ListParagraph"/>
        <w:bidi w:val="0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alt_index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hash(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10001)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xor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index1 %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broj_bucketa</w:t>
      </w:r>
    </w:p>
    <w:p xmlns:wp14="http://schemas.microsoft.com/office/word/2010/wordml" w:rsidRPr="00750888" w:rsidR="00F048A7" w:rsidP="0F0E5070" w:rsidRDefault="00F048A7" w14:paraId="52EED708" wp14:textId="6DC97660">
      <w:pPr>
        <w:pStyle w:val="ListParagraph"/>
        <w:numPr>
          <w:ilvl w:val="0"/>
          <w:numId w:val="63"/>
        </w:numPr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Provjeravamo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postoji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li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index1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ili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alternativni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index 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broj</w:t>
      </w:r>
      <w:r w:rsidRPr="0F0E5070" w:rsidR="7CE825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1001</w:t>
      </w:r>
    </w:p>
    <w:p xmlns:wp14="http://schemas.microsoft.com/office/word/2010/wordml" w:rsidRPr="00750888" w:rsidR="00F048A7" w:rsidP="0F0E5070" w:rsidRDefault="00F048A7" w14:paraId="408C12BB" wp14:textId="2695D512">
      <w:pPr>
        <w:pStyle w:val="ListParagraph"/>
        <w:numPr>
          <w:ilvl w:val="0"/>
          <w:numId w:val="63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5FA66478">
        <w:rPr>
          <w:rFonts w:ascii="Times New Roman" w:hAnsi="Times New Roman" w:eastAsia="Times New Roman" w:cs="Times New Roman"/>
          <w:noProof w:val="0"/>
          <w:lang w:val="en-US"/>
        </w:rPr>
        <w:t xml:space="preserve">U </w:t>
      </w:r>
      <w:r w:rsidRPr="0F0E5070" w:rsidR="5FA66478">
        <w:rPr>
          <w:rFonts w:ascii="Times New Roman" w:hAnsi="Times New Roman" w:eastAsia="Times New Roman" w:cs="Times New Roman"/>
          <w:noProof w:val="0"/>
          <w:lang w:val="en-US"/>
        </w:rPr>
        <w:t>slučaju</w:t>
      </w:r>
      <w:r w:rsidRPr="0F0E5070" w:rsidR="5FA66478">
        <w:rPr>
          <w:rFonts w:ascii="Times New Roman" w:hAnsi="Times New Roman" w:eastAsia="Times New Roman" w:cs="Times New Roman"/>
          <w:noProof w:val="0"/>
          <w:lang w:val="en-US"/>
        </w:rPr>
        <w:t xml:space="preserve"> da ne bi </w:t>
      </w:r>
      <w:r w:rsidRPr="0F0E5070" w:rsidR="5FA66478">
        <w:rPr>
          <w:rFonts w:ascii="Times New Roman" w:hAnsi="Times New Roman" w:eastAsia="Times New Roman" w:cs="Times New Roman"/>
          <w:noProof w:val="0"/>
          <w:lang w:val="en-US"/>
        </w:rPr>
        <w:t>postojalo</w:t>
      </w:r>
      <w:r w:rsidRPr="0F0E5070" w:rsidR="7CE825AE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xmlns:wp14="http://schemas.microsoft.com/office/word/2010/wordml" w:rsidRPr="00750888" w:rsidR="00F048A7" w:rsidP="0F0E5070" w:rsidRDefault="00F048A7" w14:paraId="7045AA31" wp14:textId="3559CB4C">
      <w:pPr>
        <w:pStyle w:val="ListParagraph"/>
        <w:numPr>
          <w:ilvl w:val="1"/>
          <w:numId w:val="59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Idemo u child (u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slučaju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child_1)</w:t>
      </w:r>
    </w:p>
    <w:p xmlns:wp14="http://schemas.microsoft.com/office/word/2010/wordml" w:rsidRPr="00750888" w:rsidR="00F048A7" w:rsidP="0F0E5070" w:rsidRDefault="00F048A7" w14:paraId="6D3FBE79" wp14:textId="5CBFE031">
      <w:pPr>
        <w:pStyle w:val="ListParagraph"/>
        <w:numPr>
          <w:ilvl w:val="2"/>
          <w:numId w:val="59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Unutar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child_1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tražimo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1000 -&gt;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nalazimo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označavamo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DB9C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izbris</w:t>
      </w:r>
      <w:r w:rsidRPr="0F0E5070" w:rsidR="7CE825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ano</w:t>
      </w:r>
    </w:p>
    <w:p xmlns:wp14="http://schemas.microsoft.com/office/word/2010/wordml" w:rsidRPr="00750888" w:rsidR="00F048A7" w:rsidP="08516B14" w:rsidRDefault="00F048A7" w14:paraId="01DDB06A" wp14:textId="10D77D25">
      <w:pPr>
        <w:pStyle w:val="Normal"/>
        <w:bidi w:val="0"/>
      </w:pPr>
    </w:p>
    <w:p w:rsidR="22877BFA" w:rsidP="0F0E5070" w:rsidRDefault="22877BFA" w14:paraId="13219302" w14:textId="6C076BBA">
      <w:pPr>
        <w:pStyle w:val="Heading1"/>
        <w:bidi w:val="0"/>
        <w:rPr>
          <w:rFonts w:ascii="Arial" w:hAnsi="Arial" w:eastAsia="Arial" w:cs="Arial"/>
          <w:b w:val="1"/>
          <w:bCs w:val="1"/>
          <w:i w:val="0"/>
          <w:iCs w:val="0"/>
        </w:rPr>
      </w:pPr>
      <w:bookmarkStart w:name="_Toc1403056809" w:id="1154382390"/>
      <w:r w:rsidRPr="0F0E5070" w:rsidR="66C3B3B1">
        <w:rPr>
          <w:rFonts w:ascii="Arial" w:hAnsi="Arial" w:eastAsia="Arial" w:cs="Arial"/>
          <w:b w:val="1"/>
          <w:bCs w:val="1"/>
          <w:i w:val="0"/>
          <w:iCs w:val="0"/>
        </w:rPr>
        <w:t>Rezultati mjerenja</w:t>
      </w:r>
      <w:bookmarkEnd w:id="1154382390"/>
    </w:p>
    <w:p w:rsidR="6A7BA43D" w:rsidP="0F0E5070" w:rsidRDefault="6A7BA43D" w14:paraId="479F8AFB" w14:textId="163B426C">
      <w:pPr>
        <w:pStyle w:val="Heading2"/>
        <w:bidi w:val="0"/>
        <w:rPr>
          <w:rFonts w:ascii="Arial" w:hAnsi="Arial" w:eastAsia="Arial" w:cs="Arial"/>
          <w:b w:val="1"/>
          <w:bCs w:val="1"/>
          <w:i w:val="0"/>
          <w:iCs w:val="0"/>
        </w:rPr>
      </w:pPr>
      <w:bookmarkStart w:name="_Toc1167555861" w:id="472483869"/>
      <w:r w:rsidRPr="0F0E5070" w:rsidR="6A7BA43D">
        <w:rPr>
          <w:rFonts w:ascii="Arial" w:hAnsi="Arial" w:eastAsia="Arial" w:cs="Arial"/>
          <w:b w:val="1"/>
          <w:bCs w:val="1"/>
          <w:i w:val="0"/>
          <w:iCs w:val="0"/>
        </w:rPr>
        <w:t>Testiranje umjetno generiranih podataka</w:t>
      </w:r>
      <w:bookmarkEnd w:id="472483869"/>
    </w:p>
    <w:p w:rsidR="0A9A8B0F" w:rsidP="0F0E5070" w:rsidRDefault="0A9A8B0F" w14:paraId="3074A228" w14:textId="7A96B89F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  <w:r w:rsidRPr="0F0E5070" w:rsidR="0A9A8B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Način generiranja podataka</w:t>
      </w:r>
    </w:p>
    <w:p w:rsidR="2F37FB58" w:rsidP="0F0E5070" w:rsidRDefault="2F37FB58" w14:paraId="74F45E45" w14:textId="22F59F71">
      <w:pPr>
        <w:pStyle w:val="ListParagraph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44BEA40C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Napravili smo funkciju koja generira slova iz normalne distribucije u </w:t>
      </w:r>
      <w:r w:rsidRPr="0F0E5070" w:rsidR="44BEA40C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range</w:t>
      </w:r>
      <w:r w:rsidRPr="0F0E5070" w:rsidR="44BEA40C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-u od “a” do “z” te smo ta slova spojili u </w:t>
      </w:r>
      <w:r w:rsidRPr="0F0E5070" w:rsidR="44BEA40C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string</w:t>
      </w:r>
      <w:r w:rsidRPr="0F0E5070" w:rsidR="44BEA40C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veličine 10.</w:t>
      </w:r>
    </w:p>
    <w:p w:rsidR="6A7BA43D" w:rsidP="0F0E5070" w:rsidRDefault="6A7BA43D" w14:paraId="39A19207" w14:textId="7CBB55DD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</w:pPr>
      <w:r w:rsidRPr="0F0E5070" w:rsidR="6A7BA4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r-HR"/>
        </w:rPr>
        <w:t>Specifikacije podataka (broj uzoraka, dimenzije, karakteristike)</w:t>
      </w:r>
    </w:p>
    <w:p w:rsidR="77C79AD6" w:rsidP="2F37FB58" w:rsidRDefault="77C79AD6" w14:paraId="01C4F79C" w14:textId="70A1EA22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Podaci su </w:t>
      </w: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stringovi</w:t>
      </w: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, odnosno </w:t>
      </w: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random</w:t>
      </w: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generirane riječi.</w:t>
      </w:r>
    </w:p>
    <w:p w:rsidR="77C79AD6" w:rsidP="2F37FB58" w:rsidRDefault="77C79AD6" w14:paraId="3B248391" w14:textId="7AD88D43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2F37FB58" w:rsidR="77C79AD6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Svako slovo je nasumično generiran znak (ASCII vrijednost od 97 do 122)</w:t>
      </w:r>
      <w:r w:rsidRPr="2F37FB58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. </w:t>
      </w:r>
    </w:p>
    <w:p w:rsidR="144C00A2" w:rsidP="2F37FB58" w:rsidRDefault="144C00A2" w14:paraId="07F508CE" w14:textId="2E22105F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2F37FB58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Broj uzoraka je 100</w:t>
      </w:r>
      <w:r w:rsidRPr="2F37FB58" w:rsidR="192F28B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0</w:t>
      </w:r>
      <w:r w:rsidRPr="2F37FB58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do 10 milijuna.</w:t>
      </w:r>
    </w:p>
    <w:p w:rsidR="2F37FB58" w:rsidP="0F0E5070" w:rsidRDefault="2F37FB58" w14:paraId="6B61B9D7" w14:textId="4243C524">
      <w:pPr>
        <w:pStyle w:val="ListParagraph"/>
        <w:numPr>
          <w:ilvl w:val="1"/>
          <w:numId w:val="49"/>
        </w:numPr>
        <w:bidi w:val="0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False</w:t>
      </w:r>
      <w:r w:rsidRPr="0F0E5070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</w:t>
      </w:r>
      <w:r w:rsidRPr="0F0E5070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postive</w:t>
      </w:r>
      <w:r w:rsidRPr="0F0E5070" w:rsidR="144C00A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rate: 0.01</w:t>
      </w:r>
    </w:p>
    <w:p w:rsidR="6A7BA43D" w:rsidP="0F0E5070" w:rsidRDefault="6A7BA43D" w14:paraId="089FA339" w14:textId="2980FF68">
      <w:pPr>
        <w:pStyle w:val="ListParagraph"/>
        <w:numPr>
          <w:ilvl w:val="0"/>
          <w:numId w:val="51"/>
        </w:numPr>
        <w:bidi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0E5070" w:rsidR="6A7BA4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Procedura testiranja</w:t>
      </w:r>
    </w:p>
    <w:p w:rsidR="1036B98E" w:rsidP="2F37FB58" w:rsidRDefault="1036B98E" w14:paraId="02CB4EBD" w14:textId="169239A3">
      <w:pPr>
        <w:pStyle w:val="ListParagraph"/>
        <w:bidi w:val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2F37FB58" w:rsidR="1036B98E">
        <w:rPr>
          <w:rFonts w:ascii="Times New Roman" w:hAnsi="Times New Roman" w:eastAsia="Times New Roman" w:cs="Times New Roman"/>
          <w:sz w:val="24"/>
          <w:szCs w:val="24"/>
        </w:rPr>
        <w:t xml:space="preserve">Probali smo za set </w:t>
      </w:r>
      <w:r w:rsidRPr="2F37FB58" w:rsidR="1036B98E">
        <w:rPr>
          <w:rFonts w:ascii="Times New Roman" w:hAnsi="Times New Roman" w:eastAsia="Times New Roman" w:cs="Times New Roman"/>
          <w:sz w:val="24"/>
          <w:szCs w:val="24"/>
        </w:rPr>
        <w:t>sizeove</w:t>
      </w:r>
      <w:r w:rsidRPr="2F37FB58" w:rsidR="1036B98E">
        <w:rPr>
          <w:rFonts w:ascii="Times New Roman" w:hAnsi="Times New Roman" w:eastAsia="Times New Roman" w:cs="Times New Roman"/>
          <w:sz w:val="24"/>
          <w:szCs w:val="24"/>
        </w:rPr>
        <w:t xml:space="preserve"> od 10</w:t>
      </w:r>
      <w:r w:rsidRPr="2F37FB58" w:rsidR="1230F58E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2F37FB58" w:rsidR="1036B98E">
        <w:rPr>
          <w:rFonts w:ascii="Times New Roman" w:hAnsi="Times New Roman" w:eastAsia="Times New Roman" w:cs="Times New Roman"/>
          <w:sz w:val="24"/>
          <w:szCs w:val="24"/>
        </w:rPr>
        <w:t xml:space="preserve"> na </w:t>
      </w:r>
      <w:r w:rsidRPr="2F37FB58" w:rsidR="6BCFE956">
        <w:rPr>
          <w:rFonts w:ascii="Times New Roman" w:hAnsi="Times New Roman" w:eastAsia="Times New Roman" w:cs="Times New Roman"/>
          <w:sz w:val="24"/>
          <w:szCs w:val="24"/>
        </w:rPr>
        <w:t>10</w:t>
      </w:r>
      <w:r w:rsidRPr="2F37FB58" w:rsidR="6BCFE95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7</w:t>
      </w:r>
    </w:p>
    <w:p w:rsidR="2F37FB58" w:rsidP="2F37FB58" w:rsidRDefault="2F37FB58" w14:paraId="75E92290" w14:textId="17E5C156">
      <w:pPr>
        <w:pStyle w:val="ListParagraph"/>
        <w:bidi w:val="0"/>
        <w:ind w:left="72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</w:p>
    <w:p w:rsidR="47B07E25" w:rsidP="0F0E5070" w:rsidRDefault="47B07E25" w14:paraId="67632A44" w14:textId="55C5630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0E5070" w:rsidR="47B07E25">
        <w:rPr>
          <w:rFonts w:ascii="Times New Roman" w:hAnsi="Times New Roman" w:eastAsia="Times New Roman" w:cs="Times New Roman"/>
          <w:b w:val="1"/>
          <w:bCs w:val="1"/>
        </w:rPr>
        <w:t>Analiza točnosti</w:t>
      </w:r>
    </w:p>
    <w:p w:rsidR="52FAED75" w:rsidP="0F0E5070" w:rsidRDefault="52FAED75" w14:paraId="6E27F28C" w14:textId="5EE44BBC">
      <w:pPr>
        <w:pStyle w:val="Normal"/>
        <w:rPr>
          <w:rFonts w:ascii="Times New Roman" w:hAnsi="Times New Roman" w:eastAsia="Times New Roman" w:cs="Times New Roman"/>
        </w:rPr>
      </w:pPr>
      <w:r w:rsidRPr="0F0E5070" w:rsidR="52FAED75">
        <w:rPr>
          <w:rFonts w:ascii="Times New Roman" w:hAnsi="Times New Roman" w:eastAsia="Times New Roman" w:cs="Times New Roman"/>
        </w:rPr>
        <w:t>Pri mjerenju točnosti uspoređivali smo naš implementirani LDCF filtar sa Bloom Filtrom.</w:t>
      </w:r>
    </w:p>
    <w:p w:rsidR="140AE729" w:rsidP="0F0E5070" w:rsidRDefault="140AE729" w14:paraId="044BE91B" w14:textId="1F73311A">
      <w:pPr>
        <w:pStyle w:val="Normal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F0E5070" w:rsidR="140AE729">
        <w:rPr>
          <w:rFonts w:ascii="Times New Roman" w:hAnsi="Times New Roman" w:eastAsia="Times New Roman" w:cs="Times New Roman"/>
          <w:lang w:val="en-US"/>
        </w:rPr>
        <w:t>Parametri</w:t>
      </w:r>
      <w:r w:rsidRPr="0F0E5070" w:rsidR="140AE729">
        <w:rPr>
          <w:rFonts w:ascii="Times New Roman" w:hAnsi="Times New Roman" w:eastAsia="Times New Roman" w:cs="Times New Roman"/>
          <w:lang w:val="en-US"/>
        </w:rPr>
        <w:t xml:space="preserve">: </w:t>
      </w:r>
      <w:r w:rsidRPr="0F0E5070" w:rsidR="140AE729">
        <w:rPr>
          <w:rFonts w:ascii="Times New Roman" w:hAnsi="Times New Roman" w:eastAsia="Times New Roman" w:cs="Times New Roman"/>
          <w:lang w:val="en-US"/>
        </w:rPr>
        <w:t>f</w:t>
      </w:r>
      <w:r w:rsidRPr="0F0E5070" w:rsidR="140AE729">
        <w:rPr>
          <w:rFonts w:ascii="Times New Roman" w:hAnsi="Times New Roman" w:eastAsia="Times New Roman" w:cs="Times New Roman"/>
          <w:noProof w:val="0"/>
          <w:lang w:val="en-US"/>
        </w:rPr>
        <w:t>alse_positive_rate</w:t>
      </w:r>
      <w:r w:rsidRPr="0F0E5070" w:rsidR="140AE72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F0E5070" w:rsidR="140AE729">
        <w:rPr>
          <w:rFonts w:ascii="Times New Roman" w:hAnsi="Times New Roman" w:eastAsia="Times New Roman" w:cs="Times New Roman"/>
          <w:noProof w:val="0"/>
          <w:lang w:val="en-US"/>
        </w:rPr>
        <w:t>set_size</w:t>
      </w:r>
      <w:r w:rsidRPr="0F0E5070" w:rsidR="140AE72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F0E5070" w:rsidR="140AE729">
        <w:rPr>
          <w:rFonts w:ascii="Times New Roman" w:hAnsi="Times New Roman" w:eastAsia="Times New Roman" w:cs="Times New Roman"/>
          <w:noProof w:val="0"/>
          <w:lang w:val="en-US"/>
        </w:rPr>
        <w:t>expected_levels</w:t>
      </w:r>
    </w:p>
    <w:p w:rsidR="3381A5DB" w:rsidP="0F0E5070" w:rsidRDefault="3381A5DB" w14:paraId="322DCCD5" w14:textId="195B2EC0">
      <w:pPr>
        <w:pStyle w:val="Normal"/>
        <w:bidi w:val="0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hr-HR"/>
        </w:rPr>
      </w:pPr>
    </w:p>
    <w:tbl>
      <w:tblPr>
        <w:tblStyle w:val="GridTable4-Accent1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15"/>
        <w:gridCol w:w="2385"/>
        <w:gridCol w:w="5178"/>
      </w:tblGrid>
      <w:tr w:rsidR="3381A5DB" w:rsidTr="0F0E5070" w14:paraId="786E2FB9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632E76B4" w:rsidP="3381A5DB" w:rsidRDefault="632E76B4" w14:paraId="76AD5040" w14:textId="05F91246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3381A5DB" w:rsidR="632E76B4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Redni broj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632E76B4" w:rsidP="3381A5DB" w:rsidRDefault="632E76B4" w14:paraId="3E8A7BD4" w14:textId="1EF0B138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Testni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slučaj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:  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false_positive_rate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, 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set_size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, </w:t>
            </w: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expected_levels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632E76B4" w:rsidP="3381A5DB" w:rsidRDefault="632E76B4" w14:paraId="44918D34" w14:textId="0E3AA6DF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3381A5DB" w:rsidR="632E76B4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Rezultati</w:t>
            </w:r>
          </w:p>
        </w:tc>
      </w:tr>
      <w:tr w:rsidR="3381A5DB" w:rsidTr="0F0E5070" w14:paraId="281B16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632E76B4" w:rsidP="0F0E5070" w:rsidRDefault="632E76B4" w14:paraId="74E34C69" w14:textId="204E4A71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632E76B4" w:rsidP="0F0E5070" w:rsidRDefault="632E76B4" w14:paraId="61A63CB8" w14:textId="2FF5E42B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1 000 000, 3</w:t>
            </w:r>
          </w:p>
          <w:p w:rsidR="3381A5DB" w:rsidP="0F0E5070" w:rsidRDefault="3381A5DB" w14:paraId="3E67558A" w14:textId="5E236449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632E76B4" w:rsidP="0F0E5070" w:rsidRDefault="632E76B4" w14:paraId="21512C4A" w14:textId="7FFD174E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1000000</w:t>
            </w:r>
          </w:p>
          <w:p w:rsidR="632E76B4" w:rsidP="0F0E5070" w:rsidRDefault="632E76B4" w14:paraId="3DC8B595" w14:textId="0A96EDCA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10000</w:t>
            </w:r>
          </w:p>
          <w:p w:rsidR="632E76B4" w:rsidP="0F0E5070" w:rsidRDefault="632E76B4" w14:paraId="7A3241DC" w14:textId="0CCAD3E6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284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632E76B4" w:rsidP="0F0E5070" w:rsidRDefault="632E76B4" w14:paraId="0C019409" w14:textId="6AD53D14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421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632E76B4" w:rsidP="0F0E5070" w:rsidRDefault="632E76B4" w14:paraId="4BDE01C0" w14:textId="23A5D582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93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632E76B4" w:rsidP="0F0E5070" w:rsidRDefault="632E76B4" w14:paraId="5120AFD9" w14:textId="36DEDEE5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412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632E76B4" w:rsidP="0F0E5070" w:rsidRDefault="632E76B4" w14:paraId="715F3FFB" w14:textId="1775B73C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0.009998</w:t>
            </w:r>
          </w:p>
          <w:p w:rsidR="632E76B4" w:rsidP="0F0E5070" w:rsidRDefault="632E76B4" w14:paraId="288CC75F" w14:textId="6BD65A43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632E76B4" w:rsidP="0F0E5070" w:rsidRDefault="632E76B4" w14:paraId="138E4358" w14:textId="1C992307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9e-06</w:t>
            </w:r>
          </w:p>
          <w:p w:rsidR="632E76B4" w:rsidP="0F0E5070" w:rsidRDefault="632E76B4" w14:paraId="2CA27E76" w14:textId="76265031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0A739FBC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50069</w:t>
            </w:r>
          </w:p>
          <w:p w:rsidR="3381A5DB" w:rsidP="0F0E5070" w:rsidRDefault="3381A5DB" w14:paraId="20285BA9" w14:textId="3098AAE6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13914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632E76B4" w:rsidP="0F0E5070" w:rsidRDefault="632E76B4" w14:paraId="1D3B2E47" w14:textId="57C495A9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0A739FBC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E51D026" w:rsidP="0F0E5070" w:rsidRDefault="1E51D026" w14:paraId="703EB8F7" w14:textId="6D39A2AD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100 000,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E51D026" w:rsidP="0F0E5070" w:rsidRDefault="1E51D026" w14:paraId="3F297ADB" w14:textId="2E8F87D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10000</w:t>
            </w:r>
          </w:p>
          <w:p w:rsidR="1E51D026" w:rsidP="0F0E5070" w:rsidRDefault="1E51D026" w14:paraId="0F0C10E5" w14:textId="4CC8129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</w:t>
            </w:r>
          </w:p>
          <w:p w:rsidR="1E51D026" w:rsidP="0F0E5070" w:rsidRDefault="1E51D026" w14:paraId="67621B4E" w14:textId="52D73840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9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E51D026" w:rsidP="0F0E5070" w:rsidRDefault="1E51D026" w14:paraId="67B5362B" w14:textId="2AA5138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4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E51D026" w:rsidP="0F0E5070" w:rsidRDefault="1E51D026" w14:paraId="4F44C10F" w14:textId="0DBD19C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6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E51D026" w:rsidP="0F0E5070" w:rsidRDefault="1E51D026" w14:paraId="166478C3" w14:textId="4DBD224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4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E51D026" w:rsidP="0F0E5070" w:rsidRDefault="1E51D026" w14:paraId="1E7EDD4D" w14:textId="30DD7FC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0.0007</w:t>
            </w:r>
          </w:p>
          <w:p w:rsidR="1E51D026" w:rsidP="0F0E5070" w:rsidRDefault="1E51D026" w14:paraId="58259055" w14:textId="67D4D9B5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E51D026" w:rsidP="0F0E5070" w:rsidRDefault="1E51D026" w14:paraId="4A228BEA" w14:textId="20F4C607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</w:t>
            </w:r>
          </w:p>
          <w:p w:rsidR="1E51D026" w:rsidP="0F0E5070" w:rsidRDefault="1E51D026" w14:paraId="5FD9F054" w14:textId="0481CD7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9AB3E6E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0</w:t>
            </w:r>
          </w:p>
          <w:p w:rsidR="3381A5DB" w:rsidP="0F0E5070" w:rsidRDefault="3381A5DB" w14:paraId="70C7B96C" w14:textId="3D3C7F30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1588FD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12779E2A" w:rsidP="0F0E5070" w:rsidRDefault="12779E2A" w14:paraId="7D135E19" w14:textId="1848824D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 xml:space="preserve">3.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0A400C00" w14:textId="216252A1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1 000, 3</w:t>
            </w:r>
          </w:p>
          <w:p w:rsidR="3381A5DB" w:rsidP="0F0E5070" w:rsidRDefault="3381A5DB" w14:paraId="51828A49" w14:textId="19FD7E2E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03D955CB" w14:textId="0121ACA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</w:t>
            </w:r>
          </w:p>
          <w:p w:rsidR="12779E2A" w:rsidP="0F0E5070" w:rsidRDefault="12779E2A" w14:paraId="3205FD06" w14:textId="1B9E0591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</w:t>
            </w:r>
          </w:p>
          <w:p w:rsidR="12779E2A" w:rsidP="0F0E5070" w:rsidRDefault="12779E2A" w14:paraId="176DAE7D" w14:textId="03948607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1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0A3BF2B0" w14:textId="324369AC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0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78EAEF2" w14:textId="26731E4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0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0FF240C" w14:textId="549BF6F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0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5DDE96CE" w14:textId="2342DA9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0.001</w:t>
            </w:r>
          </w:p>
          <w:p w:rsidR="12779E2A" w:rsidP="0F0E5070" w:rsidRDefault="12779E2A" w14:paraId="3827BB39" w14:textId="5DD6587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4A05714B" w14:textId="0368DC20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</w:t>
            </w:r>
          </w:p>
          <w:p w:rsidR="12779E2A" w:rsidP="0F0E5070" w:rsidRDefault="12779E2A" w14:paraId="21726E8D" w14:textId="2E60326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0</w:t>
            </w:r>
          </w:p>
          <w:p w:rsidR="3381A5DB" w:rsidP="0F0E5070" w:rsidRDefault="3381A5DB" w14:paraId="5EEA1A34" w14:textId="1363AF64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24177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3381A5DB" w:rsidP="0F0E5070" w:rsidRDefault="3381A5DB" w14:paraId="269B0869" w14:textId="6312B89A">
            <w:pPr>
              <w:pStyle w:val="Normal"/>
              <w:bidi w:val="0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755B73BA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521E49C3" w14:textId="4725BC44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10 000, 2</w:t>
            </w:r>
          </w:p>
          <w:p w:rsidR="3381A5DB" w:rsidP="0F0E5070" w:rsidRDefault="3381A5DB" w14:paraId="5ACB773A" w14:textId="120CD0AC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42A5E9AF" w14:textId="0129C70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10000</w:t>
            </w:r>
          </w:p>
          <w:p w:rsidR="12779E2A" w:rsidP="0F0E5070" w:rsidRDefault="12779E2A" w14:paraId="0D7DC370" w14:textId="0A02546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</w:t>
            </w:r>
          </w:p>
          <w:p w:rsidR="12779E2A" w:rsidP="0F0E5070" w:rsidRDefault="12779E2A" w14:paraId="3B1F34A6" w14:textId="1B229199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274716E3" w14:textId="32E3425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3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8242583" w14:textId="0379DB7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4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2BBE5EC" w14:textId="0F0BEA3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3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0A46BE1E" w14:textId="79C9DAA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0.0011</w:t>
            </w:r>
          </w:p>
          <w:p w:rsidR="12779E2A" w:rsidP="0F0E5070" w:rsidRDefault="12779E2A" w14:paraId="0C5DE719" w14:textId="502714F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4B695C3E" w14:textId="305AB6D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</w:t>
            </w:r>
          </w:p>
          <w:p w:rsidR="12779E2A" w:rsidP="0F0E5070" w:rsidRDefault="12779E2A" w14:paraId="7D1E838E" w14:textId="6817EA99">
            <w:pPr>
              <w:pStyle w:val="Normal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0</w:t>
            </w:r>
          </w:p>
        </w:tc>
      </w:tr>
      <w:tr w:rsidR="3381A5DB" w:rsidTr="0F0E5070" w14:paraId="099838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3381A5DB" w:rsidP="0F0E5070" w:rsidRDefault="3381A5DB" w14:paraId="7F2C3E27" w14:textId="0E72179E">
            <w:pPr>
              <w:pStyle w:val="ListParagraph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6C295A42" w14:textId="25CF2ED3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500 000, 3</w:t>
            </w:r>
          </w:p>
          <w:p w:rsidR="3381A5DB" w:rsidP="0F0E5070" w:rsidRDefault="3381A5DB" w14:paraId="38D8604C" w14:textId="49BB50D2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6D3F6FCA" w14:textId="2A678DD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50000</w:t>
            </w:r>
          </w:p>
          <w:p w:rsidR="12779E2A" w:rsidP="0F0E5070" w:rsidRDefault="12779E2A" w14:paraId="34022D99" w14:textId="2EB14FD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500</w:t>
            </w:r>
          </w:p>
          <w:p w:rsidR="12779E2A" w:rsidP="0F0E5070" w:rsidRDefault="12779E2A" w14:paraId="2595DD6D" w14:textId="0390B7F7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70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3B645F37" w14:textId="173265A1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18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42B849C8" w14:textId="7D430AB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36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09135A1" w14:textId="0D4F1AF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18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2248C4D" w14:textId="2E7096A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0.00314</w:t>
            </w:r>
          </w:p>
          <w:p w:rsidR="12779E2A" w:rsidP="0F0E5070" w:rsidRDefault="12779E2A" w14:paraId="4ABC1033" w14:textId="06E552B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7E9F5DFA" w14:textId="29B7735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</w:t>
            </w:r>
          </w:p>
          <w:p w:rsidR="12779E2A" w:rsidP="0F0E5070" w:rsidRDefault="12779E2A" w14:paraId="51EB1120" w14:textId="3D32091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0</w:t>
            </w:r>
          </w:p>
          <w:p w:rsidR="3381A5DB" w:rsidP="0F0E5070" w:rsidRDefault="3381A5DB" w14:paraId="0DB378F1" w14:textId="4FBD4BE8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1E35CF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3381A5DB" w:rsidP="0F0E5070" w:rsidRDefault="3381A5DB" w14:paraId="0A3EC304" w14:textId="36F1252B">
            <w:pPr>
              <w:pStyle w:val="ListParagraph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4EAC0318" w14:textId="2ABA53C4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0.001, 200 000, 2</w:t>
            </w:r>
          </w:p>
          <w:p w:rsidR="3381A5DB" w:rsidP="0F0E5070" w:rsidRDefault="3381A5DB" w14:paraId="02C7B499" w14:textId="6ED91A87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056222F4" w14:textId="06702824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200000</w:t>
            </w:r>
          </w:p>
          <w:p w:rsidR="12779E2A" w:rsidP="0F0E5070" w:rsidRDefault="12779E2A" w14:paraId="08D8D105" w14:textId="0C217D87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2000</w:t>
            </w:r>
          </w:p>
          <w:p w:rsidR="12779E2A" w:rsidP="0F0E5070" w:rsidRDefault="12779E2A" w14:paraId="40017302" w14:textId="00A36DD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4733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74F96B35" w14:textId="67DBA140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72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0E1D981E" w14:textId="66A310B1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357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2A49B55" w14:textId="3D47727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112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7872CD3E" w14:textId="7E070544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0.00956</w:t>
            </w:r>
          </w:p>
          <w:p w:rsidR="12779E2A" w:rsidP="0F0E5070" w:rsidRDefault="12779E2A" w14:paraId="371B42F1" w14:textId="33ACC05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64667F74" w14:textId="525573A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0.000165</w:t>
            </w:r>
          </w:p>
          <w:p w:rsidR="12779E2A" w:rsidP="0F0E5070" w:rsidRDefault="12779E2A" w14:paraId="77834E77" w14:textId="60083DE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0</w:t>
            </w:r>
          </w:p>
        </w:tc>
      </w:tr>
      <w:tr w:rsidR="3381A5DB" w:rsidTr="0F0E5070" w14:paraId="5735C4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3381A5DB" w:rsidP="0F0E5070" w:rsidRDefault="3381A5DB" w14:paraId="3712111D" w14:textId="4D560441">
            <w:pPr>
              <w:pStyle w:val="ListParagraph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158C54F4" w14:textId="43C56383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0.01, 50 000, 3</w:t>
            </w:r>
          </w:p>
          <w:p w:rsidR="3381A5DB" w:rsidP="0F0E5070" w:rsidRDefault="3381A5DB" w14:paraId="72094AAA" w14:textId="7719412C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1CDCBF9F" w14:textId="15AC15F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500000</w:t>
            </w:r>
          </w:p>
          <w:p w:rsidR="12779E2A" w:rsidP="0F0E5070" w:rsidRDefault="12779E2A" w14:paraId="2913ACC8" w14:textId="65DA5F8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5000</w:t>
            </w:r>
          </w:p>
          <w:p w:rsidR="12779E2A" w:rsidP="0F0E5070" w:rsidRDefault="12779E2A" w14:paraId="0C48ACF8" w14:textId="47E7939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151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0F57BACB" w14:textId="37839F95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166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FC935BB" w14:textId="5BDC245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36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453E6E66" w14:textId="195D526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169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4E504A14" w14:textId="2245F184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0.009996</w:t>
            </w:r>
          </w:p>
          <w:p w:rsidR="12779E2A" w:rsidP="0F0E5070" w:rsidRDefault="12779E2A" w14:paraId="044A8F7F" w14:textId="47C17C1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13DAE574" w14:textId="7286AE2E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0.000144</w:t>
            </w:r>
          </w:p>
          <w:p w:rsidR="12779E2A" w:rsidP="0F0E5070" w:rsidRDefault="12779E2A" w14:paraId="5A25BDCD" w14:textId="5302A95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1038</w:t>
            </w:r>
          </w:p>
          <w:p w:rsidR="3381A5DB" w:rsidP="0F0E5070" w:rsidRDefault="3381A5DB" w14:paraId="49699115" w14:textId="0EB1AAC0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0F8C0D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12779E2A" w:rsidP="0F0E5070" w:rsidRDefault="12779E2A" w14:paraId="7DB09B14" w14:textId="58950CC4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6EADB17D" w14:textId="44EE3D65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0.01, 750 000, 1</w:t>
            </w:r>
          </w:p>
          <w:p w:rsidR="3381A5DB" w:rsidP="0F0E5070" w:rsidRDefault="3381A5DB" w14:paraId="2882AC3F" w14:textId="39AA1A0B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52BA21CE" w14:textId="6F39BCE2">
            <w:pPr>
              <w:pStyle w:val="Normal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750000</w:t>
            </w:r>
          </w:p>
          <w:p w:rsidR="12779E2A" w:rsidP="0F0E5070" w:rsidRDefault="12779E2A" w14:paraId="02104716" w14:textId="3ED2D17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7500</w:t>
            </w:r>
          </w:p>
          <w:p w:rsidR="12779E2A" w:rsidP="0F0E5070" w:rsidRDefault="12779E2A" w14:paraId="25575F7F" w14:textId="1892011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262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40505A35" w14:textId="7E47B7F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248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4103B73" w14:textId="24DDB4D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95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C323DD4" w14:textId="33A74F4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226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D2033A6" w14:textId="4092B46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0.00945467</w:t>
            </w:r>
          </w:p>
          <w:p w:rsidR="12779E2A" w:rsidP="0F0E5070" w:rsidRDefault="12779E2A" w14:paraId="3051D4A3" w14:textId="6013089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45555D5A" w14:textId="141A636D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0.000126667</w:t>
            </w:r>
          </w:p>
          <w:p w:rsidR="12779E2A" w:rsidP="0F0E5070" w:rsidRDefault="12779E2A" w14:paraId="509AED00" w14:textId="1E70A2A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31935</w:t>
            </w:r>
          </w:p>
        </w:tc>
      </w:tr>
      <w:tr w:rsidR="3381A5DB" w:rsidTr="0F0E5070" w14:paraId="7FE4BF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12779E2A" w:rsidP="0F0E5070" w:rsidRDefault="12779E2A" w14:paraId="0A848489" w14:textId="58B86DC1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5B6059AF" w14:textId="3EF21A67">
            <w:pPr>
              <w:pStyle w:val="Normal"/>
              <w:bidi w:val="0"/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 slučaj: 0.01, 300 000, 2</w:t>
            </w:r>
          </w:p>
          <w:p w:rsidR="3381A5DB" w:rsidP="0F0E5070" w:rsidRDefault="3381A5DB" w14:paraId="39E9DDAB" w14:textId="1CF6245A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35669D86" w14:textId="11D7E6F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300000</w:t>
            </w:r>
          </w:p>
          <w:p w:rsidR="12779E2A" w:rsidP="0F0E5070" w:rsidRDefault="12779E2A" w14:paraId="7FFCE498" w14:textId="6DEB7200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3000</w:t>
            </w:r>
          </w:p>
          <w:p w:rsidR="12779E2A" w:rsidP="0F0E5070" w:rsidRDefault="12779E2A" w14:paraId="5714E668" w14:textId="2C4628D9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76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0BEA4984" w14:textId="34E36A0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98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4E0AA5A" w14:textId="662FEAB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23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1EB230EC" w14:textId="2EF128D6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98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3686AA47" w14:textId="4C5D0862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0.00990667</w:t>
            </w:r>
          </w:p>
          <w:p w:rsidR="12779E2A" w:rsidP="0F0E5070" w:rsidRDefault="12779E2A" w14:paraId="4FF3DB02" w14:textId="302E298F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04951DF1" w14:textId="4F953820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0.000153333</w:t>
            </w:r>
          </w:p>
          <w:p w:rsidR="12779E2A" w:rsidP="0F0E5070" w:rsidRDefault="12779E2A" w14:paraId="38A1DE28" w14:textId="3DCC7DBA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144</w:t>
            </w:r>
          </w:p>
          <w:p w:rsidR="3381A5DB" w:rsidP="0F0E5070" w:rsidRDefault="3381A5DB" w14:paraId="731368B8" w14:textId="3BDFA221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  <w:tr w:rsidR="3381A5DB" w:rsidTr="0F0E5070" w14:paraId="5ABD0919">
        <w:trPr>
          <w:trHeight w:val="3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12779E2A" w:rsidP="0F0E5070" w:rsidRDefault="12779E2A" w14:paraId="0E3A547A" w14:textId="78564648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center"/>
          </w:tcPr>
          <w:p w:rsidR="12779E2A" w:rsidP="0F0E5070" w:rsidRDefault="12779E2A" w14:paraId="36ACF0A4" w14:textId="764FA66F">
            <w:pPr>
              <w:pStyle w:val="Normal"/>
              <w:bidi w:val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>Testni</w:t>
            </w:r>
            <w:r w:rsidRPr="0F0E5070" w:rsidR="1EB5123B">
              <w:rPr>
                <w:rFonts w:ascii="Arial" w:hAnsi="Arial" w:eastAsia="Arial" w:cs="Arial"/>
                <w:noProof w:val="0"/>
                <w:sz w:val="24"/>
                <w:szCs w:val="24"/>
                <w:lang w:val="hr-HR"/>
              </w:rPr>
              <w:t xml:space="preserve"> slučaj: 0.01, 1 000 0000,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8" w:type="dxa"/>
            <w:tcMar/>
            <w:vAlign w:val="center"/>
          </w:tcPr>
          <w:p w:rsidR="12779E2A" w:rsidP="0F0E5070" w:rsidRDefault="12779E2A" w14:paraId="788FC525" w14:textId="62E25EC3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map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9999999</w:t>
            </w:r>
          </w:p>
          <w:p w:rsidR="12779E2A" w:rsidP="0F0E5070" w:rsidRDefault="12779E2A" w14:paraId="650D9951" w14:textId="3C21467E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number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of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strings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100000</w:t>
            </w:r>
          </w:p>
          <w:p w:rsidR="12779E2A" w:rsidP="0F0E5070" w:rsidRDefault="12779E2A" w14:paraId="41602339" w14:textId="459EB6A8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Insert Time: 4456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714CC002" w14:textId="4DF15DB1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Insert Time: 5161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6D9AF685" w14:textId="489B891B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3038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5A486955" w14:textId="1F109B61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Check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Time: 10278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ms</w:t>
            </w:r>
          </w:p>
          <w:p w:rsidR="12779E2A" w:rsidP="0F0E5070" w:rsidRDefault="12779E2A" w14:paraId="3685A7AF" w14:textId="5B1AA39E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LDCF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0.0099995</w:t>
            </w:r>
          </w:p>
          <w:p w:rsidR="12779E2A" w:rsidP="0F0E5070" w:rsidRDefault="12779E2A" w14:paraId="6E9C23ED" w14:textId="06ADDB95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LDCF: 0</w:t>
            </w:r>
          </w:p>
          <w:p w:rsidR="12779E2A" w:rsidP="0F0E5070" w:rsidRDefault="12779E2A" w14:paraId="521D5DE1" w14:textId="0F7E2135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Bloom Filter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False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Positive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Rate: 0.0001357</w:t>
            </w:r>
          </w:p>
          <w:p w:rsidR="12779E2A" w:rsidP="0F0E5070" w:rsidRDefault="12779E2A" w14:paraId="230DEAB1" w14:textId="5EF5DC59">
            <w:pPr>
              <w:pStyle w:val="ListParagraph"/>
              <w:bidi w:val="0"/>
              <w:spacing w:before="0" w:beforeAutospacing="off" w:after="0" w:afterAutospacing="off"/>
              <w:ind w:left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Elements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not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present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>in</w:t>
            </w:r>
            <w:r w:rsidRPr="0F0E5070" w:rsidR="1EB5123B"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  <w:t xml:space="preserve"> Bloom Filter: 606223</w:t>
            </w:r>
          </w:p>
          <w:p w:rsidR="3381A5DB" w:rsidP="0F0E5070" w:rsidRDefault="3381A5DB" w14:paraId="7590464B" w14:textId="11351FD7">
            <w:pPr>
              <w:pStyle w:val="Normal"/>
              <w:bidi w:val="0"/>
              <w:jc w:val="left"/>
              <w:rPr>
                <w:rFonts w:ascii="Yu Gothic Light" w:hAnsi="Yu Gothic Light" w:eastAsia="Yu Gothic Light" w:cs="Yu Gothic Light"/>
                <w:noProof w:val="0"/>
                <w:sz w:val="24"/>
                <w:szCs w:val="24"/>
                <w:lang w:val="hr-HR"/>
              </w:rPr>
            </w:pPr>
          </w:p>
        </w:tc>
      </w:tr>
    </w:tbl>
    <w:p w:rsidR="47B07E25" w:rsidP="0F0E5070" w:rsidRDefault="47B07E25" w14:paraId="173DD8CD" w14:textId="7F56E87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0E5070" w:rsidR="47B07E25">
        <w:rPr>
          <w:rFonts w:ascii="Times New Roman" w:hAnsi="Times New Roman" w:eastAsia="Times New Roman" w:cs="Times New Roman"/>
          <w:b w:val="1"/>
          <w:bCs w:val="1"/>
        </w:rPr>
        <w:t>Analiza vremena izvođenja</w:t>
      </w:r>
    </w:p>
    <w:p w:rsidR="3381A5DB" w:rsidP="0F0E5070" w:rsidRDefault="3381A5DB" w14:paraId="09D31449" w14:textId="20861F5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7B07E25" w:rsidP="0F0E5070" w:rsidRDefault="47B07E25" w14:paraId="1E032505" w14:textId="1E2F8810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F0E5070" w:rsidR="47B07E25">
        <w:rPr>
          <w:rFonts w:ascii="Times New Roman" w:hAnsi="Times New Roman" w:eastAsia="Times New Roman" w:cs="Times New Roman"/>
          <w:b w:val="1"/>
          <w:bCs w:val="1"/>
        </w:rPr>
        <w:t>Analiza utroška memorije</w:t>
      </w:r>
    </w:p>
    <w:p xmlns:wp14="http://schemas.microsoft.com/office/word/2010/wordml" w:rsidRPr="00750888" w:rsidR="00F048A7" w:rsidP="08516B14" w:rsidRDefault="00F048A7" w14:paraId="68812D2E" wp14:textId="5B2A10BD">
      <w:pPr>
        <w:pStyle w:val="Normal"/>
        <w:bidi w:val="0"/>
      </w:pPr>
      <w:r w:rsidR="3B8A983B">
        <w:drawing>
          <wp:inline xmlns:wp14="http://schemas.microsoft.com/office/word/2010/wordprocessingDrawing" wp14:editId="3D416339" wp14:anchorId="2DBCF366">
            <wp:extent cx="5762626" cy="2076450"/>
            <wp:effectExtent l="0" t="0" r="0" b="0"/>
            <wp:docPr id="183775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94b000ed7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8516B14" w:rsidRDefault="00F048A7" w14:paraId="5C179CE1" wp14:textId="7469F074">
      <w:pPr>
        <w:pStyle w:val="Normal"/>
        <w:bidi w:val="0"/>
      </w:pPr>
    </w:p>
    <w:p w:rsidR="0F0E5070" w:rsidP="0F0E5070" w:rsidRDefault="0F0E5070" w14:paraId="5AD2BBAD" w14:textId="5391A147">
      <w:pPr>
        <w:pStyle w:val="Normal"/>
      </w:pPr>
    </w:p>
    <w:p xmlns:wp14="http://schemas.microsoft.com/office/word/2010/wordml" w:rsidRPr="00750888" w:rsidR="00F048A7" w:rsidP="0F0E5070" w:rsidRDefault="00F048A7" w14:paraId="7FF043F7" wp14:textId="2AB423F6">
      <w:pPr>
        <w:pStyle w:val="Heading2"/>
        <w:numPr>
          <w:numId w:val="0"/>
        </w:numPr>
        <w:bidi w:val="0"/>
        <w:ind w:left="0" w:hanging="0"/>
        <w:rPr>
          <w:rFonts w:ascii="Arial" w:hAnsi="Arial" w:eastAsia="Arial" w:cs="Arial"/>
          <w:b w:val="1"/>
          <w:bCs w:val="1"/>
          <w:i w:val="0"/>
          <w:iCs w:val="0"/>
        </w:rPr>
      </w:pPr>
      <w:bookmarkStart w:name="_Toc1163950110" w:id="464959374"/>
      <w:r w:rsidRPr="0F0E5070" w:rsidR="34EA00B0">
        <w:rPr>
          <w:rFonts w:ascii="Times New Roman" w:hAnsi="Times New Roman" w:eastAsia="Times New Roman" w:cs="Times New Roman"/>
        </w:rPr>
        <w:t>4.2.</w:t>
      </w:r>
      <w:r w:rsidRPr="0F0E5070" w:rsidR="34EA00B0">
        <w:rPr>
          <w:rFonts w:ascii="Arial" w:hAnsi="Arial" w:eastAsia="Arial" w:cs="Arial"/>
          <w:b w:val="1"/>
          <w:bCs w:val="1"/>
          <w:i w:val="0"/>
          <w:iCs w:val="0"/>
        </w:rPr>
        <w:t xml:space="preserve"> T</w:t>
      </w:r>
      <w:r w:rsidRPr="0F0E5070" w:rsidR="34EA00B0">
        <w:rPr>
          <w:rFonts w:ascii="Arial" w:hAnsi="Arial" w:eastAsia="Arial" w:cs="Arial"/>
          <w:b w:val="1"/>
          <w:bCs w:val="1"/>
          <w:i w:val="0"/>
          <w:iCs w:val="0"/>
        </w:rPr>
        <w:t>estiranje na stvarnim podacima</w:t>
      </w:r>
      <w:bookmarkEnd w:id="464959374"/>
    </w:p>
    <w:p w:rsidR="12A5D359" w:rsidP="0F0E5070" w:rsidRDefault="12A5D359" w14:paraId="7570C8BA" w14:textId="6A8E158F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12A5D35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Način generiranja podataka </w:t>
      </w:r>
    </w:p>
    <w:p xmlns:wp14="http://schemas.microsoft.com/office/word/2010/wordml" w:rsidRPr="00750888" w:rsidR="00F048A7" w:rsidP="3381A5DB" w:rsidRDefault="00F048A7" w14:paraId="4FC7438F" wp14:textId="3A7CEECA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Preuzeli smo genom bakterije Escherichia Coli sa stranice </w:t>
      </w:r>
      <w:r w:rsidRPr="0F0E5070" w:rsidR="6DB3F03B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[4]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</w:t>
      </w:r>
      <w:r w:rsidRPr="0F0E5070" w:rsidR="4123B2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wgsim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alata</w:t>
      </w:r>
      <w:r w:rsidRPr="0F0E5070" w:rsidR="22DE1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[5]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generirali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dvije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datoteke</w:t>
      </w: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reads_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1.pq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reads_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2.fq</w:t>
      </w:r>
      <w:r w:rsidRPr="0F0E5070" w:rsidR="5F980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sadrže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genom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bakterije</w:t>
      </w:r>
      <w:r w:rsidRPr="0F0E5070" w:rsidR="5E0A42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RPr="00750888" w:rsidR="00F048A7" w:rsidP="3381A5DB" w:rsidRDefault="00F048A7" w14:paraId="5FD88696" wp14:textId="42B26A09">
      <w:pPr>
        <w:pStyle w:val="Normal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750888" w:rsidR="00F048A7" w:rsidP="3381A5DB" w:rsidRDefault="00F048A7" w14:paraId="1675AF6A" wp14:textId="7CBB55DD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34EA00B0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Specifikacije podataka (broj uzoraka, dimenzije, karakteristike)</w:t>
      </w:r>
    </w:p>
    <w:p xmlns:wp14="http://schemas.microsoft.com/office/word/2010/wordml" w:rsidRPr="00750888" w:rsidR="00F048A7" w:rsidP="0F0E5070" w:rsidRDefault="00F048A7" w14:paraId="19A88F16" wp14:textId="19918CD9">
      <w:pPr>
        <w:pStyle w:val="ListParagraph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  <w:r w:rsidR="3381A5D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6E8D5CC" wp14:anchorId="21B0B8E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05476" cy="685800"/>
            <wp:effectExtent l="0" t="0" r="0" b="0"/>
            <wp:wrapSquare wrapText="bothSides"/>
            <wp:docPr id="22279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277a65862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750888" w:rsidR="00F048A7" w:rsidP="0F0E5070" w:rsidRDefault="00F048A7" w14:paraId="0F0CCE76" wp14:textId="324DFD85">
      <w:pPr>
        <w:pStyle w:val="Normal"/>
        <w:bidi w:val="0"/>
        <w:rPr>
          <w:rFonts w:ascii="Times New Roman" w:hAnsi="Times New Roman" w:eastAsia="Times New Roman" w:cs="Times New Roman"/>
        </w:rPr>
      </w:pPr>
      <w:r w:rsidRPr="0F0E5070" w:rsidR="28BB3210">
        <w:rPr>
          <w:rFonts w:ascii="Times New Roman" w:hAnsi="Times New Roman" w:eastAsia="Times New Roman" w:cs="Times New Roman"/>
        </w:rPr>
        <w:t>Analiza točnosti</w:t>
      </w:r>
    </w:p>
    <w:p xmlns:wp14="http://schemas.microsoft.com/office/word/2010/wordml" w:rsidRPr="00750888" w:rsidR="00F048A7" w:rsidP="0F0E5070" w:rsidRDefault="00F048A7" w14:paraId="4B9672AE" wp14:textId="199F11FB">
      <w:pPr>
        <w:pStyle w:val="Normal"/>
        <w:bidi w:val="0"/>
        <w:rPr>
          <w:rFonts w:ascii="Times New Roman" w:hAnsi="Times New Roman" w:eastAsia="Times New Roman" w:cs="Times New Roman"/>
          <w:lang w:val="en-US"/>
        </w:rPr>
      </w:pPr>
      <w:r w:rsidRPr="0F0E5070" w:rsidR="28BB3210">
        <w:rPr>
          <w:rFonts w:ascii="Times New Roman" w:hAnsi="Times New Roman" w:eastAsia="Times New Roman" w:cs="Times New Roman"/>
          <w:lang w:val="en-US"/>
        </w:rPr>
        <w:t>Pokretali</w:t>
      </w:r>
      <w:r w:rsidRPr="0F0E5070" w:rsidR="28BB3210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28BB3210">
        <w:rPr>
          <w:rFonts w:ascii="Times New Roman" w:hAnsi="Times New Roman" w:eastAsia="Times New Roman" w:cs="Times New Roman"/>
          <w:lang w:val="en-US"/>
        </w:rPr>
        <w:t>smo</w:t>
      </w:r>
      <w:r w:rsidRPr="0F0E5070" w:rsidR="28BB3210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28BB3210">
        <w:rPr>
          <w:rFonts w:ascii="Times New Roman" w:hAnsi="Times New Roman" w:eastAsia="Times New Roman" w:cs="Times New Roman"/>
          <w:lang w:val="en-US"/>
        </w:rPr>
        <w:t>datoteku</w:t>
      </w:r>
      <w:r w:rsidRPr="0F0E5070" w:rsidR="28BB3210">
        <w:rPr>
          <w:rFonts w:ascii="Times New Roman" w:hAnsi="Times New Roman" w:eastAsia="Times New Roman" w:cs="Times New Roman"/>
          <w:lang w:val="en-US"/>
        </w:rPr>
        <w:t xml:space="preserve"> ./main </w:t>
      </w:r>
      <w:r w:rsidRPr="0F0E5070" w:rsidR="0EC41571">
        <w:rPr>
          <w:rFonts w:ascii="Times New Roman" w:hAnsi="Times New Roman" w:eastAsia="Times New Roman" w:cs="Times New Roman"/>
          <w:lang w:val="en-US"/>
        </w:rPr>
        <w:t>&lt;reads_</w:t>
      </w:r>
      <w:r w:rsidRPr="0F0E5070" w:rsidR="0EC41571">
        <w:rPr>
          <w:rFonts w:ascii="Times New Roman" w:hAnsi="Times New Roman" w:eastAsia="Times New Roman" w:cs="Times New Roman"/>
          <w:lang w:val="en-US"/>
        </w:rPr>
        <w:t>1.fq</w:t>
      </w:r>
      <w:r w:rsidRPr="0F0E5070" w:rsidR="0EC41571">
        <w:rPr>
          <w:rFonts w:ascii="Times New Roman" w:hAnsi="Times New Roman" w:eastAsia="Times New Roman" w:cs="Times New Roman"/>
          <w:lang w:val="en-US"/>
        </w:rPr>
        <w:t>&gt; &lt;reads_</w:t>
      </w:r>
      <w:r w:rsidRPr="0F0E5070" w:rsidR="0EC41571">
        <w:rPr>
          <w:rFonts w:ascii="Times New Roman" w:hAnsi="Times New Roman" w:eastAsia="Times New Roman" w:cs="Times New Roman"/>
          <w:lang w:val="en-US"/>
        </w:rPr>
        <w:t>2.fq</w:t>
      </w:r>
      <w:r w:rsidRPr="0F0E5070" w:rsidR="0EC41571">
        <w:rPr>
          <w:rFonts w:ascii="Times New Roman" w:hAnsi="Times New Roman" w:eastAsia="Times New Roman" w:cs="Times New Roman"/>
          <w:lang w:val="en-US"/>
        </w:rPr>
        <w:t>&gt; &lt;</w:t>
      </w:r>
      <w:r w:rsidRPr="0F0E5070" w:rsidR="0EC41571">
        <w:rPr>
          <w:rFonts w:ascii="Times New Roman" w:hAnsi="Times New Roman" w:eastAsia="Times New Roman" w:cs="Times New Roman"/>
          <w:lang w:val="en-US"/>
        </w:rPr>
        <w:t>num_strings</w:t>
      </w:r>
      <w:r w:rsidRPr="0F0E5070" w:rsidR="0EC41571">
        <w:rPr>
          <w:rFonts w:ascii="Times New Roman" w:hAnsi="Times New Roman" w:eastAsia="Times New Roman" w:cs="Times New Roman"/>
          <w:lang w:val="en-US"/>
        </w:rPr>
        <w:t>&gt; &lt;</w:t>
      </w:r>
      <w:r w:rsidRPr="0F0E5070" w:rsidR="0EC41571">
        <w:rPr>
          <w:rFonts w:ascii="Times New Roman" w:hAnsi="Times New Roman" w:eastAsia="Times New Roman" w:cs="Times New Roman"/>
          <w:lang w:val="en-US"/>
        </w:rPr>
        <w:t>string_length</w:t>
      </w:r>
      <w:r w:rsidRPr="0F0E5070" w:rsidR="0EC41571">
        <w:rPr>
          <w:rFonts w:ascii="Times New Roman" w:hAnsi="Times New Roman" w:eastAsia="Times New Roman" w:cs="Times New Roman"/>
          <w:lang w:val="en-US"/>
        </w:rPr>
        <w:t>&gt; &lt;</w:t>
      </w:r>
      <w:r w:rsidRPr="0F0E5070" w:rsidR="0EC41571">
        <w:rPr>
          <w:rFonts w:ascii="Times New Roman" w:hAnsi="Times New Roman" w:eastAsia="Times New Roman" w:cs="Times New Roman"/>
          <w:lang w:val="en-US"/>
        </w:rPr>
        <w:t>false_positive_rate</w:t>
      </w:r>
      <w:r w:rsidRPr="0F0E5070" w:rsidR="0EC41571">
        <w:rPr>
          <w:rFonts w:ascii="Times New Roman" w:hAnsi="Times New Roman" w:eastAsia="Times New Roman" w:cs="Times New Roman"/>
          <w:lang w:val="en-US"/>
        </w:rPr>
        <w:t>&gt; &lt;</w:t>
      </w:r>
      <w:r w:rsidRPr="0F0E5070" w:rsidR="0EC41571">
        <w:rPr>
          <w:rFonts w:ascii="Times New Roman" w:hAnsi="Times New Roman" w:eastAsia="Times New Roman" w:cs="Times New Roman"/>
          <w:lang w:val="en-US"/>
        </w:rPr>
        <w:t>expected_levels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&gt; </w:t>
      </w:r>
      <w:r w:rsidRPr="0F0E5070" w:rsidR="0EC41571">
        <w:rPr>
          <w:rFonts w:ascii="Times New Roman" w:hAnsi="Times New Roman" w:eastAsia="Times New Roman" w:cs="Times New Roman"/>
          <w:lang w:val="en-US"/>
        </w:rPr>
        <w:t>gdje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su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reads_</w:t>
      </w:r>
      <w:r w:rsidRPr="0F0E5070" w:rsidR="0EC41571">
        <w:rPr>
          <w:rFonts w:ascii="Times New Roman" w:hAnsi="Times New Roman" w:eastAsia="Times New Roman" w:cs="Times New Roman"/>
          <w:lang w:val="en-US"/>
        </w:rPr>
        <w:t>1.fq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i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reads_</w:t>
      </w:r>
      <w:r w:rsidRPr="0F0E5070" w:rsidR="0EC41571">
        <w:rPr>
          <w:rFonts w:ascii="Times New Roman" w:hAnsi="Times New Roman" w:eastAsia="Times New Roman" w:cs="Times New Roman"/>
          <w:lang w:val="en-US"/>
        </w:rPr>
        <w:t>2.fq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imena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datoteka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iz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kojih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čitamo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genom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, </w:t>
      </w:r>
      <w:r w:rsidRPr="0F0E5070" w:rsidR="0EC41571">
        <w:rPr>
          <w:rFonts w:ascii="Times New Roman" w:hAnsi="Times New Roman" w:eastAsia="Times New Roman" w:cs="Times New Roman"/>
          <w:lang w:val="en-US"/>
        </w:rPr>
        <w:t>a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ostalo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su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parametri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koje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mijenjamo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pri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mjerenju</w:t>
      </w:r>
      <w:r w:rsidRPr="0F0E5070" w:rsidR="0EC41571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0EC41571">
        <w:rPr>
          <w:rFonts w:ascii="Times New Roman" w:hAnsi="Times New Roman" w:eastAsia="Times New Roman" w:cs="Times New Roman"/>
          <w:lang w:val="en-US"/>
        </w:rPr>
        <w:t>točnosti</w:t>
      </w:r>
    </w:p>
    <w:p w:rsidR="0F0E5070" w:rsidP="0F0E5070" w:rsidRDefault="0F0E5070" w14:paraId="09D2D25E" w14:textId="23E8B752">
      <w:pPr>
        <w:pStyle w:val="Normal"/>
        <w:bidi w:val="0"/>
        <w:rPr>
          <w:rFonts w:ascii="Times New Roman" w:hAnsi="Times New Roman" w:eastAsia="Times New Roman" w:cs="Times New Roman"/>
          <w:lang w:val="en-US"/>
        </w:rPr>
      </w:pPr>
    </w:p>
    <w:p w:rsidR="4ED1B92E" w:rsidP="0F0E5070" w:rsidRDefault="4ED1B92E" w14:paraId="6000860D" w14:textId="681E16FD">
      <w:pPr>
        <w:pStyle w:val="Normal"/>
        <w:bidi w:val="0"/>
        <w:rPr>
          <w:rFonts w:ascii="Times New Roman" w:hAnsi="Times New Roman" w:eastAsia="Times New Roman" w:cs="Times New Roman"/>
          <w:lang w:val="en-US"/>
        </w:rPr>
      </w:pPr>
      <w:r w:rsidRPr="0F0E5070" w:rsidR="4ED1B92E">
        <w:rPr>
          <w:rFonts w:ascii="Times New Roman" w:hAnsi="Times New Roman" w:eastAsia="Times New Roman" w:cs="Times New Roman"/>
          <w:lang w:val="en-US"/>
        </w:rPr>
        <w:t xml:space="preserve">Analiza </w:t>
      </w:r>
      <w:r w:rsidRPr="0F0E5070" w:rsidR="4ED1B92E">
        <w:rPr>
          <w:rFonts w:ascii="Times New Roman" w:hAnsi="Times New Roman" w:eastAsia="Times New Roman" w:cs="Times New Roman"/>
          <w:lang w:val="en-US"/>
        </w:rPr>
        <w:t>vremena</w:t>
      </w:r>
      <w:r w:rsidRPr="0F0E5070" w:rsidR="4ED1B92E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4ED1B92E">
        <w:rPr>
          <w:rFonts w:ascii="Times New Roman" w:hAnsi="Times New Roman" w:eastAsia="Times New Roman" w:cs="Times New Roman"/>
          <w:lang w:val="en-US"/>
        </w:rPr>
        <w:t>izvođenja</w:t>
      </w:r>
    </w:p>
    <w:p w:rsidR="4ED1B92E" w:rsidP="0F0E5070" w:rsidRDefault="4ED1B92E" w14:paraId="1436BCAD" w14:textId="5D1B8031">
      <w:pPr>
        <w:pStyle w:val="Normal"/>
        <w:bidi w:val="0"/>
        <w:rPr>
          <w:rFonts w:ascii="Times New Roman" w:hAnsi="Times New Roman" w:eastAsia="Times New Roman" w:cs="Times New Roman"/>
          <w:lang w:val="en-US"/>
        </w:rPr>
      </w:pPr>
      <w:r w:rsidRPr="0F0E5070" w:rsidR="4ED1B92E">
        <w:rPr>
          <w:rFonts w:ascii="Times New Roman" w:hAnsi="Times New Roman" w:eastAsia="Times New Roman" w:cs="Times New Roman"/>
          <w:lang w:val="en-US"/>
        </w:rPr>
        <w:t xml:space="preserve">Analiza </w:t>
      </w:r>
      <w:r w:rsidRPr="0F0E5070" w:rsidR="4ED1B92E">
        <w:rPr>
          <w:rFonts w:ascii="Times New Roman" w:hAnsi="Times New Roman" w:eastAsia="Times New Roman" w:cs="Times New Roman"/>
          <w:lang w:val="en-US"/>
        </w:rPr>
        <w:t>utroška</w:t>
      </w:r>
      <w:r w:rsidRPr="0F0E5070" w:rsidR="4ED1B92E">
        <w:rPr>
          <w:rFonts w:ascii="Times New Roman" w:hAnsi="Times New Roman" w:eastAsia="Times New Roman" w:cs="Times New Roman"/>
          <w:lang w:val="en-US"/>
        </w:rPr>
        <w:t xml:space="preserve"> </w:t>
      </w:r>
      <w:r w:rsidRPr="0F0E5070" w:rsidR="4ED1B92E">
        <w:rPr>
          <w:rFonts w:ascii="Times New Roman" w:hAnsi="Times New Roman" w:eastAsia="Times New Roman" w:cs="Times New Roman"/>
          <w:lang w:val="en-US"/>
        </w:rPr>
        <w:t>memorije</w:t>
      </w:r>
    </w:p>
    <w:p w:rsidR="4ED1B92E" w:rsidP="0F0E5070" w:rsidRDefault="4ED1B92E" w14:paraId="5EE17BF0" w14:textId="28D3A7D7">
      <w:pPr>
        <w:pStyle w:val="Normal"/>
        <w:bidi w:val="0"/>
        <w:rPr>
          <w:lang w:val="en-US"/>
        </w:rPr>
      </w:pPr>
      <w:r w:rsidR="4ED1B92E">
        <w:drawing>
          <wp:inline wp14:editId="3EF6C67B" wp14:anchorId="33E26769">
            <wp:extent cx="5762626" cy="1733550"/>
            <wp:effectExtent l="0" t="0" r="0" b="0"/>
            <wp:docPr id="1534850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ce22f9ea2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0888" w:rsidR="00F048A7" w:rsidP="08516B14" w:rsidRDefault="00F048A7" w14:paraId="3C76A589" wp14:textId="3B83BB3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86BA855" wp14:textId="48411125">
      <w:pPr>
        <w:pStyle w:val="Normal"/>
        <w:bidi w:val="0"/>
      </w:pPr>
    </w:p>
    <w:p xmlns:wp14="http://schemas.microsoft.com/office/word/2010/wordml" w:rsidRPr="00750888" w:rsidR="00F048A7" w:rsidP="08516B14" w:rsidRDefault="00F048A7" w14:paraId="7D394F6A" wp14:textId="210DFE06">
      <w:pPr>
        <w:pStyle w:val="Heading1"/>
        <w:bidi w:val="0"/>
        <w:rPr/>
      </w:pPr>
      <w:bookmarkStart w:name="_Toc1695402467" w:id="56214575"/>
      <w:r w:rsidR="66C3B3B1">
        <w:rPr/>
        <w:t>Zaključak</w:t>
      </w:r>
      <w:bookmarkEnd w:id="56214575"/>
    </w:p>
    <w:p w:rsidR="5160FCA5" w:rsidP="0F0E5070" w:rsidRDefault="5160FCA5" w14:paraId="0A45B054" w14:textId="6FAB5FC4">
      <w:pPr>
        <w:bidi w:val="0"/>
        <w:spacing w:before="0" w:beforeAutospacing="off" w:after="24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5160FCA5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Iz rezultata testiranja našeg (LDCF) na možemo izvući nekoliko značajnih zaključaka. Primjećujemo da je LDCF pružio impresivne rezultate u smislu vremena umetanja i provjere elemenata. U većini testnih slučajeva, LDCF je demonstrirao značajno manja vremena umetanja i provjere u odnosu na tradicionalne Bloom filtre, čak i pri radu s velikim skupovima podataka.</w:t>
      </w:r>
      <w:r w:rsidRPr="0F0E5070" w:rsidR="601146D5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</w:t>
      </w:r>
      <w:r w:rsidRPr="0F0E5070" w:rsidR="5160FCA5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Drugo, razina lažno pozitivnih rezultata varira ovisno o veličini skupa podataka i parametrima testiranja. U većini slučajeva, LDCF je uspio održati nisku stopu lažno pozitivnih rezultata, što je ključno za pouzdanost filtriranja podataka.</w:t>
      </w:r>
      <w:r w:rsidRPr="0F0E5070" w:rsidR="452AC0F2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</w:t>
      </w:r>
      <w:r w:rsidRPr="0F0E5070" w:rsidR="5160FCA5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Treće, vrijeme umetanja i provjere elemenata u LDCF-u raste s povećanjem veličine skupa podataka i broja lažno pozitivnih rezultata. Ovo sugerira da je važno pažljivo prilagoditi parametre LDCF-a kako bi se postigla optimalna ravnoteža između brzine i točnosti.</w:t>
      </w:r>
      <w:r w:rsidRPr="0F0E5070" w:rsidR="43630048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</w:t>
      </w:r>
    </w:p>
    <w:p w:rsidR="0F0E5070" w:rsidP="0F0E5070" w:rsidRDefault="0F0E5070" w14:paraId="3FB8618C" w14:textId="11C06AD9">
      <w:pPr>
        <w:pStyle w:val="Normal"/>
        <w:bidi w:val="0"/>
      </w:pPr>
    </w:p>
    <w:p xmlns:wp14="http://schemas.microsoft.com/office/word/2010/wordml" w:rsidRPr="00750888" w:rsidR="00F048A7" w:rsidP="08516B14" w:rsidRDefault="00F048A7" w14:paraId="0981D406" wp14:textId="28AEE2E5">
      <w:pPr>
        <w:pStyle w:val="Heading1"/>
        <w:bidi w:val="0"/>
        <w:rPr/>
      </w:pPr>
      <w:bookmarkStart w:name="_Toc899134136" w:id="964575710"/>
      <w:r w:rsidR="66C3B3B1">
        <w:rPr/>
        <w:t>Sa</w:t>
      </w:r>
      <w:r w:rsidR="0C62C3D5">
        <w:rPr/>
        <w:t>žet</w:t>
      </w:r>
      <w:r w:rsidR="66C3B3B1">
        <w:rPr/>
        <w:t>ak</w:t>
      </w:r>
      <w:bookmarkEnd w:id="964575710"/>
    </w:p>
    <w:p w:rsidR="24EC31C9" w:rsidP="0F0E5070" w:rsidRDefault="24EC31C9" w14:paraId="221457A0" w14:textId="1F90EEB6">
      <w:pPr>
        <w:bidi w:val="0"/>
        <w:spacing w:before="240" w:beforeAutospacing="off" w:after="24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U našem projektu istraživali smo Logaritamski dinamički 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Cuckoo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filter (LDCF), naprednu strukturu podataka koja omogućuje brzu provjeru prisutnosti ili odsutnosti elemenata u velikim skupovima podataka. LDCF kombinira logaritamsku dinamiku i 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Cuckoo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filter kako bi efikasno upravljao memorijom i brzo obavljao provjere. Tradicionalne strukture poput 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hash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tablica i Bloom filtara imale su ograničenja u potrošnji memorije i točnosti provjere, što je potaknulo razvoj LDCF-a. Cilj našeg projekta bio je implementirati vlastitu LDCF implementaciju te provesti analizu točnosti, vremena izvođenja i utroška memorije. </w:t>
      </w:r>
      <w:r w:rsidRPr="0F0E5070" w:rsidR="24EC31C9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Analiza rezultata testiranja pokazala je da LDCF pruža impresivne performanse u smislu vremena umetanja i provjere elemenata. Također, LDCF je uspio održati nisku stopu lažno pozitivnih rezultata u većini testnih slučajeva. Međutim, važno je prilagoditi parametre LDCF-a kako bi se postigla optimalna ravnoteža između brzine i točnosti, što sugerira potrebu za daljnjim istraživanjem i optimizacijom.</w:t>
      </w:r>
    </w:p>
    <w:p w:rsidR="0F0E5070" w:rsidP="0F0E5070" w:rsidRDefault="0F0E5070" w14:paraId="1D814BF3" w14:textId="5F8D61EC">
      <w:pPr>
        <w:pStyle w:val="Normal"/>
        <w:bidi w:val="0"/>
      </w:pPr>
    </w:p>
    <w:p w:rsidR="66C3B3B1" w:rsidP="0F0E5070" w:rsidRDefault="66C3B3B1" w14:paraId="08119681" w14:textId="0D9C700C">
      <w:pPr>
        <w:pStyle w:val="Heading1"/>
        <w:rPr/>
      </w:pPr>
      <w:bookmarkStart w:name="_Toc654191289" w:id="1615030328"/>
      <w:r w:rsidR="66C3B3B1">
        <w:rPr/>
        <w:t>Literatura</w:t>
      </w:r>
      <w:bookmarkEnd w:id="1615030328"/>
    </w:p>
    <w:p w:rsidR="25250236" w:rsidP="0F0E5070" w:rsidRDefault="25250236" w14:paraId="7EFA11D0" w14:textId="191D6335">
      <w:pPr>
        <w:pStyle w:val="Normal"/>
        <w:bidi w:val="0"/>
      </w:pPr>
      <w:r w:rsidR="25250236">
        <w:rPr/>
        <w:t xml:space="preserve">[1] </w:t>
      </w:r>
      <w:r w:rsidR="353C2160">
        <w:rPr/>
        <w:t>Zhang et al. The Logarithmic Dynamic Cuckoo Filter</w:t>
      </w:r>
    </w:p>
    <w:p w:rsidR="353C2160" w:rsidP="0F0E5070" w:rsidRDefault="353C2160" w14:paraId="2B18CC24" w14:textId="2C0E6272">
      <w:pPr>
        <w:pStyle w:val="Normal"/>
        <w:bidi w:val="0"/>
      </w:pPr>
      <w:r w:rsidR="353C2160">
        <w:rPr/>
        <w:t xml:space="preserve">[2] </w:t>
      </w:r>
      <w:r w:rsidR="353C2160">
        <w:rPr/>
        <w:t>Fan et al. 2014. Cuckoo Filter: Practically Better Than Bloom;</w:t>
      </w:r>
    </w:p>
    <w:p w:rsidR="353C2160" w:rsidP="0F0E5070" w:rsidRDefault="353C2160" w14:paraId="76734E4B" w14:textId="1651D6A8">
      <w:pPr>
        <w:pStyle w:val="Normal"/>
      </w:pPr>
      <w:hyperlink r:id="Rf108944accda410d">
        <w:r w:rsidRPr="0F0E5070" w:rsidR="353C2160">
          <w:rPr>
            <w:rStyle w:val="Hyperlink"/>
          </w:rPr>
          <w:t>http://www.cs.cmu.edu/%7Ebinfan/papers/conext14_cuckoofilter.pdf</w:t>
        </w:r>
      </w:hyperlink>
    </w:p>
    <w:p w:rsidR="353C2160" w:rsidP="0F0E5070" w:rsidRDefault="353C2160" w14:paraId="65FEE190" w14:textId="2ECC4AB3">
      <w:pPr>
        <w:pStyle w:val="Normal"/>
      </w:pPr>
      <w:r w:rsidR="353C2160">
        <w:rPr/>
        <w:t xml:space="preserve">[3] Chen et al. 2017. The dynamic cuckoo filter; </w:t>
      </w:r>
      <w:hyperlink r:id="R096325763f05491c">
        <w:r w:rsidRPr="0F0E5070" w:rsidR="353C2160">
          <w:rPr>
            <w:rStyle w:val="Hyperlink"/>
          </w:rPr>
          <w:t>https://ieeexplore.ieee.org/abstract/document/8117563</w:t>
        </w:r>
      </w:hyperlink>
    </w:p>
    <w:p w:rsidR="65AF4B4B" w:rsidP="0F0E5070" w:rsidRDefault="65AF4B4B" w14:paraId="51FD99BD" w14:textId="03B5D9FD">
      <w:pPr>
        <w:pStyle w:val="Normal"/>
      </w:pPr>
      <w:r w:rsidR="65AF4B4B">
        <w:rPr/>
        <w:t xml:space="preserve">[4] </w:t>
      </w:r>
      <w:hyperlink r:id="R1cbfe60ed96f4531">
        <w:r w:rsidRPr="0F0E5070" w:rsidR="2BC8E8D7">
          <w:rPr>
            <w:rStyle w:val="Hyperlink"/>
          </w:rPr>
          <w:t>http://bacteria.ensembl.org/Multi/Search/Results?species=all;idx=;q=coli;site=ensemblunit</w:t>
        </w:r>
      </w:hyperlink>
      <w:r w:rsidR="2BC8E8D7">
        <w:rPr/>
        <w:t xml:space="preserve"> (zadnji put posjećeno: 30.5.2024.)</w:t>
      </w:r>
    </w:p>
    <w:p w:rsidR="65AF4B4B" w:rsidP="0F0E5070" w:rsidRDefault="65AF4B4B" w14:paraId="73EE5577" w14:textId="05F708DC">
      <w:pPr>
        <w:pStyle w:val="Normal"/>
      </w:pPr>
      <w:r w:rsidR="65AF4B4B">
        <w:rPr/>
        <w:t xml:space="preserve">[5] </w:t>
      </w:r>
      <w:hyperlink r:id="Rdf844a7f40034c4a">
        <w:r w:rsidRPr="0F0E5070" w:rsidR="01C9FCB6">
          <w:rPr>
            <w:rStyle w:val="Hyperlink"/>
          </w:rPr>
          <w:t>https://github.com/lh3/wgsim</w:t>
        </w:r>
      </w:hyperlink>
      <w:r w:rsidR="01C9FCB6">
        <w:rPr/>
        <w:t xml:space="preserve"> (zadnji put posjećeno: 30.5.2024.)</w:t>
      </w:r>
    </w:p>
    <w:sectPr w:rsidRPr="00750888" w:rsidR="00F048A7" w:rsidSect="00374865">
      <w:headerReference w:type="even" r:id="rId9"/>
      <w:headerReference w:type="default" r:id="rId10"/>
      <w:footerReference w:type="default" r:id="rId11"/>
      <w:type w:val="continuous"/>
      <w:pgSz w:w="11906" w:h="16838" w:orient="portrait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B0012" w:rsidP="00750888" w:rsidRDefault="002B0012" w14:paraId="2DBF0D7D" wp14:textId="77777777">
      <w:r>
        <w:separator/>
      </w:r>
    </w:p>
    <w:p xmlns:wp14="http://schemas.microsoft.com/office/word/2010/wordml" w:rsidR="002B0012" w:rsidP="00750888" w:rsidRDefault="002B0012" w14:paraId="6B62F1B3" wp14:textId="77777777"/>
    <w:p xmlns:wp14="http://schemas.microsoft.com/office/word/2010/wordml" w:rsidR="002B0012" w:rsidP="00750888" w:rsidRDefault="002B0012" w14:paraId="02F2C34E" wp14:textId="77777777"/>
    <w:p xmlns:wp14="http://schemas.microsoft.com/office/word/2010/wordml" w:rsidR="002B0012" w:rsidRDefault="002B0012" w14:paraId="680A4E5D" wp14:textId="77777777"/>
  </w:endnote>
  <w:endnote w:type="continuationSeparator" w:id="0">
    <w:p xmlns:wp14="http://schemas.microsoft.com/office/word/2010/wordml" w:rsidR="002B0012" w:rsidP="00750888" w:rsidRDefault="002B0012" w14:paraId="19219836" wp14:textId="77777777">
      <w:r>
        <w:continuationSeparator/>
      </w:r>
    </w:p>
    <w:p xmlns:wp14="http://schemas.microsoft.com/office/word/2010/wordml" w:rsidR="002B0012" w:rsidP="00750888" w:rsidRDefault="002B0012" w14:paraId="296FEF7D" wp14:textId="77777777"/>
    <w:p xmlns:wp14="http://schemas.microsoft.com/office/word/2010/wordml" w:rsidR="002B0012" w:rsidP="00750888" w:rsidRDefault="002B0012" w14:paraId="7194DBDC" wp14:textId="77777777"/>
    <w:p xmlns:wp14="http://schemas.microsoft.com/office/word/2010/wordml" w:rsidR="002B0012" w:rsidRDefault="002B0012" w14:paraId="769D0D3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068C" w:rsidR="0099431A" w:rsidP="00750888" w:rsidRDefault="0099431A" w14:paraId="6CC1A239" wp14:textId="77777777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xmlns:wp14="http://schemas.microsoft.com/office/word/2010/wordml" w:rsidR="0099431A" w:rsidP="00750888" w:rsidRDefault="0099431A" w14:paraId="2BA226A1" wp14:textId="77777777"/>
  <w:p xmlns:wp14="http://schemas.microsoft.com/office/word/2010/wordml" w:rsidR="0099431A" w:rsidP="00750888" w:rsidRDefault="0099431A" w14:paraId="17AD93B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P="00F73319" w:rsidRDefault="00F73319" w14:paraId="43DD4C48" wp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FB0919" w:rsidRDefault="00FB0919" w14:paraId="54CD245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B0012" w:rsidP="00750888" w:rsidRDefault="002B0012" w14:paraId="1231BE67" wp14:textId="77777777">
      <w:r>
        <w:separator/>
      </w:r>
    </w:p>
    <w:p xmlns:wp14="http://schemas.microsoft.com/office/word/2010/wordml" w:rsidR="002B0012" w:rsidP="00750888" w:rsidRDefault="002B0012" w14:paraId="36FEB5B0" wp14:textId="77777777"/>
    <w:p xmlns:wp14="http://schemas.microsoft.com/office/word/2010/wordml" w:rsidR="002B0012" w:rsidP="00750888" w:rsidRDefault="002B0012" w14:paraId="30D7AA69" wp14:textId="77777777"/>
    <w:p xmlns:wp14="http://schemas.microsoft.com/office/word/2010/wordml" w:rsidR="002B0012" w:rsidRDefault="002B0012" w14:paraId="7196D064" wp14:textId="77777777"/>
  </w:footnote>
  <w:footnote w:type="continuationSeparator" w:id="0">
    <w:p xmlns:wp14="http://schemas.microsoft.com/office/word/2010/wordml" w:rsidR="002B0012" w:rsidP="00750888" w:rsidRDefault="002B0012" w14:paraId="34FF1C98" wp14:textId="77777777">
      <w:r>
        <w:continuationSeparator/>
      </w:r>
    </w:p>
    <w:p xmlns:wp14="http://schemas.microsoft.com/office/word/2010/wordml" w:rsidR="002B0012" w:rsidP="00750888" w:rsidRDefault="002B0012" w14:paraId="6D072C0D" wp14:textId="77777777"/>
    <w:p xmlns:wp14="http://schemas.microsoft.com/office/word/2010/wordml" w:rsidR="002B0012" w:rsidP="00750888" w:rsidRDefault="002B0012" w14:paraId="48A21919" wp14:textId="77777777"/>
    <w:p xmlns:wp14="http://schemas.microsoft.com/office/word/2010/wordml" w:rsidR="002B0012" w:rsidRDefault="002B0012" w14:paraId="6BD18F9B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50ADB" w:rsidR="0099431A" w:rsidP="00750888" w:rsidRDefault="0099431A" w14:paraId="3CF8B65B" wp14:textId="77777777">
    <w:r w:rsidRPr="00350ADB">
      <w:t>Kvaliteta usluge u OpenBSD-u</w:t>
    </w:r>
  </w:p>
  <w:p xmlns:wp14="http://schemas.microsoft.com/office/word/2010/wordml" w:rsidR="0099431A" w:rsidP="00750888" w:rsidRDefault="0099431A" w14:paraId="0DE4B5B7" wp14:textId="77777777"/>
  <w:p xmlns:wp14="http://schemas.microsoft.com/office/word/2010/wordml" w:rsidR="0099431A" w:rsidP="00750888" w:rsidRDefault="0099431A" w14:paraId="66204FF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518DF" w:rsidRDefault="001518DF" w14:paraId="5B08B5D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RDefault="00F73319" w14:paraId="238601FE" wp14:textId="77777777">
    <w:pPr>
      <w:pStyle w:val="Header"/>
    </w:pPr>
  </w:p>
  <w:p xmlns:wp14="http://schemas.microsoft.com/office/word/2010/wordml" w:rsidR="00FB0919" w:rsidRDefault="00FB0919" w14:paraId="0F3CABC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7">
    <w:nsid w:val="50bbf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d93f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cb76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30fe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ece5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2a868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62da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1147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2c8d0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3c4f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43fd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8008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19549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e4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de39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c089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9c2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c794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e268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fd97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966f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d56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101f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fd69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d540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5ee2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07f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b8ec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884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fcb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d924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befef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8b634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1" w16cid:durableId="215434695">
    <w:abstractNumId w:val="0"/>
  </w:num>
  <w:num w:numId="2" w16cid:durableId="928007525">
    <w:abstractNumId w:val="15"/>
  </w:num>
  <w:num w:numId="3" w16cid:durableId="1681421653">
    <w:abstractNumId w:val="8"/>
  </w:num>
  <w:num w:numId="4" w16cid:durableId="270360006">
    <w:abstractNumId w:val="11"/>
  </w:num>
  <w:num w:numId="5" w16cid:durableId="863009742">
    <w:abstractNumId w:val="24"/>
  </w:num>
  <w:num w:numId="6" w16cid:durableId="1400592867">
    <w:abstractNumId w:val="23"/>
  </w:num>
  <w:num w:numId="7" w16cid:durableId="697585405">
    <w:abstractNumId w:val="1"/>
  </w:num>
  <w:num w:numId="8" w16cid:durableId="2056930698">
    <w:abstractNumId w:val="2"/>
  </w:num>
  <w:num w:numId="9" w16cid:durableId="229121571">
    <w:abstractNumId w:val="3"/>
  </w:num>
  <w:num w:numId="10" w16cid:durableId="1626689640">
    <w:abstractNumId w:val="4"/>
  </w:num>
  <w:num w:numId="11" w16cid:durableId="1869633930">
    <w:abstractNumId w:val="5"/>
  </w:num>
  <w:num w:numId="12" w16cid:durableId="1598439086">
    <w:abstractNumId w:val="6"/>
  </w:num>
  <w:num w:numId="13" w16cid:durableId="1371802709">
    <w:abstractNumId w:val="31"/>
  </w:num>
  <w:num w:numId="14" w16cid:durableId="1033388334">
    <w:abstractNumId w:val="7"/>
  </w:num>
  <w:num w:numId="15" w16cid:durableId="852500961">
    <w:abstractNumId w:val="22"/>
  </w:num>
  <w:num w:numId="16" w16cid:durableId="1597789930">
    <w:abstractNumId w:val="14"/>
  </w:num>
  <w:num w:numId="17" w16cid:durableId="513425187">
    <w:abstractNumId w:val="25"/>
  </w:num>
  <w:num w:numId="18" w16cid:durableId="1729837557">
    <w:abstractNumId w:val="19"/>
  </w:num>
  <w:num w:numId="19" w16cid:durableId="919875041">
    <w:abstractNumId w:val="26"/>
  </w:num>
  <w:num w:numId="20" w16cid:durableId="1242371064">
    <w:abstractNumId w:val="9"/>
  </w:num>
  <w:num w:numId="21" w16cid:durableId="1190218600">
    <w:abstractNumId w:val="33"/>
  </w:num>
  <w:num w:numId="22" w16cid:durableId="616185785">
    <w:abstractNumId w:val="28"/>
  </w:num>
  <w:num w:numId="23" w16cid:durableId="1700005181">
    <w:abstractNumId w:val="30"/>
  </w:num>
  <w:num w:numId="24" w16cid:durableId="860243177">
    <w:abstractNumId w:val="17"/>
  </w:num>
  <w:num w:numId="25" w16cid:durableId="1865555905">
    <w:abstractNumId w:val="10"/>
  </w:num>
  <w:num w:numId="26" w16cid:durableId="1766851153">
    <w:abstractNumId w:val="27"/>
  </w:num>
  <w:num w:numId="27" w16cid:durableId="461115285">
    <w:abstractNumId w:val="12"/>
  </w:num>
  <w:num w:numId="28" w16cid:durableId="2130511774">
    <w:abstractNumId w:val="16"/>
  </w:num>
  <w:num w:numId="29" w16cid:durableId="1588810115">
    <w:abstractNumId w:val="32"/>
  </w:num>
  <w:num w:numId="30" w16cid:durableId="1491604984">
    <w:abstractNumId w:val="13"/>
  </w:num>
  <w:num w:numId="31" w16cid:durableId="1875461484">
    <w:abstractNumId w:val="20"/>
  </w:num>
  <w:num w:numId="32" w16cid:durableId="73287913">
    <w:abstractNumId w:val="34"/>
  </w:num>
  <w:num w:numId="33" w16cid:durableId="1547452933">
    <w:abstractNumId w:val="21"/>
  </w:num>
  <w:num w:numId="34" w16cid:durableId="1811513020">
    <w:abstractNumId w:val="23"/>
  </w:num>
  <w:num w:numId="35" w16cid:durableId="867988208">
    <w:abstractNumId w:val="23"/>
  </w:num>
  <w:num w:numId="36" w16cid:durableId="651763624">
    <w:abstractNumId w:val="23"/>
  </w:num>
  <w:num w:numId="37" w16cid:durableId="727847182">
    <w:abstractNumId w:val="18"/>
  </w:num>
  <w:num w:numId="38" w16cid:durableId="2086415079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fullPage"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03B2A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6FFE5A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A6D75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4DB41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2DD00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01203988"/>
    <w:rsid w:val="018BE0A0"/>
    <w:rsid w:val="01A67702"/>
    <w:rsid w:val="01C9FCB6"/>
    <w:rsid w:val="0208CFC6"/>
    <w:rsid w:val="02332E0C"/>
    <w:rsid w:val="0255B340"/>
    <w:rsid w:val="02B9DEDA"/>
    <w:rsid w:val="02F6E776"/>
    <w:rsid w:val="030D0347"/>
    <w:rsid w:val="036AB676"/>
    <w:rsid w:val="03BFB94C"/>
    <w:rsid w:val="04A1BB03"/>
    <w:rsid w:val="04AE402D"/>
    <w:rsid w:val="04B221F4"/>
    <w:rsid w:val="05740DB3"/>
    <w:rsid w:val="057A2FA2"/>
    <w:rsid w:val="059B66A6"/>
    <w:rsid w:val="05DF48A6"/>
    <w:rsid w:val="0623F3C8"/>
    <w:rsid w:val="067F4A12"/>
    <w:rsid w:val="06F3A594"/>
    <w:rsid w:val="072950EE"/>
    <w:rsid w:val="073C6D53"/>
    <w:rsid w:val="0752306E"/>
    <w:rsid w:val="0776178D"/>
    <w:rsid w:val="07935387"/>
    <w:rsid w:val="0794C035"/>
    <w:rsid w:val="07E5E0EF"/>
    <w:rsid w:val="0839ECD5"/>
    <w:rsid w:val="08516B14"/>
    <w:rsid w:val="086CCAC0"/>
    <w:rsid w:val="08A7070A"/>
    <w:rsid w:val="08ACBDEE"/>
    <w:rsid w:val="08C2ADC2"/>
    <w:rsid w:val="08D8F1DD"/>
    <w:rsid w:val="08E60111"/>
    <w:rsid w:val="093C1339"/>
    <w:rsid w:val="09D54208"/>
    <w:rsid w:val="09F1229A"/>
    <w:rsid w:val="0A739FBC"/>
    <w:rsid w:val="0A9A8B0F"/>
    <w:rsid w:val="0AC27463"/>
    <w:rsid w:val="0AEB71B9"/>
    <w:rsid w:val="0AF88943"/>
    <w:rsid w:val="0AFDA7CD"/>
    <w:rsid w:val="0B0F98BC"/>
    <w:rsid w:val="0B1D81B1"/>
    <w:rsid w:val="0B225F97"/>
    <w:rsid w:val="0B629A19"/>
    <w:rsid w:val="0B629A19"/>
    <w:rsid w:val="0C04F24B"/>
    <w:rsid w:val="0C306053"/>
    <w:rsid w:val="0C36A6E0"/>
    <w:rsid w:val="0C62C3D5"/>
    <w:rsid w:val="0D440553"/>
    <w:rsid w:val="0D8D1F5D"/>
    <w:rsid w:val="0DDE7B90"/>
    <w:rsid w:val="0DEB6DFF"/>
    <w:rsid w:val="0DEDABDA"/>
    <w:rsid w:val="0E7F75F7"/>
    <w:rsid w:val="0EC41571"/>
    <w:rsid w:val="0ECABF5F"/>
    <w:rsid w:val="0F0E5070"/>
    <w:rsid w:val="0F35E956"/>
    <w:rsid w:val="0F5B4AAD"/>
    <w:rsid w:val="0FCE49F1"/>
    <w:rsid w:val="1036B98E"/>
    <w:rsid w:val="10571C7D"/>
    <w:rsid w:val="10AD2973"/>
    <w:rsid w:val="10B16E1D"/>
    <w:rsid w:val="11834BA8"/>
    <w:rsid w:val="11FA84A9"/>
    <w:rsid w:val="1230F58E"/>
    <w:rsid w:val="12779E2A"/>
    <w:rsid w:val="127E32A4"/>
    <w:rsid w:val="12A5D359"/>
    <w:rsid w:val="12C53837"/>
    <w:rsid w:val="12D729A7"/>
    <w:rsid w:val="1346A88E"/>
    <w:rsid w:val="1351D1EE"/>
    <w:rsid w:val="13951507"/>
    <w:rsid w:val="14032E2C"/>
    <w:rsid w:val="140AE729"/>
    <w:rsid w:val="144C00A2"/>
    <w:rsid w:val="145CF936"/>
    <w:rsid w:val="14B01980"/>
    <w:rsid w:val="15B9F5A3"/>
    <w:rsid w:val="166017B2"/>
    <w:rsid w:val="16606211"/>
    <w:rsid w:val="16FD512E"/>
    <w:rsid w:val="1755C604"/>
    <w:rsid w:val="17C7D1F6"/>
    <w:rsid w:val="17CCFF49"/>
    <w:rsid w:val="1805CDE2"/>
    <w:rsid w:val="183D15C4"/>
    <w:rsid w:val="1845E426"/>
    <w:rsid w:val="185ACA49"/>
    <w:rsid w:val="1899218F"/>
    <w:rsid w:val="192F28B0"/>
    <w:rsid w:val="19556DCA"/>
    <w:rsid w:val="1965312C"/>
    <w:rsid w:val="1992B367"/>
    <w:rsid w:val="19AB3E6E"/>
    <w:rsid w:val="19F19671"/>
    <w:rsid w:val="1A20D025"/>
    <w:rsid w:val="1A4E612A"/>
    <w:rsid w:val="1A726FB0"/>
    <w:rsid w:val="1A726FB0"/>
    <w:rsid w:val="1A7580B3"/>
    <w:rsid w:val="1A87CC3C"/>
    <w:rsid w:val="1AD73CE7"/>
    <w:rsid w:val="1B1FB930"/>
    <w:rsid w:val="1B2D17B4"/>
    <w:rsid w:val="1B9E76AF"/>
    <w:rsid w:val="1BB7DA2E"/>
    <w:rsid w:val="1BE9595F"/>
    <w:rsid w:val="1CAFC9DE"/>
    <w:rsid w:val="1D150443"/>
    <w:rsid w:val="1D3D849E"/>
    <w:rsid w:val="1D5FCC75"/>
    <w:rsid w:val="1DAB2F05"/>
    <w:rsid w:val="1DE7B153"/>
    <w:rsid w:val="1E082EC3"/>
    <w:rsid w:val="1E4B49AA"/>
    <w:rsid w:val="1E51D026"/>
    <w:rsid w:val="1E5759F2"/>
    <w:rsid w:val="1E66FBB5"/>
    <w:rsid w:val="1E824356"/>
    <w:rsid w:val="1EB5123B"/>
    <w:rsid w:val="1EFB9CD6"/>
    <w:rsid w:val="1FA3FF24"/>
    <w:rsid w:val="2074FF74"/>
    <w:rsid w:val="20846C50"/>
    <w:rsid w:val="2115EA7C"/>
    <w:rsid w:val="22276858"/>
    <w:rsid w:val="22422820"/>
    <w:rsid w:val="225969F4"/>
    <w:rsid w:val="22877BFA"/>
    <w:rsid w:val="2288179D"/>
    <w:rsid w:val="22A39E72"/>
    <w:rsid w:val="22DE1357"/>
    <w:rsid w:val="2349C65F"/>
    <w:rsid w:val="23607387"/>
    <w:rsid w:val="2398C472"/>
    <w:rsid w:val="239A2BB3"/>
    <w:rsid w:val="24D4C6B9"/>
    <w:rsid w:val="24EC31C9"/>
    <w:rsid w:val="25250236"/>
    <w:rsid w:val="25D16CCA"/>
    <w:rsid w:val="25E403F4"/>
    <w:rsid w:val="27A7AD36"/>
    <w:rsid w:val="28550680"/>
    <w:rsid w:val="288030BF"/>
    <w:rsid w:val="289D3E2E"/>
    <w:rsid w:val="28BB3210"/>
    <w:rsid w:val="29160FE6"/>
    <w:rsid w:val="2917B69A"/>
    <w:rsid w:val="299C0290"/>
    <w:rsid w:val="29BE6EB9"/>
    <w:rsid w:val="29CEA40D"/>
    <w:rsid w:val="2A561619"/>
    <w:rsid w:val="2AD047D8"/>
    <w:rsid w:val="2B45F474"/>
    <w:rsid w:val="2B505FA2"/>
    <w:rsid w:val="2B9E26A1"/>
    <w:rsid w:val="2BAA02F5"/>
    <w:rsid w:val="2BC8E8D7"/>
    <w:rsid w:val="2BCC3310"/>
    <w:rsid w:val="2BCEDE8B"/>
    <w:rsid w:val="2BD34D64"/>
    <w:rsid w:val="2BFE79E6"/>
    <w:rsid w:val="2C1A3C91"/>
    <w:rsid w:val="2C2F6264"/>
    <w:rsid w:val="2C87F1D5"/>
    <w:rsid w:val="2CF53EBC"/>
    <w:rsid w:val="2D014CA1"/>
    <w:rsid w:val="2D231897"/>
    <w:rsid w:val="2D9C2AF7"/>
    <w:rsid w:val="2E6864CB"/>
    <w:rsid w:val="2E6EEF9A"/>
    <w:rsid w:val="2E85C25A"/>
    <w:rsid w:val="2EA01078"/>
    <w:rsid w:val="2EA9F0A8"/>
    <w:rsid w:val="2EBD02FA"/>
    <w:rsid w:val="2F0AEE26"/>
    <w:rsid w:val="2F30B33B"/>
    <w:rsid w:val="2F37FB58"/>
    <w:rsid w:val="2FACEFB9"/>
    <w:rsid w:val="2FBB2FCF"/>
    <w:rsid w:val="2FC96248"/>
    <w:rsid w:val="3020063B"/>
    <w:rsid w:val="3025051D"/>
    <w:rsid w:val="302FE198"/>
    <w:rsid w:val="304F0F55"/>
    <w:rsid w:val="3083BD5A"/>
    <w:rsid w:val="31438A83"/>
    <w:rsid w:val="3163BADA"/>
    <w:rsid w:val="319AB921"/>
    <w:rsid w:val="31B211C8"/>
    <w:rsid w:val="31DDD638"/>
    <w:rsid w:val="322BC888"/>
    <w:rsid w:val="32759D5D"/>
    <w:rsid w:val="32E894EF"/>
    <w:rsid w:val="333D3D2D"/>
    <w:rsid w:val="3355585A"/>
    <w:rsid w:val="3381A5DB"/>
    <w:rsid w:val="339C84F0"/>
    <w:rsid w:val="33BBAC32"/>
    <w:rsid w:val="33C6869F"/>
    <w:rsid w:val="33C798E9"/>
    <w:rsid w:val="33DED254"/>
    <w:rsid w:val="340871BA"/>
    <w:rsid w:val="34D8DFD7"/>
    <w:rsid w:val="34EA00B0"/>
    <w:rsid w:val="350352BB"/>
    <w:rsid w:val="351E4B1D"/>
    <w:rsid w:val="353C2160"/>
    <w:rsid w:val="3601A74E"/>
    <w:rsid w:val="36361755"/>
    <w:rsid w:val="367803BC"/>
    <w:rsid w:val="36B673B9"/>
    <w:rsid w:val="36B673B9"/>
    <w:rsid w:val="371107DD"/>
    <w:rsid w:val="37381112"/>
    <w:rsid w:val="37529517"/>
    <w:rsid w:val="376E3786"/>
    <w:rsid w:val="378B5CBB"/>
    <w:rsid w:val="37E5F6C0"/>
    <w:rsid w:val="3813D41D"/>
    <w:rsid w:val="381D0D92"/>
    <w:rsid w:val="3829EFAB"/>
    <w:rsid w:val="3829EFAB"/>
    <w:rsid w:val="38689A44"/>
    <w:rsid w:val="38E10FE0"/>
    <w:rsid w:val="398524A4"/>
    <w:rsid w:val="39A4B3E6"/>
    <w:rsid w:val="39B633EC"/>
    <w:rsid w:val="39DD1B86"/>
    <w:rsid w:val="3A41EA09"/>
    <w:rsid w:val="3B1EBF5E"/>
    <w:rsid w:val="3B4CDBA0"/>
    <w:rsid w:val="3B5D1AD8"/>
    <w:rsid w:val="3B66CDCB"/>
    <w:rsid w:val="3B8A983B"/>
    <w:rsid w:val="3BC39E18"/>
    <w:rsid w:val="3BEA4F1E"/>
    <w:rsid w:val="3C253AA1"/>
    <w:rsid w:val="3C3DBEFA"/>
    <w:rsid w:val="3C8043C5"/>
    <w:rsid w:val="3CA987B9"/>
    <w:rsid w:val="3CA9BE50"/>
    <w:rsid w:val="3CC732F2"/>
    <w:rsid w:val="3CD49F8C"/>
    <w:rsid w:val="3E25F9EA"/>
    <w:rsid w:val="3E86761B"/>
    <w:rsid w:val="3EA5E412"/>
    <w:rsid w:val="3EA611B4"/>
    <w:rsid w:val="3EF1242E"/>
    <w:rsid w:val="3F7399EF"/>
    <w:rsid w:val="3FEACBBE"/>
    <w:rsid w:val="3FEB4263"/>
    <w:rsid w:val="3FF61CE0"/>
    <w:rsid w:val="4027CA8F"/>
    <w:rsid w:val="4041B473"/>
    <w:rsid w:val="4045F40A"/>
    <w:rsid w:val="40DEE2E7"/>
    <w:rsid w:val="4123B2CF"/>
    <w:rsid w:val="4219680F"/>
    <w:rsid w:val="42267FD2"/>
    <w:rsid w:val="425E304A"/>
    <w:rsid w:val="42915AB8"/>
    <w:rsid w:val="42C95A41"/>
    <w:rsid w:val="42C95A41"/>
    <w:rsid w:val="42EDADCE"/>
    <w:rsid w:val="433C041C"/>
    <w:rsid w:val="43630048"/>
    <w:rsid w:val="44282083"/>
    <w:rsid w:val="442C81EF"/>
    <w:rsid w:val="44594625"/>
    <w:rsid w:val="44B0F286"/>
    <w:rsid w:val="44BEA40C"/>
    <w:rsid w:val="452AC0F2"/>
    <w:rsid w:val="45654B35"/>
    <w:rsid w:val="45D50CFA"/>
    <w:rsid w:val="45ED951D"/>
    <w:rsid w:val="467BB327"/>
    <w:rsid w:val="46C3F207"/>
    <w:rsid w:val="46DEE91D"/>
    <w:rsid w:val="470F0064"/>
    <w:rsid w:val="475534F8"/>
    <w:rsid w:val="476D0161"/>
    <w:rsid w:val="4789657E"/>
    <w:rsid w:val="4789657E"/>
    <w:rsid w:val="47AECC66"/>
    <w:rsid w:val="47B07E25"/>
    <w:rsid w:val="47BD8789"/>
    <w:rsid w:val="487C4D15"/>
    <w:rsid w:val="487C4D15"/>
    <w:rsid w:val="489A59C0"/>
    <w:rsid w:val="489E77F1"/>
    <w:rsid w:val="48F08A87"/>
    <w:rsid w:val="4A6699DC"/>
    <w:rsid w:val="4A9D9B8D"/>
    <w:rsid w:val="4ABEB122"/>
    <w:rsid w:val="4AD9E18C"/>
    <w:rsid w:val="4B413693"/>
    <w:rsid w:val="4B826EB0"/>
    <w:rsid w:val="4C4ABA87"/>
    <w:rsid w:val="4C79C077"/>
    <w:rsid w:val="4CC13312"/>
    <w:rsid w:val="4D073CC0"/>
    <w:rsid w:val="4D2095A7"/>
    <w:rsid w:val="4DECF900"/>
    <w:rsid w:val="4E9810F6"/>
    <w:rsid w:val="4ED1B92E"/>
    <w:rsid w:val="4ED2F04B"/>
    <w:rsid w:val="4ED4F6ED"/>
    <w:rsid w:val="4FAAF086"/>
    <w:rsid w:val="4FB67486"/>
    <w:rsid w:val="4FDEEE31"/>
    <w:rsid w:val="50209050"/>
    <w:rsid w:val="50610CF6"/>
    <w:rsid w:val="509DF225"/>
    <w:rsid w:val="5131B14C"/>
    <w:rsid w:val="515244E7"/>
    <w:rsid w:val="5160FCA5"/>
    <w:rsid w:val="516A1D68"/>
    <w:rsid w:val="5176FA50"/>
    <w:rsid w:val="5177FC0B"/>
    <w:rsid w:val="517FF687"/>
    <w:rsid w:val="51E6BEB6"/>
    <w:rsid w:val="5213C167"/>
    <w:rsid w:val="52184EC4"/>
    <w:rsid w:val="522D1EC9"/>
    <w:rsid w:val="52912115"/>
    <w:rsid w:val="52FAED75"/>
    <w:rsid w:val="534055A9"/>
    <w:rsid w:val="54856701"/>
    <w:rsid w:val="54856701"/>
    <w:rsid w:val="5495701A"/>
    <w:rsid w:val="54BF1F2D"/>
    <w:rsid w:val="560A2419"/>
    <w:rsid w:val="564CFF79"/>
    <w:rsid w:val="56539462"/>
    <w:rsid w:val="566A8791"/>
    <w:rsid w:val="56DF8E19"/>
    <w:rsid w:val="57046955"/>
    <w:rsid w:val="573B288C"/>
    <w:rsid w:val="57A14518"/>
    <w:rsid w:val="57CD0E7B"/>
    <w:rsid w:val="59355AC4"/>
    <w:rsid w:val="5955B65F"/>
    <w:rsid w:val="5992512A"/>
    <w:rsid w:val="59CDD5A6"/>
    <w:rsid w:val="59FB6B1F"/>
    <w:rsid w:val="5A2B8534"/>
    <w:rsid w:val="5A38978F"/>
    <w:rsid w:val="5AD12B25"/>
    <w:rsid w:val="5AD12B25"/>
    <w:rsid w:val="5AD95519"/>
    <w:rsid w:val="5B431A67"/>
    <w:rsid w:val="5BD467F0"/>
    <w:rsid w:val="5BF95407"/>
    <w:rsid w:val="5C94358A"/>
    <w:rsid w:val="5CA5407F"/>
    <w:rsid w:val="5D5E4E26"/>
    <w:rsid w:val="5D6D395C"/>
    <w:rsid w:val="5DB9C290"/>
    <w:rsid w:val="5E0A4292"/>
    <w:rsid w:val="5E59857E"/>
    <w:rsid w:val="5E7DCA18"/>
    <w:rsid w:val="5E94113F"/>
    <w:rsid w:val="5F980C5D"/>
    <w:rsid w:val="5FA66478"/>
    <w:rsid w:val="601146D5"/>
    <w:rsid w:val="6016755F"/>
    <w:rsid w:val="60AABEBB"/>
    <w:rsid w:val="61374C39"/>
    <w:rsid w:val="616FCD74"/>
    <w:rsid w:val="61A6A10A"/>
    <w:rsid w:val="632E76B4"/>
    <w:rsid w:val="6350BC02"/>
    <w:rsid w:val="63B37726"/>
    <w:rsid w:val="63BA0437"/>
    <w:rsid w:val="6447A10B"/>
    <w:rsid w:val="64853754"/>
    <w:rsid w:val="648D936C"/>
    <w:rsid w:val="64A76E36"/>
    <w:rsid w:val="64C8A63F"/>
    <w:rsid w:val="655A106E"/>
    <w:rsid w:val="65A7FF23"/>
    <w:rsid w:val="65AF4B4B"/>
    <w:rsid w:val="65CEB029"/>
    <w:rsid w:val="65D47154"/>
    <w:rsid w:val="660491E7"/>
    <w:rsid w:val="662F03D0"/>
    <w:rsid w:val="663D5B5D"/>
    <w:rsid w:val="66AF33A3"/>
    <w:rsid w:val="66C3B3B1"/>
    <w:rsid w:val="66F1A0F1"/>
    <w:rsid w:val="678C4844"/>
    <w:rsid w:val="67B56A7E"/>
    <w:rsid w:val="67DB6733"/>
    <w:rsid w:val="686353EA"/>
    <w:rsid w:val="68CF79C3"/>
    <w:rsid w:val="693D393E"/>
    <w:rsid w:val="694D7C35"/>
    <w:rsid w:val="69663E9F"/>
    <w:rsid w:val="6972FE4B"/>
    <w:rsid w:val="69939264"/>
    <w:rsid w:val="69A6D529"/>
    <w:rsid w:val="69C072EF"/>
    <w:rsid w:val="69C072EF"/>
    <w:rsid w:val="69F8B6FB"/>
    <w:rsid w:val="69F8B6FB"/>
    <w:rsid w:val="69FB1F39"/>
    <w:rsid w:val="6A5CB5B5"/>
    <w:rsid w:val="6A61ADE3"/>
    <w:rsid w:val="6A64984E"/>
    <w:rsid w:val="6A7BA43D"/>
    <w:rsid w:val="6B59DEF5"/>
    <w:rsid w:val="6B605C28"/>
    <w:rsid w:val="6B7B7CF1"/>
    <w:rsid w:val="6B8A6365"/>
    <w:rsid w:val="6BCFE956"/>
    <w:rsid w:val="6C243D8E"/>
    <w:rsid w:val="6C4536BF"/>
    <w:rsid w:val="6C479F37"/>
    <w:rsid w:val="6C540157"/>
    <w:rsid w:val="6C66B04E"/>
    <w:rsid w:val="6D069060"/>
    <w:rsid w:val="6D2F061D"/>
    <w:rsid w:val="6D376BDC"/>
    <w:rsid w:val="6D41BB1E"/>
    <w:rsid w:val="6D5C005D"/>
    <w:rsid w:val="6D85B5EE"/>
    <w:rsid w:val="6DB3F03B"/>
    <w:rsid w:val="6DD770FF"/>
    <w:rsid w:val="6DEFD1B8"/>
    <w:rsid w:val="6DEFD1B8"/>
    <w:rsid w:val="6E20ED58"/>
    <w:rsid w:val="6E8C4D7B"/>
    <w:rsid w:val="6EE599C8"/>
    <w:rsid w:val="6F00012D"/>
    <w:rsid w:val="70B8D808"/>
    <w:rsid w:val="70C19EDD"/>
    <w:rsid w:val="70C43C6E"/>
    <w:rsid w:val="70FC3631"/>
    <w:rsid w:val="7166A7ED"/>
    <w:rsid w:val="7166A7ED"/>
    <w:rsid w:val="718E00EA"/>
    <w:rsid w:val="71BDE831"/>
    <w:rsid w:val="71EABE75"/>
    <w:rsid w:val="72087C5B"/>
    <w:rsid w:val="7254A869"/>
    <w:rsid w:val="7302784E"/>
    <w:rsid w:val="733E5B89"/>
    <w:rsid w:val="736E7D10"/>
    <w:rsid w:val="73868ED6"/>
    <w:rsid w:val="7400E423"/>
    <w:rsid w:val="7405C163"/>
    <w:rsid w:val="74902EDC"/>
    <w:rsid w:val="749621DD"/>
    <w:rsid w:val="74B455C2"/>
    <w:rsid w:val="7504780E"/>
    <w:rsid w:val="750E829C"/>
    <w:rsid w:val="75225F37"/>
    <w:rsid w:val="755B73BA"/>
    <w:rsid w:val="756403FE"/>
    <w:rsid w:val="75855B34"/>
    <w:rsid w:val="75A0FFF2"/>
    <w:rsid w:val="75B98562"/>
    <w:rsid w:val="75F9D29F"/>
    <w:rsid w:val="7624CBA3"/>
    <w:rsid w:val="7640C2C7"/>
    <w:rsid w:val="765CDDD9"/>
    <w:rsid w:val="77415448"/>
    <w:rsid w:val="778F66B2"/>
    <w:rsid w:val="77C79AD6"/>
    <w:rsid w:val="78A2B78A"/>
    <w:rsid w:val="78A89681"/>
    <w:rsid w:val="78C236DF"/>
    <w:rsid w:val="794BCCD2"/>
    <w:rsid w:val="797B2E26"/>
    <w:rsid w:val="7A241476"/>
    <w:rsid w:val="7A269F41"/>
    <w:rsid w:val="7A3DD4A2"/>
    <w:rsid w:val="7A9CDBB5"/>
    <w:rsid w:val="7AD4F3DF"/>
    <w:rsid w:val="7AFA90BB"/>
    <w:rsid w:val="7B2254FC"/>
    <w:rsid w:val="7B58FC25"/>
    <w:rsid w:val="7B9A7C6F"/>
    <w:rsid w:val="7BA78E90"/>
    <w:rsid w:val="7BC35C5E"/>
    <w:rsid w:val="7C63480F"/>
    <w:rsid w:val="7C6DC632"/>
    <w:rsid w:val="7C7212A7"/>
    <w:rsid w:val="7C7212A7"/>
    <w:rsid w:val="7CE825AE"/>
    <w:rsid w:val="7D6E7607"/>
    <w:rsid w:val="7D9C1B3E"/>
    <w:rsid w:val="7E4BDA07"/>
    <w:rsid w:val="7E69D11B"/>
    <w:rsid w:val="7E89CF9C"/>
    <w:rsid w:val="7EB3A04A"/>
    <w:rsid w:val="7EFCB4B0"/>
    <w:rsid w:val="7F23A6D6"/>
    <w:rsid w:val="7F81CB0C"/>
    <w:rsid w:val="7F9AE8D1"/>
    <w:rsid w:val="7FDE4096"/>
    <w:rsid w:val="7FE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AFE035"/>
  <w15:chartTrackingRefBased/>
  <w15:docId w15:val="{F326AC4E-34D7-450B-961B-C3A80F49B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kod" w:customStyle="1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styleId="Naslovtablice" w:customStyle="1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styleId="Slika" w:customStyle="1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styleId="Mjestoidatum" w:customStyle="1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styleId="Naslovslike" w:customStyle="1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styleId="MjestoidatumChar" w:customStyle="1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styleId="hiperlink" w:customStyle="1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styleId="Autordokumenta" w:customStyle="1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styleId="Naslovdokumenta" w:customStyle="1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styleId="DocumentMapChar" w:customStyle="1">
    <w:name w:val="Document Map Char"/>
    <w:link w:val="DocumentMap"/>
    <w:rsid w:val="00CD5D2B"/>
    <w:rPr>
      <w:sz w:val="24"/>
      <w:szCs w:val="24"/>
      <w:lang w:val="hr-HR" w:eastAsia="hr-H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.jpg" Id="R48d94b000ed74067" /><Relationship Type="http://schemas.openxmlformats.org/officeDocument/2006/relationships/image" Target="/media/image2.png" Id="R682277a658624b27" /><Relationship Type="http://schemas.openxmlformats.org/officeDocument/2006/relationships/image" Target="/media/image3.png" Id="R35d4afc9a23d43d4" /><Relationship Type="http://schemas.openxmlformats.org/officeDocument/2006/relationships/image" Target="/media/image4.png" Id="R2bd106b204754b2a" /><Relationship Type="http://schemas.openxmlformats.org/officeDocument/2006/relationships/image" Target="/media/image5.png" Id="Rb7508a01d2c64a13" /><Relationship Type="http://schemas.openxmlformats.org/officeDocument/2006/relationships/image" Target="/media/image6.png" Id="Re24a131e98684343" /><Relationship Type="http://schemas.openxmlformats.org/officeDocument/2006/relationships/image" Target="/media/image7.png" Id="R5fb151a2c41b4452" /><Relationship Type="http://schemas.openxmlformats.org/officeDocument/2006/relationships/image" Target="/media/image8.png" Id="R58fea0d89a7b40ac" /><Relationship Type="http://schemas.openxmlformats.org/officeDocument/2006/relationships/image" Target="/media/image2.jpg" Id="R970ce22f9ea241f3" /><Relationship Type="http://schemas.openxmlformats.org/officeDocument/2006/relationships/hyperlink" Target="http://www.cs.cmu.edu/%7Ebinfan/papers/conext14_cuckoofilter.pdf" TargetMode="External" Id="Rf108944accda410d" /><Relationship Type="http://schemas.openxmlformats.org/officeDocument/2006/relationships/hyperlink" Target="https://ieeexplore.ieee.org/abstract/document/8117563" TargetMode="External" Id="R096325763f05491c" /><Relationship Type="http://schemas.openxmlformats.org/officeDocument/2006/relationships/hyperlink" Target="http://bacteria.ensembl.org/Multi/Search/Results?species=all;idx=;q=coli;site=ensemblunit" TargetMode="External" Id="R1cbfe60ed96f4531" /><Relationship Type="http://schemas.openxmlformats.org/officeDocument/2006/relationships/hyperlink" Target="https://github.com/lh3/wgsim" TargetMode="External" Id="Rdf844a7f40034c4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rasipbook_template.dot</ap:Template>
  <ap:Application>Microsoft Word for the web</ap:Application>
  <ap:DocSecurity>0</ap:DocSecurity>
  <ap:ScaleCrop>false</ap:ScaleCrop>
  <ap:Company>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Sveučilište u Zagrebu</dc:title>
  <dc:subject/>
  <dc:creator>Sinisa Tomic</dc:creator>
  <keywords/>
  <dc:description/>
  <lastModifiedBy>Ana Ujević</lastModifiedBy>
  <revision>28</revision>
  <lastPrinted>2007-02-23T20:47:00.0000000Z</lastPrinted>
  <dcterms:created xsi:type="dcterms:W3CDTF">2024-05-23T17:31:00.0000000Z</dcterms:created>
  <dcterms:modified xsi:type="dcterms:W3CDTF">2024-05-30T20:53:50.6712102Z</dcterms:modified>
</coreProperties>
</file>