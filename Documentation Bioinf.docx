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9138C1" w:rsidR="00501EAA" w:rsidP="00750888" w:rsidRDefault="009138C1" w14:paraId="26C5DB1E" wp14:textId="77777777">
      <w:pPr>
        <w:pStyle w:val="Naslovdokumenta"/>
        <w:rPr>
          <w:b w:val="0"/>
          <w:bCs/>
          <w:sz w:val="28"/>
          <w:szCs w:val="28"/>
        </w:rPr>
      </w:pPr>
      <w:r w:rsidRPr="009138C1">
        <w:rPr>
          <w:b w:val="0"/>
          <w:bCs/>
          <w:sz w:val="28"/>
          <w:szCs w:val="28"/>
        </w:rPr>
        <w:t>SVEUČILIŠTE U ZAGREBU</w:t>
      </w:r>
    </w:p>
    <w:p xmlns:wp14="http://schemas.microsoft.com/office/word/2010/wordml" w:rsidRPr="009138C1" w:rsidR="00750888" w:rsidP="00750888" w:rsidRDefault="00501EAA" w14:paraId="35CCE958" wp14:textId="77777777">
      <w:pPr>
        <w:pStyle w:val="Naslovdokumenta"/>
        <w:rPr>
          <w:sz w:val="28"/>
          <w:szCs w:val="28"/>
        </w:rPr>
      </w:pPr>
      <w:r w:rsidRPr="009138C1">
        <w:rPr>
          <w:sz w:val="28"/>
          <w:szCs w:val="28"/>
        </w:rPr>
        <w:t>FAKULTET ELEKTROTEHNIKE I RAČUNARSTVA</w:t>
      </w:r>
    </w:p>
    <w:p xmlns:wp14="http://schemas.microsoft.com/office/word/2010/wordml" w:rsidR="00750888" w:rsidP="00750888" w:rsidRDefault="00750888" w14:paraId="672A6659" wp14:textId="77777777"/>
    <w:p xmlns:wp14="http://schemas.microsoft.com/office/word/2010/wordml" w:rsidR="00750888" w:rsidP="00750888" w:rsidRDefault="00750888" w14:paraId="0A37501D" wp14:textId="77777777"/>
    <w:p xmlns:wp14="http://schemas.microsoft.com/office/word/2010/wordml" w:rsidR="00750888" w:rsidP="00750888" w:rsidRDefault="00750888" w14:paraId="5DAB6C7B" wp14:textId="77777777"/>
    <w:p xmlns:wp14="http://schemas.microsoft.com/office/word/2010/wordml" w:rsidR="00750888" w:rsidP="00750888" w:rsidRDefault="00750888" w14:paraId="02EB378F" wp14:textId="77777777"/>
    <w:p xmlns:wp14="http://schemas.microsoft.com/office/word/2010/wordml" w:rsidR="00750888" w:rsidP="00750888" w:rsidRDefault="00750888" w14:paraId="6A05A809" wp14:textId="77777777"/>
    <w:p xmlns:wp14="http://schemas.microsoft.com/office/word/2010/wordml" w:rsidR="00750888" w:rsidP="00750888" w:rsidRDefault="00750888" w14:paraId="5A39BBE3" wp14:textId="77777777"/>
    <w:p xmlns:wp14="http://schemas.microsoft.com/office/word/2010/wordml" w:rsidR="00750888" w:rsidP="00750888" w:rsidRDefault="00750888" w14:paraId="41C8F396" wp14:textId="77777777"/>
    <w:p xmlns:wp14="http://schemas.microsoft.com/office/word/2010/wordml" w:rsidR="00750888" w:rsidP="00750888" w:rsidRDefault="00750888" w14:paraId="72A3D3EC" wp14:textId="77777777"/>
    <w:p xmlns:wp14="http://schemas.microsoft.com/office/word/2010/wordml" w:rsidR="00750888" w:rsidP="00750888" w:rsidRDefault="00750888" w14:paraId="0D0B940D" wp14:textId="77777777"/>
    <w:p w:rsidR="0DDE7B90" w:rsidP="08516B14" w:rsidRDefault="0DDE7B90" w14:paraId="2C43F363" w14:textId="06B28050">
      <w:pPr>
        <w:pStyle w:val="Naslovdokumenta"/>
        <w:suppressLineNumbers w:val="0"/>
        <w:bidi w:val="0"/>
        <w:spacing w:before="240" w:beforeAutospacing="off" w:after="240" w:afterAutospacing="off" w:line="259" w:lineRule="auto"/>
        <w:ind w:left="0" w:right="0"/>
        <w:jc w:val="center"/>
      </w:pPr>
      <w:r w:rsidRPr="08516B14" w:rsidR="0DDE7B90">
        <w:rPr>
          <w:sz w:val="28"/>
          <w:szCs w:val="28"/>
        </w:rPr>
        <w:t>PROJEKT</w:t>
      </w:r>
    </w:p>
    <w:p xmlns:wp14="http://schemas.microsoft.com/office/word/2010/wordml" w:rsidR="00750888" w:rsidP="00750888" w:rsidRDefault="00750888" w14:paraId="0E27B00A" wp14:textId="77777777"/>
    <w:p w:rsidR="0DDE7B90" w:rsidP="08516B14" w:rsidRDefault="0DDE7B90" w14:paraId="7C0E1AE4" w14:textId="622D3073">
      <w:pPr>
        <w:pStyle w:val="Naslovdokumenta"/>
        <w:suppressLineNumbers w:val="0"/>
        <w:bidi w:val="0"/>
        <w:spacing w:before="240" w:beforeAutospacing="off" w:after="240" w:afterAutospacing="off" w:line="259" w:lineRule="auto"/>
        <w:ind w:left="0" w:right="0"/>
        <w:jc w:val="center"/>
      </w:pPr>
      <w:r w:rsidR="0DDE7B90">
        <w:rPr/>
        <w:t>The</w:t>
      </w:r>
      <w:r w:rsidR="0DDE7B90">
        <w:rPr/>
        <w:t xml:space="preserve"> </w:t>
      </w:r>
      <w:r w:rsidR="0DDE7B90">
        <w:rPr/>
        <w:t>Logarithmic</w:t>
      </w:r>
      <w:r w:rsidR="0DDE7B90">
        <w:rPr/>
        <w:t xml:space="preserve"> </w:t>
      </w:r>
      <w:r w:rsidR="0DDE7B90">
        <w:rPr/>
        <w:t>Dynamic</w:t>
      </w:r>
      <w:r w:rsidR="0DDE7B90">
        <w:rPr/>
        <w:t xml:space="preserve"> Cuckoo Filter</w:t>
      </w:r>
    </w:p>
    <w:p w:rsidR="0DDE7B90" w:rsidP="08516B14" w:rsidRDefault="0DDE7B90" w14:paraId="0106313C" w14:textId="39135C9B">
      <w:pPr>
        <w:pStyle w:val="Autordokumenta"/>
        <w:suppressLineNumbers w:val="0"/>
        <w:bidi w:val="0"/>
        <w:spacing w:before="240" w:beforeAutospacing="off" w:after="240" w:afterAutospacing="off" w:line="259" w:lineRule="auto"/>
        <w:ind w:left="0" w:right="0"/>
        <w:jc w:val="center"/>
      </w:pPr>
      <w:r w:rsidR="0DDE7B90">
        <w:rPr/>
        <w:t>David Iveković, Ana Ujević</w:t>
      </w:r>
    </w:p>
    <w:p xmlns:wp14="http://schemas.microsoft.com/office/word/2010/wordml" w:rsidRPr="009138C1" w:rsidR="001F2E0C" w:rsidP="001F2E0C" w:rsidRDefault="001F2E0C" w14:paraId="14D6490A" wp14:textId="59B1E2BD">
      <w:pPr>
        <w:pStyle w:val="Autordokumenta"/>
      </w:pPr>
      <w:r w:rsidRPr="08516B14" w:rsidR="001F2E0C">
        <w:rPr>
          <w:i w:val="0"/>
          <w:iCs w:val="0"/>
        </w:rPr>
        <w:t>Voditelj:</w:t>
      </w:r>
      <w:r w:rsidR="001F2E0C">
        <w:rPr/>
        <w:t xml:space="preserve"> </w:t>
      </w:r>
      <w:r w:rsidR="00E2DD00">
        <w:rPr/>
        <w:t>Mirjana Domazet</w:t>
      </w:r>
      <w:r w:rsidR="6C243D8E">
        <w:rPr/>
        <w:t>-</w:t>
      </w:r>
      <w:r w:rsidR="00E2DD00">
        <w:rPr/>
        <w:t>Lošo</w:t>
      </w:r>
    </w:p>
    <w:p xmlns:wp14="http://schemas.microsoft.com/office/word/2010/wordml" w:rsidR="00750888" w:rsidP="00750888" w:rsidRDefault="00750888" w14:paraId="60061E4C" wp14:textId="77777777"/>
    <w:p xmlns:wp14="http://schemas.microsoft.com/office/word/2010/wordml" w:rsidR="00750888" w:rsidP="08516B14" w:rsidRDefault="00750888" w14:paraId="4101652C" wp14:textId="67DB42DF">
      <w:pPr>
        <w:pStyle w:val="Normal"/>
      </w:pPr>
    </w:p>
    <w:p xmlns:wp14="http://schemas.microsoft.com/office/word/2010/wordml" w:rsidR="00750888" w:rsidP="00750888" w:rsidRDefault="00750888" w14:paraId="4B99056E" wp14:textId="77777777"/>
    <w:p xmlns:wp14="http://schemas.microsoft.com/office/word/2010/wordml" w:rsidR="00750888" w:rsidP="00750888" w:rsidRDefault="00750888" w14:paraId="1299C43A" wp14:textId="77777777"/>
    <w:p xmlns:wp14="http://schemas.microsoft.com/office/word/2010/wordml" w:rsidR="00750888" w:rsidP="00750888" w:rsidRDefault="00750888" w14:paraId="4DDBEF00" wp14:textId="77777777"/>
    <w:p xmlns:wp14="http://schemas.microsoft.com/office/word/2010/wordml" w:rsidR="00750888" w:rsidP="009138C1" w:rsidRDefault="00750888" w14:paraId="4B8D1B49" wp14:textId="2A2CA316">
      <w:pPr>
        <w:pStyle w:val="Mjestoidatum"/>
      </w:pPr>
      <w:r w:rsidR="00750888">
        <w:rPr/>
        <w:t xml:space="preserve">Zagreb, </w:t>
      </w:r>
      <w:r w:rsidR="4AD9E18C">
        <w:rPr/>
        <w:t>svibanj, 2024.</w:t>
      </w:r>
    </w:p>
    <w:p xmlns:wp14="http://schemas.microsoft.com/office/word/2010/wordml" w:rsidR="008B4C8C" w:rsidP="008B4C8C" w:rsidRDefault="00750888" w14:paraId="3461D779" wp14:textId="77777777">
      <w:r>
        <w:br w:type="page"/>
      </w:r>
    </w:p>
    <w:p xmlns:wp14="http://schemas.microsoft.com/office/word/2010/wordml" w:rsidR="008B4C8C" w:rsidP="008B4C8C" w:rsidRDefault="008B4C8C" w14:paraId="3CF2D8B6" wp14:textId="77777777"/>
    <w:p xmlns:wp14="http://schemas.microsoft.com/office/word/2010/wordml" w:rsidR="008B4C8C" w:rsidP="008B4C8C" w:rsidRDefault="008B4C8C" w14:paraId="0FB78278" wp14:textId="77777777"/>
    <w:p xmlns:wp14="http://schemas.microsoft.com/office/word/2010/wordml" w:rsidRPr="008B4C8C" w:rsidR="00750888" w:rsidP="008B4C8C" w:rsidRDefault="00750888" w14:paraId="414DD773" wp14:textId="77777777">
      <w:pPr>
        <w:rPr>
          <w:b/>
          <w:bCs/>
          <w:sz w:val="28"/>
          <w:szCs w:val="28"/>
        </w:rPr>
      </w:pPr>
      <w:r w:rsidRPr="008B4C8C">
        <w:rPr>
          <w:b/>
          <w:bCs/>
          <w:sz w:val="28"/>
          <w:szCs w:val="28"/>
        </w:rPr>
        <w:t>Sadržaj</w:t>
      </w:r>
    </w:p>
    <w:p xmlns:wp14="http://schemas.microsoft.com/office/word/2010/wordml" w:rsidR="00750888" w:rsidP="00750888" w:rsidRDefault="00750888" w14:paraId="1FC39945" wp14:textId="77777777"/>
    <w:p xmlns:wp14="http://schemas.microsoft.com/office/word/2010/wordml" w:rsidR="006A769A" w:rsidP="08516B14" w:rsidRDefault="00750888" w14:paraId="49A2CE6B" wp14:textId="6F18FCCB">
      <w:pPr>
        <w:pStyle w:val="TOC1"/>
        <w:tabs>
          <w:tab w:val="left" w:leader="none" w:pos="480"/>
          <w:tab w:val="right" w:leader="dot" w:pos="9060"/>
        </w:tabs>
        <w:rPr>
          <w:rFonts w:ascii="Times New Roman" w:hAnsi="Times New Roman" w:cs="Times New Roman"/>
          <w:lang w:val="en-US" w:eastAsia="en-US" w:bidi="he-IL"/>
        </w:rPr>
      </w:pPr>
      <w:r>
        <w:fldChar w:fldCharType="begin"/>
      </w:r>
      <w:r>
        <w:instrText xml:space="preserve">TOC \o "1-3" \z \u \h</w:instrText>
      </w:r>
      <w:r>
        <w:fldChar w:fldCharType="separate"/>
      </w:r>
      <w:hyperlink w:anchor="_Toc1048096407">
        <w:r w:rsidRPr="08516B14" w:rsidR="08516B14">
          <w:rPr>
            <w:rStyle w:val="Hyperlink"/>
          </w:rPr>
          <w:t>1.</w:t>
        </w:r>
        <w:r>
          <w:tab/>
        </w:r>
        <w:r w:rsidRPr="08516B14" w:rsidR="08516B14">
          <w:rPr>
            <w:rStyle w:val="Hyperlink"/>
          </w:rPr>
          <w:t>Uvod</w:t>
        </w:r>
        <w:r>
          <w:tab/>
        </w:r>
        <w:r>
          <w:fldChar w:fldCharType="begin"/>
        </w:r>
        <w:r>
          <w:instrText xml:space="preserve">PAGEREF _Toc1048096407 \h</w:instrText>
        </w:r>
        <w:r>
          <w:fldChar w:fldCharType="separate"/>
        </w:r>
        <w:r w:rsidRPr="08516B14" w:rsidR="08516B14">
          <w:rPr>
            <w:rStyle w:val="Hyperlink"/>
          </w:rPr>
          <w:t>2</w:t>
        </w:r>
        <w:r>
          <w:fldChar w:fldCharType="end"/>
        </w:r>
      </w:hyperlink>
    </w:p>
    <w:p xmlns:wp14="http://schemas.microsoft.com/office/word/2010/wordml" w:rsidR="006A769A" w:rsidP="08516B14" w:rsidRDefault="006A769A" w14:paraId="20F141BE" wp14:textId="61995530">
      <w:pPr>
        <w:pStyle w:val="TOC1"/>
        <w:tabs>
          <w:tab w:val="left" w:leader="none" w:pos="480"/>
          <w:tab w:val="right" w:leader="dot" w:pos="9060"/>
        </w:tabs>
        <w:rPr>
          <w:rFonts w:ascii="Times New Roman" w:hAnsi="Times New Roman" w:cs="Times New Roman"/>
          <w:lang w:val="en-US" w:eastAsia="en-US" w:bidi="he-IL"/>
        </w:rPr>
      </w:pPr>
      <w:hyperlink w:anchor="_Toc1252724988">
        <w:r w:rsidRPr="08516B14" w:rsidR="08516B14">
          <w:rPr>
            <w:rStyle w:val="Hyperlink"/>
          </w:rPr>
          <w:t>2.</w:t>
        </w:r>
        <w:r>
          <w:tab/>
        </w:r>
        <w:r w:rsidRPr="08516B14" w:rsidR="08516B14">
          <w:rPr>
            <w:rStyle w:val="Hyperlink"/>
          </w:rPr>
          <w:t>Opis problema</w:t>
        </w:r>
        <w:r>
          <w:tab/>
        </w:r>
        <w:r>
          <w:fldChar w:fldCharType="begin"/>
        </w:r>
        <w:r>
          <w:instrText xml:space="preserve">PAGEREF _Toc1252724988 \h</w:instrText>
        </w:r>
        <w:r>
          <w:fldChar w:fldCharType="separate"/>
        </w:r>
        <w:r w:rsidRPr="08516B14" w:rsidR="08516B14">
          <w:rPr>
            <w:rStyle w:val="Hyperlink"/>
          </w:rPr>
          <w:t>3</w:t>
        </w:r>
        <w:r>
          <w:fldChar w:fldCharType="end"/>
        </w:r>
      </w:hyperlink>
    </w:p>
    <w:p xmlns:wp14="http://schemas.microsoft.com/office/word/2010/wordml" w:rsidR="006A769A" w:rsidP="08516B14" w:rsidRDefault="006A769A" w14:paraId="574D1A88" wp14:textId="58BA2846">
      <w:pPr>
        <w:pStyle w:val="TOC2"/>
        <w:tabs>
          <w:tab w:val="left" w:leader="none" w:pos="720"/>
          <w:tab w:val="right" w:leader="dot" w:pos="9060"/>
        </w:tabs>
        <w:rPr>
          <w:rFonts w:ascii="Times New Roman" w:hAnsi="Times New Roman" w:cs="Times New Roman"/>
          <w:lang w:val="en-US" w:eastAsia="en-US" w:bidi="he-IL"/>
        </w:rPr>
      </w:pPr>
      <w:hyperlink w:anchor="_Toc419639630">
        <w:r w:rsidRPr="08516B14" w:rsidR="08516B14">
          <w:rPr>
            <w:rStyle w:val="Hyperlink"/>
          </w:rPr>
          <w:t>2.1</w:t>
        </w:r>
        <w:r>
          <w:tab/>
        </w:r>
        <w:r w:rsidRPr="08516B14" w:rsidR="08516B14">
          <w:rPr>
            <w:rStyle w:val="Hyperlink"/>
          </w:rPr>
          <w:t>Struktura LDCF</w:t>
        </w:r>
        <w:r>
          <w:tab/>
        </w:r>
        <w:r>
          <w:fldChar w:fldCharType="begin"/>
        </w:r>
        <w:r>
          <w:instrText xml:space="preserve">PAGEREF _Toc419639630 \h</w:instrText>
        </w:r>
        <w:r>
          <w:fldChar w:fldCharType="separate"/>
        </w:r>
        <w:r w:rsidRPr="08516B14" w:rsidR="08516B14">
          <w:rPr>
            <w:rStyle w:val="Hyperlink"/>
          </w:rPr>
          <w:t>4</w:t>
        </w:r>
        <w:r>
          <w:fldChar w:fldCharType="end"/>
        </w:r>
      </w:hyperlink>
    </w:p>
    <w:p xmlns:wp14="http://schemas.microsoft.com/office/word/2010/wordml" w:rsidR="006A769A" w:rsidP="08516B14" w:rsidRDefault="006A769A" w14:paraId="0C47493C" wp14:textId="0AFAD06F">
      <w:pPr>
        <w:pStyle w:val="TOC2"/>
        <w:tabs>
          <w:tab w:val="left" w:leader="none" w:pos="720"/>
          <w:tab w:val="right" w:leader="dot" w:pos="9060"/>
        </w:tabs>
        <w:rPr>
          <w:rFonts w:ascii="Times New Roman" w:hAnsi="Times New Roman" w:cs="Times New Roman"/>
          <w:lang w:val="en-US" w:eastAsia="en-US" w:bidi="he-IL"/>
        </w:rPr>
      </w:pPr>
      <w:hyperlink w:anchor="_Toc1495163768">
        <w:r w:rsidRPr="08516B14" w:rsidR="08516B14">
          <w:rPr>
            <w:rStyle w:val="Hyperlink"/>
          </w:rPr>
          <w:t>2.2</w:t>
        </w:r>
        <w:r>
          <w:tab/>
        </w:r>
        <w:r w:rsidRPr="08516B14" w:rsidR="08516B14">
          <w:rPr>
            <w:rStyle w:val="Hyperlink"/>
          </w:rPr>
          <w:t>Opis algoritma</w:t>
        </w:r>
        <w:r>
          <w:tab/>
        </w:r>
        <w:r>
          <w:fldChar w:fldCharType="begin"/>
        </w:r>
        <w:r>
          <w:instrText xml:space="preserve">PAGEREF _Toc1495163768 \h</w:instrText>
        </w:r>
        <w:r>
          <w:fldChar w:fldCharType="separate"/>
        </w:r>
        <w:r w:rsidRPr="08516B14" w:rsidR="08516B14">
          <w:rPr>
            <w:rStyle w:val="Hyperlink"/>
          </w:rPr>
          <w:t>4</w:t>
        </w:r>
        <w:r>
          <w:fldChar w:fldCharType="end"/>
        </w:r>
      </w:hyperlink>
    </w:p>
    <w:p xmlns:wp14="http://schemas.microsoft.com/office/word/2010/wordml" w:rsidR="006A769A" w:rsidP="08516B14" w:rsidRDefault="006A769A" w14:paraId="4E93B4FD" wp14:textId="1BFB68E2">
      <w:pPr>
        <w:pStyle w:val="TOC1"/>
        <w:tabs>
          <w:tab w:val="left" w:leader="none" w:pos="480"/>
          <w:tab w:val="right" w:leader="dot" w:pos="9060"/>
        </w:tabs>
        <w:rPr>
          <w:rFonts w:ascii="Times New Roman" w:hAnsi="Times New Roman" w:cs="Times New Roman"/>
          <w:lang w:val="en-US" w:eastAsia="en-US" w:bidi="he-IL"/>
        </w:rPr>
      </w:pPr>
      <w:hyperlink w:anchor="_Toc1752204220">
        <w:r w:rsidRPr="08516B14" w:rsidR="08516B14">
          <w:rPr>
            <w:rStyle w:val="Hyperlink"/>
          </w:rPr>
          <w:t>3.</w:t>
        </w:r>
        <w:r>
          <w:tab/>
        </w:r>
        <w:r w:rsidRPr="08516B14" w:rsidR="08516B14">
          <w:rPr>
            <w:rStyle w:val="Hyperlink"/>
          </w:rPr>
          <w:t>Objašnjenje algoritma kroz primjer + vizualizacija</w:t>
        </w:r>
        <w:r>
          <w:tab/>
        </w:r>
        <w:r>
          <w:fldChar w:fldCharType="begin"/>
        </w:r>
        <w:r>
          <w:instrText xml:space="preserve">PAGEREF _Toc1752204220 \h</w:instrText>
        </w:r>
        <w:r>
          <w:fldChar w:fldCharType="separate"/>
        </w:r>
        <w:r w:rsidRPr="08516B14" w:rsidR="08516B14">
          <w:rPr>
            <w:rStyle w:val="Hyperlink"/>
          </w:rPr>
          <w:t>5</w:t>
        </w:r>
        <w:r>
          <w:fldChar w:fldCharType="end"/>
        </w:r>
      </w:hyperlink>
    </w:p>
    <w:p w:rsidR="08516B14" w:rsidP="08516B14" w:rsidRDefault="08516B14" w14:paraId="2AB09791" w14:textId="39B54B19">
      <w:pPr>
        <w:pStyle w:val="TOC1"/>
        <w:tabs>
          <w:tab w:val="left" w:leader="none" w:pos="480"/>
          <w:tab w:val="right" w:leader="dot" w:pos="9060"/>
        </w:tabs>
      </w:pPr>
      <w:hyperlink w:anchor="_Toc1404025159">
        <w:r w:rsidRPr="08516B14" w:rsidR="08516B14">
          <w:rPr>
            <w:rStyle w:val="Hyperlink"/>
          </w:rPr>
          <w:t>4.</w:t>
        </w:r>
        <w:r>
          <w:tab/>
        </w:r>
        <w:r w:rsidRPr="08516B14" w:rsidR="08516B14">
          <w:rPr>
            <w:rStyle w:val="Hyperlink"/>
          </w:rPr>
          <w:t>Rezultati mjerenja</w:t>
        </w:r>
        <w:r>
          <w:tab/>
        </w:r>
        <w:r>
          <w:fldChar w:fldCharType="begin"/>
        </w:r>
        <w:r>
          <w:instrText xml:space="preserve">PAGEREF _Toc1404025159 \h</w:instrText>
        </w:r>
        <w:r>
          <w:fldChar w:fldCharType="separate"/>
        </w:r>
        <w:r w:rsidRPr="08516B14" w:rsidR="08516B14">
          <w:rPr>
            <w:rStyle w:val="Hyperlink"/>
          </w:rPr>
          <w:t>6</w:t>
        </w:r>
        <w:r>
          <w:fldChar w:fldCharType="end"/>
        </w:r>
      </w:hyperlink>
    </w:p>
    <w:p w:rsidR="08516B14" w:rsidP="08516B14" w:rsidRDefault="08516B14" w14:paraId="61AE41DA" w14:textId="1A609389">
      <w:pPr>
        <w:pStyle w:val="TOC1"/>
        <w:tabs>
          <w:tab w:val="left" w:leader="none" w:pos="480"/>
          <w:tab w:val="right" w:leader="dot" w:pos="9060"/>
        </w:tabs>
      </w:pPr>
      <w:hyperlink w:anchor="_Toc958132817">
        <w:r w:rsidRPr="08516B14" w:rsidR="08516B14">
          <w:rPr>
            <w:rStyle w:val="Hyperlink"/>
          </w:rPr>
          <w:t>5.</w:t>
        </w:r>
        <w:r>
          <w:tab/>
        </w:r>
        <w:r w:rsidRPr="08516B14" w:rsidR="08516B14">
          <w:rPr>
            <w:rStyle w:val="Hyperlink"/>
          </w:rPr>
          <w:t>Zaključak</w:t>
        </w:r>
        <w:r>
          <w:tab/>
        </w:r>
        <w:r>
          <w:fldChar w:fldCharType="begin"/>
        </w:r>
        <w:r>
          <w:instrText xml:space="preserve">PAGEREF _Toc958132817 \h</w:instrText>
        </w:r>
        <w:r>
          <w:fldChar w:fldCharType="separate"/>
        </w:r>
        <w:r w:rsidRPr="08516B14" w:rsidR="08516B14">
          <w:rPr>
            <w:rStyle w:val="Hyperlink"/>
          </w:rPr>
          <w:t>7</w:t>
        </w:r>
        <w:r>
          <w:fldChar w:fldCharType="end"/>
        </w:r>
      </w:hyperlink>
    </w:p>
    <w:p w:rsidR="08516B14" w:rsidP="08516B14" w:rsidRDefault="08516B14" w14:paraId="13E4A583" w14:textId="1E1477F0">
      <w:pPr>
        <w:pStyle w:val="TOC1"/>
        <w:tabs>
          <w:tab w:val="left" w:leader="none" w:pos="480"/>
          <w:tab w:val="right" w:leader="dot" w:pos="9060"/>
        </w:tabs>
      </w:pPr>
      <w:hyperlink w:anchor="_Toc1045307715">
        <w:r w:rsidRPr="08516B14" w:rsidR="08516B14">
          <w:rPr>
            <w:rStyle w:val="Hyperlink"/>
          </w:rPr>
          <w:t>6.</w:t>
        </w:r>
        <w:r>
          <w:tab/>
        </w:r>
        <w:r w:rsidRPr="08516B14" w:rsidR="08516B14">
          <w:rPr>
            <w:rStyle w:val="Hyperlink"/>
          </w:rPr>
          <w:t>Satežak</w:t>
        </w:r>
        <w:r>
          <w:tab/>
        </w:r>
        <w:r>
          <w:fldChar w:fldCharType="begin"/>
        </w:r>
        <w:r>
          <w:instrText xml:space="preserve">PAGEREF _Toc1045307715 \h</w:instrText>
        </w:r>
        <w:r>
          <w:fldChar w:fldCharType="separate"/>
        </w:r>
        <w:r w:rsidRPr="08516B14" w:rsidR="08516B14">
          <w:rPr>
            <w:rStyle w:val="Hyperlink"/>
          </w:rPr>
          <w:t>8</w:t>
        </w:r>
        <w:r>
          <w:fldChar w:fldCharType="end"/>
        </w:r>
      </w:hyperlink>
    </w:p>
    <w:p w:rsidR="08516B14" w:rsidP="08516B14" w:rsidRDefault="08516B14" w14:paraId="66EC1DC9" w14:textId="799E576D">
      <w:pPr>
        <w:pStyle w:val="TOC1"/>
        <w:tabs>
          <w:tab w:val="left" w:leader="none" w:pos="480"/>
          <w:tab w:val="right" w:leader="dot" w:pos="9060"/>
        </w:tabs>
      </w:pPr>
      <w:hyperlink w:anchor="_Toc1250958906">
        <w:r w:rsidRPr="08516B14" w:rsidR="08516B14">
          <w:rPr>
            <w:rStyle w:val="Hyperlink"/>
          </w:rPr>
          <w:t>7.</w:t>
        </w:r>
        <w:r>
          <w:tab/>
        </w:r>
        <w:r w:rsidRPr="08516B14" w:rsidR="08516B14">
          <w:rPr>
            <w:rStyle w:val="Hyperlink"/>
          </w:rPr>
          <w:t>Literatura</w:t>
        </w:r>
        <w:r>
          <w:tab/>
        </w:r>
        <w:r>
          <w:fldChar w:fldCharType="begin"/>
        </w:r>
        <w:r>
          <w:instrText xml:space="preserve">PAGEREF _Toc1250958906 \h</w:instrText>
        </w:r>
        <w:r>
          <w:fldChar w:fldCharType="separate"/>
        </w:r>
        <w:r w:rsidRPr="08516B14" w:rsidR="08516B14">
          <w:rPr>
            <w:rStyle w:val="Hyperlink"/>
          </w:rPr>
          <w:t>9</w:t>
        </w:r>
        <w:r>
          <w:fldChar w:fldCharType="end"/>
        </w:r>
      </w:hyperlink>
      <w:r>
        <w:fldChar w:fldCharType="end"/>
      </w:r>
    </w:p>
    <w:p xmlns:wp14="http://schemas.microsoft.com/office/word/2010/wordml" w:rsidR="00750888" w:rsidP="00750888" w:rsidRDefault="00750888" w14:paraId="0562CB0E" wp14:textId="77777777"/>
    <w:p xmlns:wp14="http://schemas.microsoft.com/office/word/2010/wordml" w:rsidR="00BE230D" w:rsidP="00750888" w:rsidRDefault="00BE230D" w14:paraId="34CE0A41" wp14:textId="77777777"/>
    <w:p xmlns:wp14="http://schemas.microsoft.com/office/word/2010/wordml" w:rsidR="00BE230D" w:rsidP="00750888" w:rsidRDefault="00BE230D" w14:paraId="62EBF3C5" wp14:textId="77777777">
      <w:pPr>
        <w:sectPr w:rsidR="00BE230D" w:rsidSect="00F73319">
          <w:headerReference w:type="even" r:id="rId7"/>
          <w:footerReference w:type="even" r:id="rId8"/>
          <w:pgSz w:w="11906" w:h="16838" w:orient="portrait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xmlns:wp14="http://schemas.microsoft.com/office/word/2010/wordml" w:rsidRPr="00750888" w:rsidR="00BE230D" w:rsidP="00750888" w:rsidRDefault="00BE230D" w14:paraId="6D98A12B" wp14:textId="77777777"/>
    <w:p xmlns:wp14="http://schemas.microsoft.com/office/word/2010/wordml" w:rsidR="00750888" w:rsidP="00A56AEA" w:rsidRDefault="00750888" w14:paraId="40DCB1EB" wp14:textId="77777777">
      <w:pPr>
        <w:pStyle w:val="Heading1"/>
        <w:rPr/>
      </w:pPr>
      <w:bookmarkStart w:name="_Toc73793693" w:id="0"/>
      <w:bookmarkStart w:name="_Toc73794263" w:id="1"/>
      <w:bookmarkStart w:name="_Toc113812202" w:id="2"/>
      <w:bookmarkStart w:name="_Toc1048096407" w:id="883132104"/>
      <w:r w:rsidR="00750888">
        <w:rPr/>
        <w:t>Uvod</w:t>
      </w:r>
      <w:bookmarkEnd w:id="0"/>
      <w:bookmarkEnd w:id="1"/>
      <w:bookmarkEnd w:id="2"/>
      <w:bookmarkEnd w:id="883132104"/>
    </w:p>
    <w:p xmlns:wp14="http://schemas.microsoft.com/office/word/2010/wordml" w:rsidR="0099402B" w:rsidP="08516B14" w:rsidRDefault="0099402B" w14:paraId="2C3D762D" wp14:textId="4C88456A">
      <w:pPr>
        <w:pStyle w:val="Normal"/>
        <w:shd w:val="clear" w:color="auto" w:fill="FFFFFF" w:themeFill="background1"/>
        <w:spacing w:before="120" w:beforeAutospacing="off" w:after="12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</w:pPr>
      <w:r w:rsidRPr="08516B14" w:rsidR="0D4405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 xml:space="preserve">Logaritamski dinamički </w:t>
      </w:r>
      <w:r w:rsidRPr="08516B14" w:rsidR="0D4405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>Cuckoo</w:t>
      </w:r>
      <w:r w:rsidRPr="08516B14" w:rsidR="0D4405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 xml:space="preserve"> filter (LDCF) je posebna vrsta strukture podataka koja se koristi za brzo provjeravanje prisustva ili odsustva elemenata u velikim skupovima podataka. On koristi kombinaciju logaritamske dinamike i </w:t>
      </w:r>
      <w:r w:rsidRPr="08516B14" w:rsidR="0D4405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>Cuckoo</w:t>
      </w:r>
      <w:r w:rsidRPr="08516B14" w:rsidR="0D4405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 xml:space="preserve"> filtra kako bi efikasno upravljao memorijom i brzo obavljao provjere. </w:t>
      </w:r>
    </w:p>
    <w:p xmlns:wp14="http://schemas.microsoft.com/office/word/2010/wordml" w:rsidR="0099402B" w:rsidP="08516B14" w:rsidRDefault="0099402B" w14:paraId="04F8B839" wp14:textId="0671EB1C">
      <w:pPr>
        <w:pStyle w:val="Normal"/>
        <w:shd w:val="clear" w:color="auto" w:fill="FFFFFF" w:themeFill="background1"/>
        <w:spacing w:before="120" w:beforeAutospacing="off" w:after="12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</w:pPr>
      <w:r w:rsidRPr="08516B14" w:rsidR="0AFDA7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 xml:space="preserve">Prije su se za filtriranje i provjeru prisutnosti elemenata u skupu podataka često koristile druge strukture podataka poput </w:t>
      </w:r>
      <w:r w:rsidRPr="08516B14" w:rsidR="0AFDA7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>hash</w:t>
      </w:r>
      <w:r w:rsidRPr="08516B14" w:rsidR="0AFDA7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 xml:space="preserve"> tablica ili Bloom filtara. </w:t>
      </w:r>
      <w:r w:rsidRPr="08516B14" w:rsidR="0AFDA7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>Hash</w:t>
      </w:r>
      <w:r w:rsidRPr="08516B14" w:rsidR="0AFDA7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 xml:space="preserve"> tablice su bile popularne zbog brzog pristupa elementima, ali su mogle zahtijevati puno memorije pogotovo kod velikih skupova podataka. </w:t>
      </w:r>
      <w:r w:rsidRPr="08516B14" w:rsidR="0AFDA7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>Bloom filteri su smanjili potrebu za memorijom koristeći probabilistički pristup, ali su imali ograničenja u tome što su mogli dati lažno pozitivne rezultate (tj. reći da je element prisutan kada zapravo nije).</w:t>
      </w:r>
    </w:p>
    <w:p xmlns:wp14="http://schemas.microsoft.com/office/word/2010/wordml" w:rsidR="0099402B" w:rsidP="08516B14" w:rsidRDefault="0099402B" w14:paraId="09444D3F" wp14:textId="7188723A">
      <w:pPr>
        <w:pStyle w:val="Normal"/>
        <w:shd w:val="clear" w:color="auto" w:fill="FFFFFF" w:themeFill="background1"/>
        <w:spacing w:before="120" w:beforeAutospacing="off" w:after="12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</w:pPr>
      <w:r w:rsidRPr="08516B14" w:rsidR="37E5F6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>Taj problem je ublažen s dolaskom LDCF filtra jer je riješio problem prekomjerne potrošnje memorije uz istovremeno održavanje brze i pouzdane provjere prisutnosti elemenata. Danas se koristi u mnogim aplikacijama koje zahtijevaju efikasno upravljanje velikim skupovima podataka, poput baza podataka, sustava za pretraživanje i distribuiranih sustava pohrane podataka</w:t>
      </w:r>
    </w:p>
    <w:p xmlns:wp14="http://schemas.microsoft.com/office/word/2010/wordml" w:rsidR="0099402B" w:rsidP="08516B14" w:rsidRDefault="0099402B" w14:paraId="2946DB82" wp14:textId="4753782F">
      <w:pPr>
        <w:pStyle w:val="Normal"/>
        <w:shd w:val="clear" w:color="auto" w:fill="FFFFFF" w:themeFill="background1"/>
        <w:spacing w:before="120" w:beforeAutospacing="off" w:after="12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</w:pPr>
      <w:r w:rsidRPr="08516B14" w:rsidR="37E5F6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 xml:space="preserve">Cilj našeg projekta </w:t>
      </w:r>
      <w:r w:rsidRPr="08516B14" w:rsidR="3BEA4F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hr-HR"/>
        </w:rPr>
        <w:t xml:space="preserve">je </w:t>
      </w:r>
      <w:r w:rsidRPr="08516B14" w:rsidR="3BEA4F1E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napraviti vlastit</w:t>
      </w:r>
      <w:r w:rsidRPr="08516B14" w:rsidR="7D6E7607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u</w:t>
      </w:r>
      <w:r w:rsidRPr="08516B14" w:rsidR="3BEA4F1E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 xml:space="preserve"> LDCF</w:t>
      </w:r>
      <w:r w:rsidRPr="08516B14" w:rsidR="66F1A0F1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 xml:space="preserve"> implementaciju</w:t>
      </w:r>
      <w:r w:rsidRPr="08516B14" w:rsidR="3BEA4F1E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 xml:space="preserve"> te </w:t>
      </w:r>
      <w:r w:rsidRPr="08516B14" w:rsidR="6DD770FF">
        <w:rPr>
          <w:rFonts w:ascii="Times New Roman" w:hAnsi="Times New Roman" w:eastAsia="Times New Roman" w:cs="Times New Roman"/>
          <w:noProof w:val="0"/>
          <w:sz w:val="24"/>
          <w:szCs w:val="24"/>
          <w:lang w:val="hr-HR"/>
        </w:rPr>
        <w:t>napraviti analizu točnosti, analizu vremena izvođenja i analizu utroška memorije te ga usporediti sa originalnom implementacijom.</w:t>
      </w:r>
    </w:p>
    <w:p w:rsidR="08516B14" w:rsidP="08516B14" w:rsidRDefault="08516B14" w14:paraId="050AE8EA" w14:textId="64889041">
      <w:pPr>
        <w:pStyle w:val="Normal"/>
      </w:pPr>
    </w:p>
    <w:p xmlns:wp14="http://schemas.microsoft.com/office/word/2010/wordml" w:rsidR="0033620B" w:rsidP="0099402B" w:rsidRDefault="0033620B" w14:paraId="5997CC1D" wp14:textId="77777777"/>
    <w:p xmlns:wp14="http://schemas.microsoft.com/office/word/2010/wordml" w:rsidR="0033620B" w:rsidP="0099402B" w:rsidRDefault="0033620B" w14:paraId="110FFD37" wp14:textId="77777777"/>
    <w:p xmlns:wp14="http://schemas.microsoft.com/office/word/2010/wordml" w:rsidR="0099402B" w:rsidP="0099402B" w:rsidRDefault="0099402B" w14:paraId="6B699379" wp14:textId="77777777"/>
    <w:p xmlns:wp14="http://schemas.microsoft.com/office/word/2010/wordml" w:rsidRPr="0099402B" w:rsidR="0099402B" w:rsidP="0099402B" w:rsidRDefault="0099402B" w14:paraId="3FE9F23F" wp14:textId="77777777"/>
    <w:p w:rsidR="02F6E776" w:rsidP="08516B14" w:rsidRDefault="02F6E776" w14:paraId="5F7F8842" w14:textId="301010DB">
      <w:pPr>
        <w:pStyle w:val="Heading1"/>
        <w:rPr>
          <w:lang w:val="pl-PL"/>
        </w:rPr>
      </w:pPr>
      <w:bookmarkStart w:name="_Toc1252724988" w:id="1967782963"/>
      <w:r w:rsidRPr="08516B14" w:rsidR="02F6E776">
        <w:rPr>
          <w:lang w:val="pl-PL"/>
        </w:rPr>
        <w:t xml:space="preserve">Opis </w:t>
      </w:r>
      <w:r w:rsidRPr="08516B14" w:rsidR="2E6EEF9A">
        <w:rPr>
          <w:lang w:val="pl-PL"/>
        </w:rPr>
        <w:t>problema</w:t>
      </w:r>
      <w:bookmarkEnd w:id="1967782963"/>
      <w:r w:rsidRPr="08516B14" w:rsidR="02F6E776">
        <w:rPr>
          <w:lang w:val="pl-PL"/>
        </w:rPr>
        <w:t xml:space="preserve"> </w:t>
      </w:r>
    </w:p>
    <w:p w:rsidR="11834BA8" w:rsidP="08516B14" w:rsidRDefault="11834BA8" w14:paraId="5B926940" w14:textId="5C33A912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</w:pP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Kao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što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je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spomenuto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u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uvodu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, s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porastom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velikih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skupova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podataka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,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javila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se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i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potreba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za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boljim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predstavljanjem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i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organiziranjem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skupova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podataka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.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Različite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strukture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podataka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i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tehnike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,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kao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što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su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hash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kodiranje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,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Bloom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filter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(BF),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Cuckoo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filter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(CF) i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Dynamic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Cuckoo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filter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(DCF),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korištene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su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u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svrhu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provjere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članstva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elemenata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u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skupovima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podataka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.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Međutim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,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svaka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od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ovih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tehnika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ima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svoje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nedostatke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, a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potreba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za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još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učinkovitijim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strukturama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podataka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i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dalje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11834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postoji.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U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tom kontekstu, 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Logarithmic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Dynamic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Cuckoo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Filter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(LDCF) 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predstavlja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napredak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koji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kombinira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prednosti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prethodnih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tehnika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uz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dodatna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poboljšanja</w:t>
      </w:r>
      <w:r w:rsidRPr="08516B14" w:rsidR="0FCE4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.</w:t>
      </w:r>
    </w:p>
    <w:p w:rsidR="5CA5407F" w:rsidP="08516B14" w:rsidRDefault="5CA5407F" w14:paraId="7DA3E90C" w14:textId="7431E4C7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</w:pP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LDCF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koristi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kombinaciju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hash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funkcija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,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cuckoo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hashiranja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i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dinamičkog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prilagođavanja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veličine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kako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bi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osigurao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visoku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učinkovitost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u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vremenu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izvođenja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i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memoriji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.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Ovi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koncepti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omogućuju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BC39E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efikasno upravljanje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memorijskim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resursima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i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održava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performanse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čak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i s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promjenjivim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brojem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elemenata</w:t>
      </w:r>
      <w:r w:rsidRPr="08516B14" w:rsidR="5CA54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.</w:t>
      </w:r>
    </w:p>
    <w:p w:rsidR="25E403F4" w:rsidP="08516B14" w:rsidRDefault="25E403F4" w14:paraId="0A661CC1" w14:textId="37F5CEA3">
      <w:pPr>
        <w:pStyle w:val="Heading2"/>
        <w:spacing w:line="276" w:lineRule="auto"/>
        <w:rPr>
          <w:noProof w:val="0"/>
          <w:lang w:val="pl-PL"/>
        </w:rPr>
      </w:pPr>
      <w:bookmarkStart w:name="_Toc419639630" w:id="2079180079"/>
      <w:r w:rsidRPr="08516B14" w:rsidR="25E403F4">
        <w:rPr>
          <w:noProof w:val="0"/>
          <w:lang w:val="pl-PL"/>
        </w:rPr>
        <w:t>Struktura LDCF</w:t>
      </w:r>
      <w:bookmarkEnd w:id="2079180079"/>
    </w:p>
    <w:p w:rsidR="69FB1F39" w:rsidP="08516B14" w:rsidRDefault="69FB1F39" w14:paraId="63BCEACA" w14:textId="105531E2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</w:pP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Osnovni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dizajn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Logaritamskog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Dinamičkog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Cuckoo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Filtera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(LDCF)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koristi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višerazinsku</w:t>
      </w:r>
      <w:r w:rsidRPr="08516B14" w:rsidR="69FB1F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strukturu</w:t>
      </w:r>
      <w:r w:rsidRPr="08516B14" w:rsidR="69FB1F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stabla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za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organizaciju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blokova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Cuckoo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filtera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(CF), za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razliku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od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klasičnih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lančanih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struktura.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Ova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struktura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omogućuje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LDCF-u da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bude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prilagodljiv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dinamičkim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promjenama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u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skupovima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podataka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,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smanjujući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istovremeno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računske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troškove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testiranja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i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memorijske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zahtjeve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na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logaritamsku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razinu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.</w:t>
      </w:r>
    </w:p>
    <w:p w:rsidR="69FB1F39" w:rsidP="08516B14" w:rsidRDefault="69FB1F39" w14:paraId="6EC1EF0F" w14:textId="1318B237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</w:pP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Struktura LDCF-a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sastoji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od </w:t>
      </w:r>
      <w:r w:rsidRPr="08516B14" w:rsidR="69FB1F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više</w:t>
      </w:r>
      <w:r w:rsidRPr="08516B14" w:rsidR="69FB1F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razina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,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gdje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svaka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razina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predstavlja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određenu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dubinu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u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hijerarhijskoj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organizaciji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. Na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vrhu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strukture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nalazi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korijenska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razina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, koja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sadrži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blokove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Cuckoo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filtera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koji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koriste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kao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temelj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za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ostale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razine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.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Svaka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razina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sadrži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blokove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CF-a,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čemu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svaki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blok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sadrži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određeni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broj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otisaka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ili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hash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vrijednosti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.</w:t>
      </w:r>
    </w:p>
    <w:p w:rsidR="69FB1F39" w:rsidP="08516B14" w:rsidRDefault="69FB1F39" w14:paraId="115C160D" w14:textId="39B019DF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</w:pP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Ključna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značajka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ovog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dizajna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je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sposobnost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skaliranja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i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prilagođavanja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strukture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prema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potrebama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skupa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podataka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.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Kada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skup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podataka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poveća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ili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smanji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, LDCF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može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dinamički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dodavati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ili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uklanjati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blokove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na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odgovarajućim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razinama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,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čime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održava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učinkovitost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operacija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umetanja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,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provjere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članstva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i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brisanja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elemenata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.</w:t>
      </w:r>
    </w:p>
    <w:p w:rsidR="018BE0A0" w:rsidP="08516B14" w:rsidRDefault="018BE0A0" w14:paraId="332C3201" w14:textId="4C1BF4FC">
      <w:pPr>
        <w:pStyle w:val="Normal"/>
        <w:suppressLineNumbers w:val="0"/>
        <w:bidi w:val="0"/>
        <w:spacing w:before="120" w:beforeAutospacing="off" w:after="12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</w:pPr>
      <w:r w:rsidRPr="08516B14" w:rsidR="018BE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Dodatna</w:t>
      </w:r>
      <w:r w:rsidRPr="08516B14" w:rsidR="018BE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018BE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prednost</w:t>
      </w:r>
      <w:r w:rsidRPr="08516B14" w:rsidR="018BE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018BE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ove</w:t>
      </w:r>
      <w:r w:rsidRPr="08516B14" w:rsidR="018BE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018BE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strukture</w:t>
      </w:r>
      <w:r w:rsidRPr="08516B14" w:rsidR="4C79C0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je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učinkovito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upravljanje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memorijom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jer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memorijski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resursi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koriste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samo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onoliko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koliko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je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potrebno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za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trenutni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skup 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podataka</w:t>
      </w:r>
      <w:r w:rsidRPr="08516B14" w:rsidR="2BCC33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.</w:t>
      </w:r>
      <w:r w:rsidRPr="08516B14" w:rsidR="69FB1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 </w:t>
      </w:r>
    </w:p>
    <w:p w:rsidR="37529517" w:rsidP="08516B14" w:rsidRDefault="37529517" w14:paraId="151D3A52" w14:textId="34A9DCF5">
      <w:pPr>
        <w:pStyle w:val="Heading2"/>
        <w:bidi w:val="0"/>
        <w:rPr>
          <w:noProof w:val="0"/>
          <w:lang w:val="pl-PL"/>
        </w:rPr>
      </w:pPr>
      <w:bookmarkStart w:name="_Toc1495163768" w:id="1867247259"/>
      <w:r w:rsidRPr="08516B14" w:rsidR="37529517">
        <w:rPr>
          <w:noProof w:val="0"/>
          <w:lang w:val="pl-PL"/>
        </w:rPr>
        <w:t xml:space="preserve">Opis </w:t>
      </w:r>
      <w:r w:rsidRPr="08516B14" w:rsidR="37529517">
        <w:rPr>
          <w:noProof w:val="0"/>
          <w:lang w:val="pl-PL"/>
        </w:rPr>
        <w:t>algoritma</w:t>
      </w:r>
      <w:bookmarkEnd w:id="1867247259"/>
    </w:p>
    <w:p w:rsidR="37529517" w:rsidP="08516B14" w:rsidRDefault="37529517" w14:paraId="19356E80" w14:textId="0D32D537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</w:pP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Počinje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s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jednim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CF-om na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najnižoj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razini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stabla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.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Kada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se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taj CF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napuni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,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dodaju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se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dodatne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razine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stabla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, a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umetanje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se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nastavlja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u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nove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CF-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ove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. Na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svakoj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razini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,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umetanje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se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odvija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prema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uzorku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otisaka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elemenata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. Na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primjer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, na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prvoj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razini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,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elementi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s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otiscima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koji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počinju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s '0'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umetnut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će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se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u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jedan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od CF-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ova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, dok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će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elementi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s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otiscima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koji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počinju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s '1'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biti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>umetnuti</w:t>
      </w:r>
      <w:r w:rsidRPr="08516B14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l-PL"/>
        </w:rPr>
        <w:t xml:space="preserve"> u drugi CF.</w:t>
      </w:r>
    </w:p>
    <w:p w:rsidR="08516B14" w:rsidP="19556DCA" w:rsidRDefault="08516B14" w14:paraId="3FE39A98" w14:textId="6569ED97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Ova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struktura 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omogućuje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učinkovito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pretraživanje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elemenata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provjerom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otisaka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na 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svakoj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razini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stabla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. 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Vrijeme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potrebno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za 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pretragu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u LDCF-u s l 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razina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je O(l), 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što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je 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znatno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manje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od 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linearnog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vremena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potrebnog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za 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pretragu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u drugim 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strukturama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podataka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poput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D</w:t>
      </w:r>
      <w:r w:rsidRPr="19556DCA" w:rsidR="3601A7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CF filtra. 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Iako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umetanje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u LDCF 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može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zahtijevati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nešto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više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računalne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obrade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nego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u DCF-u, to 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se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kompenzira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bržim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19556DCA" w:rsidR="37529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pretraživanjem</w:t>
      </w:r>
      <w:r w:rsidRPr="19556DCA" w:rsidR="059B66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.</w:t>
      </w:r>
    </w:p>
    <w:p w:rsidR="7A241476" w:rsidP="19556DCA" w:rsidRDefault="7A241476" w14:paraId="5E718518" w14:textId="55BF3CE2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19556DCA" w:rsidR="7A2414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Algoritam</w:t>
      </w:r>
      <w:r w:rsidRPr="19556DCA" w:rsidR="7A2414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LCDF </w:t>
      </w:r>
      <w:r w:rsidRPr="19556DCA" w:rsidR="7A2414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koristi</w:t>
      </w:r>
      <w:r w:rsidRPr="19556DCA" w:rsidR="7A2414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19556DCA" w:rsidR="7A2414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sljedeće</w:t>
      </w:r>
      <w:r w:rsidRPr="19556DCA" w:rsidR="7A2414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19556DCA" w:rsidR="5E15A2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funkcije</w:t>
      </w:r>
      <w:r w:rsidRPr="19556DCA" w:rsidR="7A2414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:</w:t>
      </w:r>
    </w:p>
    <w:p xmlns:wp14="http://schemas.microsoft.com/office/word/2010/wordml" w:rsidR="00ED13B2" w:rsidP="19556DCA" w:rsidRDefault="00ED13B2" w14:paraId="14114C86" wp14:textId="56ABAE62">
      <w:pPr>
        <w:pStyle w:val="ListParagraph"/>
        <w:numPr>
          <w:ilvl w:val="0"/>
          <w:numId w:val="46"/>
        </w:numPr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lang w:val="pl-PL"/>
        </w:rPr>
      </w:pPr>
      <w:r w:rsidRPr="19556DCA" w:rsidR="2408BC30">
        <w:rPr>
          <w:rFonts w:ascii="Times New Roman" w:hAnsi="Times New Roman" w:eastAsia="Times New Roman" w:cs="Times New Roman"/>
          <w:b w:val="1"/>
          <w:bCs w:val="1"/>
          <w:lang w:val="pl-PL"/>
        </w:rPr>
        <w:t>Funkcija</w:t>
      </w:r>
      <w:r w:rsidRPr="19556DCA" w:rsidR="2408BC30">
        <w:rPr>
          <w:rFonts w:ascii="Times New Roman" w:hAnsi="Times New Roman" w:eastAsia="Times New Roman" w:cs="Times New Roman"/>
          <w:b w:val="1"/>
          <w:bCs w:val="1"/>
          <w:lang w:val="pl-PL"/>
        </w:rPr>
        <w:t xml:space="preserve"> </w:t>
      </w:r>
      <w:r w:rsidRPr="19556DCA" w:rsidR="5AC6A37E">
        <w:rPr>
          <w:rFonts w:ascii="Times New Roman" w:hAnsi="Times New Roman" w:eastAsia="Times New Roman" w:cs="Times New Roman"/>
          <w:b w:val="1"/>
          <w:bCs w:val="1"/>
          <w:lang w:val="pl-PL"/>
        </w:rPr>
        <w:t>“</w:t>
      </w:r>
      <w:r w:rsidRPr="19556DCA" w:rsidR="0EB2F688">
        <w:rPr>
          <w:rFonts w:ascii="Times New Roman" w:hAnsi="Times New Roman" w:eastAsia="Times New Roman" w:cs="Times New Roman"/>
          <w:b w:val="1"/>
          <w:bCs w:val="1"/>
          <w:lang w:val="pl-PL"/>
        </w:rPr>
        <w:t>insert</w:t>
      </w:r>
      <w:r w:rsidRPr="19556DCA" w:rsidR="73901E76">
        <w:rPr>
          <w:rFonts w:ascii="Times New Roman" w:hAnsi="Times New Roman" w:eastAsia="Times New Roman" w:cs="Times New Roman"/>
          <w:b w:val="1"/>
          <w:bCs w:val="1"/>
          <w:lang w:val="pl-PL"/>
        </w:rPr>
        <w:t>”</w:t>
      </w:r>
    </w:p>
    <w:p xmlns:wp14="http://schemas.microsoft.com/office/word/2010/wordml" w:rsidR="00ED13B2" w:rsidP="19556DCA" w:rsidRDefault="00ED13B2" w14:paraId="7E8F4F29" wp14:textId="4F939805">
      <w:pPr>
        <w:pStyle w:val="ListParagraph"/>
        <w:spacing w:line="276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pl-PL"/>
        </w:rPr>
      </w:pPr>
      <w:r w:rsidRPr="19556DCA" w:rsidR="0EB2F688">
        <w:rPr>
          <w:rFonts w:ascii="Times New Roman" w:hAnsi="Times New Roman" w:eastAsia="Times New Roman" w:cs="Times New Roman"/>
          <w:lang w:val="pl-PL"/>
        </w:rPr>
        <w:t>Operacija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umetanja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prolazi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kroz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stablo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CF-a </w:t>
      </w:r>
      <w:r w:rsidRPr="19556DCA" w:rsidR="0EB2F688">
        <w:rPr>
          <w:rFonts w:ascii="Times New Roman" w:hAnsi="Times New Roman" w:eastAsia="Times New Roman" w:cs="Times New Roman"/>
          <w:lang w:val="pl-PL"/>
        </w:rPr>
        <w:t>kako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bi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pronašla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odgovarajući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listni CF za </w:t>
      </w:r>
      <w:r w:rsidRPr="19556DCA" w:rsidR="0EB2F688">
        <w:rPr>
          <w:rFonts w:ascii="Times New Roman" w:hAnsi="Times New Roman" w:eastAsia="Times New Roman" w:cs="Times New Roman"/>
          <w:lang w:val="pl-PL"/>
        </w:rPr>
        <w:t>umetanje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novog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elementa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. </w:t>
      </w:r>
      <w:r w:rsidRPr="19556DCA" w:rsidR="0EB2F688">
        <w:rPr>
          <w:rFonts w:ascii="Times New Roman" w:hAnsi="Times New Roman" w:eastAsia="Times New Roman" w:cs="Times New Roman"/>
          <w:lang w:val="pl-PL"/>
        </w:rPr>
        <w:t>Nakon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pronalaska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odgovarajućeg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CF-a, element </w:t>
      </w:r>
      <w:r w:rsidRPr="19556DCA" w:rsidR="0EB2F688">
        <w:rPr>
          <w:rFonts w:ascii="Times New Roman" w:hAnsi="Times New Roman" w:eastAsia="Times New Roman" w:cs="Times New Roman"/>
          <w:lang w:val="pl-PL"/>
        </w:rPr>
        <w:t>se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umetne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u </w:t>
      </w:r>
      <w:r w:rsidRPr="19556DCA" w:rsidR="0EB2F688">
        <w:rPr>
          <w:rFonts w:ascii="Times New Roman" w:hAnsi="Times New Roman" w:eastAsia="Times New Roman" w:cs="Times New Roman"/>
          <w:lang w:val="pl-PL"/>
        </w:rPr>
        <w:t>praznu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kantu (</w:t>
      </w:r>
      <w:r w:rsidRPr="19556DCA" w:rsidR="0EB2F688">
        <w:rPr>
          <w:rFonts w:ascii="Times New Roman" w:hAnsi="Times New Roman" w:eastAsia="Times New Roman" w:cs="Times New Roman"/>
          <w:lang w:val="pl-PL"/>
        </w:rPr>
        <w:t>eng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. </w:t>
      </w:r>
      <w:r w:rsidRPr="19556DCA" w:rsidR="0EB2F688">
        <w:rPr>
          <w:rFonts w:ascii="Times New Roman" w:hAnsi="Times New Roman" w:eastAsia="Times New Roman" w:cs="Times New Roman"/>
          <w:lang w:val="pl-PL"/>
        </w:rPr>
        <w:t>bucket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). </w:t>
      </w:r>
      <w:r w:rsidRPr="19556DCA" w:rsidR="0EB2F688">
        <w:rPr>
          <w:rFonts w:ascii="Times New Roman" w:hAnsi="Times New Roman" w:eastAsia="Times New Roman" w:cs="Times New Roman"/>
          <w:lang w:val="pl-PL"/>
        </w:rPr>
        <w:t>Ako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je </w:t>
      </w:r>
      <w:r w:rsidRPr="19556DCA" w:rsidR="0EB2F688">
        <w:rPr>
          <w:rFonts w:ascii="Times New Roman" w:hAnsi="Times New Roman" w:eastAsia="Times New Roman" w:cs="Times New Roman"/>
          <w:lang w:val="pl-PL"/>
        </w:rPr>
        <w:t>kanta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puna, </w:t>
      </w:r>
      <w:r w:rsidRPr="19556DCA" w:rsidR="0EB2F688">
        <w:rPr>
          <w:rFonts w:ascii="Times New Roman" w:hAnsi="Times New Roman" w:eastAsia="Times New Roman" w:cs="Times New Roman"/>
          <w:lang w:val="pl-PL"/>
        </w:rPr>
        <w:t>vrši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se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nasumično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premještanje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elemenata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kako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bi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se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oslobodio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prostor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za </w:t>
      </w:r>
      <w:r w:rsidRPr="19556DCA" w:rsidR="0EB2F688">
        <w:rPr>
          <w:rFonts w:ascii="Times New Roman" w:hAnsi="Times New Roman" w:eastAsia="Times New Roman" w:cs="Times New Roman"/>
          <w:lang w:val="pl-PL"/>
        </w:rPr>
        <w:t>novi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element. </w:t>
      </w:r>
      <w:r w:rsidRPr="19556DCA" w:rsidR="0EB2F688">
        <w:rPr>
          <w:rFonts w:ascii="Times New Roman" w:hAnsi="Times New Roman" w:eastAsia="Times New Roman" w:cs="Times New Roman"/>
          <w:lang w:val="pl-PL"/>
        </w:rPr>
        <w:t>Ako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je </w:t>
      </w:r>
      <w:r w:rsidRPr="19556DCA" w:rsidR="0EB2F688">
        <w:rPr>
          <w:rFonts w:ascii="Times New Roman" w:hAnsi="Times New Roman" w:eastAsia="Times New Roman" w:cs="Times New Roman"/>
          <w:lang w:val="pl-PL"/>
        </w:rPr>
        <w:t>cijeli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CF </w:t>
      </w:r>
      <w:r w:rsidRPr="19556DCA" w:rsidR="0EB2F688">
        <w:rPr>
          <w:rFonts w:ascii="Times New Roman" w:hAnsi="Times New Roman" w:eastAsia="Times New Roman" w:cs="Times New Roman"/>
          <w:lang w:val="pl-PL"/>
        </w:rPr>
        <w:t>pun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, </w:t>
      </w:r>
      <w:r w:rsidRPr="19556DCA" w:rsidR="0EB2F688">
        <w:rPr>
          <w:rFonts w:ascii="Times New Roman" w:hAnsi="Times New Roman" w:eastAsia="Times New Roman" w:cs="Times New Roman"/>
          <w:lang w:val="pl-PL"/>
        </w:rPr>
        <w:t>dodaju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se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novi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CF-</w:t>
      </w:r>
      <w:r w:rsidRPr="19556DCA" w:rsidR="0EB2F688">
        <w:rPr>
          <w:rFonts w:ascii="Times New Roman" w:hAnsi="Times New Roman" w:eastAsia="Times New Roman" w:cs="Times New Roman"/>
          <w:lang w:val="pl-PL"/>
        </w:rPr>
        <w:t>ovi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na </w:t>
      </w:r>
      <w:r w:rsidRPr="19556DCA" w:rsidR="0EB2F688">
        <w:rPr>
          <w:rFonts w:ascii="Times New Roman" w:hAnsi="Times New Roman" w:eastAsia="Times New Roman" w:cs="Times New Roman"/>
          <w:lang w:val="pl-PL"/>
        </w:rPr>
        <w:t>istoj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razini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stabla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kako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bi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se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proširila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struktura. </w:t>
      </w:r>
      <w:r w:rsidRPr="19556DCA" w:rsidR="0EB2F688">
        <w:rPr>
          <w:rFonts w:ascii="Times New Roman" w:hAnsi="Times New Roman" w:eastAsia="Times New Roman" w:cs="Times New Roman"/>
          <w:lang w:val="pl-PL"/>
        </w:rPr>
        <w:t>Ponekad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se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struktura </w:t>
      </w:r>
      <w:r w:rsidRPr="19556DCA" w:rsidR="0EB2F688">
        <w:rPr>
          <w:rFonts w:ascii="Times New Roman" w:hAnsi="Times New Roman" w:eastAsia="Times New Roman" w:cs="Times New Roman"/>
          <w:lang w:val="pl-PL"/>
        </w:rPr>
        <w:t>proširi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kako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bi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se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osiguralo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dovoljno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mjesta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za </w:t>
      </w:r>
      <w:r w:rsidRPr="19556DCA" w:rsidR="0EB2F688">
        <w:rPr>
          <w:rFonts w:ascii="Times New Roman" w:hAnsi="Times New Roman" w:eastAsia="Times New Roman" w:cs="Times New Roman"/>
          <w:lang w:val="pl-PL"/>
        </w:rPr>
        <w:t>buduće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umetanje</w:t>
      </w:r>
      <w:r w:rsidRPr="19556DCA" w:rsidR="0EB2F688">
        <w:rPr>
          <w:rFonts w:ascii="Times New Roman" w:hAnsi="Times New Roman" w:eastAsia="Times New Roman" w:cs="Times New Roman"/>
          <w:lang w:val="pl-PL"/>
        </w:rPr>
        <w:t>.</w:t>
      </w:r>
    </w:p>
    <w:p xmlns:wp14="http://schemas.microsoft.com/office/word/2010/wordml" w:rsidR="00ED13B2" w:rsidP="19556DCA" w:rsidRDefault="00ED13B2" w14:paraId="23E105D8" wp14:textId="7AF307BA">
      <w:pPr>
        <w:pStyle w:val="ListParagraph"/>
        <w:numPr>
          <w:ilvl w:val="0"/>
          <w:numId w:val="46"/>
        </w:numPr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l-PL"/>
        </w:rPr>
      </w:pPr>
      <w:r w:rsidRPr="19556DCA" w:rsidR="64526013">
        <w:rPr>
          <w:rFonts w:ascii="Times New Roman" w:hAnsi="Times New Roman" w:eastAsia="Times New Roman" w:cs="Times New Roman"/>
          <w:b w:val="1"/>
          <w:bCs w:val="1"/>
          <w:lang w:val="pl-PL"/>
        </w:rPr>
        <w:t>Funkcija</w:t>
      </w:r>
      <w:r w:rsidRPr="19556DCA" w:rsidR="64526013">
        <w:rPr>
          <w:rFonts w:ascii="Times New Roman" w:hAnsi="Times New Roman" w:eastAsia="Times New Roman" w:cs="Times New Roman"/>
          <w:b w:val="1"/>
          <w:bCs w:val="1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b w:val="1"/>
          <w:bCs w:val="1"/>
          <w:lang w:val="pl-PL"/>
        </w:rPr>
        <w:t>“</w:t>
      </w:r>
      <w:r w:rsidRPr="19556DCA" w:rsidR="0EB2F688">
        <w:rPr>
          <w:rFonts w:ascii="Times New Roman" w:hAnsi="Times New Roman" w:eastAsia="Times New Roman" w:cs="Times New Roman"/>
          <w:b w:val="1"/>
          <w:bCs w:val="1"/>
          <w:lang w:val="pl-PL"/>
        </w:rPr>
        <w:t>append</w:t>
      </w:r>
      <w:r w:rsidRPr="19556DCA" w:rsidR="0EB2F688">
        <w:rPr>
          <w:rFonts w:ascii="Times New Roman" w:hAnsi="Times New Roman" w:eastAsia="Times New Roman" w:cs="Times New Roman"/>
          <w:b w:val="1"/>
          <w:bCs w:val="1"/>
          <w:lang w:val="pl-PL"/>
        </w:rPr>
        <w:t>”</w:t>
      </w:r>
    </w:p>
    <w:p xmlns:wp14="http://schemas.microsoft.com/office/word/2010/wordml" w:rsidR="00ED13B2" w:rsidP="19556DCA" w:rsidRDefault="00ED13B2" w14:paraId="56F1E7AD" wp14:textId="0E4A5B30">
      <w:pPr>
        <w:pStyle w:val="ListParagraph"/>
        <w:spacing w:line="276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pl-PL"/>
        </w:rPr>
      </w:pPr>
      <w:r w:rsidRPr="19556DCA" w:rsidR="0EB2F688">
        <w:rPr>
          <w:rFonts w:ascii="Times New Roman" w:hAnsi="Times New Roman" w:eastAsia="Times New Roman" w:cs="Times New Roman"/>
          <w:lang w:val="pl-PL"/>
        </w:rPr>
        <w:t>Operacija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nadopunjavanja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se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koristi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kada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je </w:t>
      </w:r>
      <w:r w:rsidRPr="19556DCA" w:rsidR="0EB2F688">
        <w:rPr>
          <w:rFonts w:ascii="Times New Roman" w:hAnsi="Times New Roman" w:eastAsia="Times New Roman" w:cs="Times New Roman"/>
          <w:lang w:val="pl-PL"/>
        </w:rPr>
        <w:t>potrebno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dodati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elemente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bez </w:t>
      </w:r>
      <w:r w:rsidRPr="19556DCA" w:rsidR="0EB2F688">
        <w:rPr>
          <w:rFonts w:ascii="Times New Roman" w:hAnsi="Times New Roman" w:eastAsia="Times New Roman" w:cs="Times New Roman"/>
          <w:lang w:val="pl-PL"/>
        </w:rPr>
        <w:t>stvaranja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novih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CF-</w:t>
      </w:r>
      <w:r w:rsidRPr="19556DCA" w:rsidR="0EB2F688">
        <w:rPr>
          <w:rFonts w:ascii="Times New Roman" w:hAnsi="Times New Roman" w:eastAsia="Times New Roman" w:cs="Times New Roman"/>
          <w:lang w:val="pl-PL"/>
        </w:rPr>
        <w:t>ova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ili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proširivanja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strukture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. </w:t>
      </w:r>
      <w:r w:rsidRPr="19556DCA" w:rsidR="0EB2F688">
        <w:rPr>
          <w:rFonts w:ascii="Times New Roman" w:hAnsi="Times New Roman" w:eastAsia="Times New Roman" w:cs="Times New Roman"/>
          <w:lang w:val="pl-PL"/>
        </w:rPr>
        <w:t>Ako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trenutni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CF </w:t>
      </w:r>
      <w:r w:rsidRPr="19556DCA" w:rsidR="0EB2F688">
        <w:rPr>
          <w:rFonts w:ascii="Times New Roman" w:hAnsi="Times New Roman" w:eastAsia="Times New Roman" w:cs="Times New Roman"/>
          <w:lang w:val="pl-PL"/>
        </w:rPr>
        <w:t>nije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pun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, element </w:t>
      </w:r>
      <w:r w:rsidRPr="19556DCA" w:rsidR="0EB2F688">
        <w:rPr>
          <w:rFonts w:ascii="Times New Roman" w:hAnsi="Times New Roman" w:eastAsia="Times New Roman" w:cs="Times New Roman"/>
          <w:lang w:val="pl-PL"/>
        </w:rPr>
        <w:t>se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jednostavno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dodaje. </w:t>
      </w:r>
      <w:r w:rsidRPr="19556DCA" w:rsidR="0EB2F688">
        <w:rPr>
          <w:rFonts w:ascii="Times New Roman" w:hAnsi="Times New Roman" w:eastAsia="Times New Roman" w:cs="Times New Roman"/>
          <w:lang w:val="pl-PL"/>
        </w:rPr>
        <w:t>Ako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je </w:t>
      </w:r>
      <w:r w:rsidRPr="19556DCA" w:rsidR="0EB2F688">
        <w:rPr>
          <w:rFonts w:ascii="Times New Roman" w:hAnsi="Times New Roman" w:eastAsia="Times New Roman" w:cs="Times New Roman"/>
          <w:lang w:val="pl-PL"/>
        </w:rPr>
        <w:t>pun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, </w:t>
      </w:r>
      <w:r w:rsidRPr="19556DCA" w:rsidR="0EB2F688">
        <w:rPr>
          <w:rFonts w:ascii="Times New Roman" w:hAnsi="Times New Roman" w:eastAsia="Times New Roman" w:cs="Times New Roman"/>
          <w:lang w:val="pl-PL"/>
        </w:rPr>
        <w:t>postupak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je </w:t>
      </w:r>
      <w:r w:rsidRPr="19556DCA" w:rsidR="0EB2F688">
        <w:rPr>
          <w:rFonts w:ascii="Times New Roman" w:hAnsi="Times New Roman" w:eastAsia="Times New Roman" w:cs="Times New Roman"/>
          <w:lang w:val="pl-PL"/>
        </w:rPr>
        <w:t>sličan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operaciji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umetanja</w:t>
      </w:r>
      <w:r w:rsidRPr="19556DCA" w:rsidR="0EB2F688">
        <w:rPr>
          <w:rFonts w:ascii="Times New Roman" w:hAnsi="Times New Roman" w:eastAsia="Times New Roman" w:cs="Times New Roman"/>
          <w:lang w:val="pl-PL"/>
        </w:rPr>
        <w:t>.</w:t>
      </w:r>
    </w:p>
    <w:p xmlns:wp14="http://schemas.microsoft.com/office/word/2010/wordml" w:rsidR="00ED13B2" w:rsidP="19556DCA" w:rsidRDefault="00ED13B2" w14:paraId="7353F09C" wp14:textId="040854B4">
      <w:pPr>
        <w:pStyle w:val="ListParagraph"/>
        <w:numPr>
          <w:ilvl w:val="0"/>
          <w:numId w:val="46"/>
        </w:numPr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l-PL"/>
        </w:rPr>
      </w:pPr>
      <w:r w:rsidRPr="19556DCA" w:rsidR="0EB2F688">
        <w:rPr>
          <w:rFonts w:ascii="Times New Roman" w:hAnsi="Times New Roman" w:eastAsia="Times New Roman" w:cs="Times New Roman"/>
          <w:b w:val="1"/>
          <w:bCs w:val="1"/>
          <w:lang w:val="pl-PL"/>
        </w:rPr>
        <w:t>Operacija</w:t>
      </w:r>
      <w:r w:rsidRPr="19556DCA" w:rsidR="0EB2F688">
        <w:rPr>
          <w:rFonts w:ascii="Times New Roman" w:hAnsi="Times New Roman" w:eastAsia="Times New Roman" w:cs="Times New Roman"/>
          <w:b w:val="1"/>
          <w:bCs w:val="1"/>
          <w:lang w:val="pl-PL"/>
        </w:rPr>
        <w:t xml:space="preserve"> “</w:t>
      </w:r>
      <w:r w:rsidRPr="19556DCA" w:rsidR="0EB2F688">
        <w:rPr>
          <w:rFonts w:ascii="Times New Roman" w:hAnsi="Times New Roman" w:eastAsia="Times New Roman" w:cs="Times New Roman"/>
          <w:b w:val="1"/>
          <w:bCs w:val="1"/>
          <w:lang w:val="pl-PL"/>
        </w:rPr>
        <w:t>membership</w:t>
      </w:r>
      <w:r w:rsidRPr="19556DCA" w:rsidR="0EB2F688">
        <w:rPr>
          <w:rFonts w:ascii="Times New Roman" w:hAnsi="Times New Roman" w:eastAsia="Times New Roman" w:cs="Times New Roman"/>
          <w:b w:val="1"/>
          <w:bCs w:val="1"/>
          <w:lang w:val="pl-PL"/>
        </w:rPr>
        <w:t xml:space="preserve"> test”</w:t>
      </w:r>
    </w:p>
    <w:p xmlns:wp14="http://schemas.microsoft.com/office/word/2010/wordml" w:rsidR="00ED13B2" w:rsidP="19556DCA" w:rsidRDefault="00ED13B2" w14:paraId="60BF2107" wp14:textId="2C3CA4C8">
      <w:pPr>
        <w:pStyle w:val="ListParagraph"/>
        <w:spacing w:line="276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pl-PL"/>
        </w:rPr>
      </w:pPr>
      <w:r w:rsidRPr="19556DCA" w:rsidR="09A73249">
        <w:rPr>
          <w:rFonts w:ascii="Times New Roman" w:hAnsi="Times New Roman" w:eastAsia="Times New Roman" w:cs="Times New Roman"/>
          <w:lang w:val="pl-PL"/>
        </w:rPr>
        <w:t>Membership</w:t>
      </w:r>
      <w:r w:rsidRPr="19556DCA" w:rsidR="09A73249">
        <w:rPr>
          <w:rFonts w:ascii="Times New Roman" w:hAnsi="Times New Roman" w:eastAsia="Times New Roman" w:cs="Times New Roman"/>
          <w:lang w:val="pl-PL"/>
        </w:rPr>
        <w:t xml:space="preserve"> test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pro</w:t>
      </w:r>
      <w:r w:rsidRPr="19556DCA" w:rsidR="0EB2F688">
        <w:rPr>
          <w:rFonts w:ascii="Times New Roman" w:hAnsi="Times New Roman" w:eastAsia="Times New Roman" w:cs="Times New Roman"/>
          <w:lang w:val="pl-PL"/>
        </w:rPr>
        <w:t>vjerava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pr</w:t>
      </w:r>
      <w:r w:rsidRPr="19556DCA" w:rsidR="0EB2F688">
        <w:rPr>
          <w:rFonts w:ascii="Times New Roman" w:hAnsi="Times New Roman" w:eastAsia="Times New Roman" w:cs="Times New Roman"/>
          <w:lang w:val="pl-PL"/>
        </w:rPr>
        <w:t>i</w:t>
      </w:r>
      <w:r w:rsidRPr="19556DCA" w:rsidR="0EB2F688">
        <w:rPr>
          <w:rFonts w:ascii="Times New Roman" w:hAnsi="Times New Roman" w:eastAsia="Times New Roman" w:cs="Times New Roman"/>
          <w:lang w:val="pl-PL"/>
        </w:rPr>
        <w:t>sutnost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od</w:t>
      </w:r>
      <w:r w:rsidRPr="19556DCA" w:rsidR="0EB2F688">
        <w:rPr>
          <w:rFonts w:ascii="Times New Roman" w:hAnsi="Times New Roman" w:eastAsia="Times New Roman" w:cs="Times New Roman"/>
          <w:lang w:val="pl-PL"/>
        </w:rPr>
        <w:t>r</w:t>
      </w:r>
      <w:r w:rsidRPr="19556DCA" w:rsidR="0EB2F688">
        <w:rPr>
          <w:rFonts w:ascii="Times New Roman" w:hAnsi="Times New Roman" w:eastAsia="Times New Roman" w:cs="Times New Roman"/>
          <w:lang w:val="pl-PL"/>
        </w:rPr>
        <w:t>eđenog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el</w:t>
      </w:r>
      <w:r w:rsidRPr="19556DCA" w:rsidR="0EB2F688">
        <w:rPr>
          <w:rFonts w:ascii="Times New Roman" w:hAnsi="Times New Roman" w:eastAsia="Times New Roman" w:cs="Times New Roman"/>
          <w:lang w:val="pl-PL"/>
        </w:rPr>
        <w:t>e</w:t>
      </w:r>
      <w:r w:rsidRPr="19556DCA" w:rsidR="0EB2F688">
        <w:rPr>
          <w:rFonts w:ascii="Times New Roman" w:hAnsi="Times New Roman" w:eastAsia="Times New Roman" w:cs="Times New Roman"/>
          <w:lang w:val="pl-PL"/>
        </w:rPr>
        <w:t>menta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un</w:t>
      </w:r>
      <w:r w:rsidRPr="19556DCA" w:rsidR="0EB2F688">
        <w:rPr>
          <w:rFonts w:ascii="Times New Roman" w:hAnsi="Times New Roman" w:eastAsia="Times New Roman" w:cs="Times New Roman"/>
          <w:lang w:val="pl-PL"/>
        </w:rPr>
        <w:t>u</w:t>
      </w:r>
      <w:r w:rsidRPr="19556DCA" w:rsidR="0EB2F688">
        <w:rPr>
          <w:rFonts w:ascii="Times New Roman" w:hAnsi="Times New Roman" w:eastAsia="Times New Roman" w:cs="Times New Roman"/>
          <w:lang w:val="pl-PL"/>
        </w:rPr>
        <w:t>tar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LD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CF-a. </w:t>
      </w:r>
      <w:r w:rsidRPr="19556DCA" w:rsidR="0EB2F688">
        <w:rPr>
          <w:rFonts w:ascii="Times New Roman" w:hAnsi="Times New Roman" w:eastAsia="Times New Roman" w:cs="Times New Roman"/>
          <w:lang w:val="pl-PL"/>
        </w:rPr>
        <w:t>Alg</w:t>
      </w:r>
      <w:r w:rsidRPr="19556DCA" w:rsidR="0EB2F688">
        <w:rPr>
          <w:rFonts w:ascii="Times New Roman" w:hAnsi="Times New Roman" w:eastAsia="Times New Roman" w:cs="Times New Roman"/>
          <w:lang w:val="pl-PL"/>
        </w:rPr>
        <w:t>oritam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ko</w:t>
      </w:r>
      <w:r w:rsidRPr="19556DCA" w:rsidR="0EB2F688">
        <w:rPr>
          <w:rFonts w:ascii="Times New Roman" w:hAnsi="Times New Roman" w:eastAsia="Times New Roman" w:cs="Times New Roman"/>
          <w:lang w:val="pl-PL"/>
        </w:rPr>
        <w:t>r</w:t>
      </w:r>
      <w:r w:rsidRPr="19556DCA" w:rsidR="0EB2F688">
        <w:rPr>
          <w:rFonts w:ascii="Times New Roman" w:hAnsi="Times New Roman" w:eastAsia="Times New Roman" w:cs="Times New Roman"/>
          <w:lang w:val="pl-PL"/>
        </w:rPr>
        <w:t>isti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ha</w:t>
      </w:r>
      <w:r w:rsidRPr="19556DCA" w:rsidR="0EB2F688">
        <w:rPr>
          <w:rFonts w:ascii="Times New Roman" w:hAnsi="Times New Roman" w:eastAsia="Times New Roman" w:cs="Times New Roman"/>
          <w:lang w:val="pl-PL"/>
        </w:rPr>
        <w:t>s</w:t>
      </w:r>
      <w:r w:rsidRPr="19556DCA" w:rsidR="0EB2F688">
        <w:rPr>
          <w:rFonts w:ascii="Times New Roman" w:hAnsi="Times New Roman" w:eastAsia="Times New Roman" w:cs="Times New Roman"/>
          <w:lang w:val="pl-PL"/>
        </w:rPr>
        <w:t>h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fu</w:t>
      </w:r>
      <w:r w:rsidRPr="19556DCA" w:rsidR="0EB2F688">
        <w:rPr>
          <w:rFonts w:ascii="Times New Roman" w:hAnsi="Times New Roman" w:eastAsia="Times New Roman" w:cs="Times New Roman"/>
          <w:lang w:val="pl-PL"/>
        </w:rPr>
        <w:t>n</w:t>
      </w:r>
      <w:r w:rsidRPr="19556DCA" w:rsidR="0EB2F688">
        <w:rPr>
          <w:rFonts w:ascii="Times New Roman" w:hAnsi="Times New Roman" w:eastAsia="Times New Roman" w:cs="Times New Roman"/>
          <w:lang w:val="pl-PL"/>
        </w:rPr>
        <w:t>kciju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za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gen</w:t>
      </w:r>
      <w:r w:rsidRPr="19556DCA" w:rsidR="0EB2F688">
        <w:rPr>
          <w:rFonts w:ascii="Times New Roman" w:hAnsi="Times New Roman" w:eastAsia="Times New Roman" w:cs="Times New Roman"/>
          <w:lang w:val="pl-PL"/>
        </w:rPr>
        <w:t>eriranje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ot</w:t>
      </w:r>
      <w:r w:rsidRPr="19556DCA" w:rsidR="0EB2F688">
        <w:rPr>
          <w:rFonts w:ascii="Times New Roman" w:hAnsi="Times New Roman" w:eastAsia="Times New Roman" w:cs="Times New Roman"/>
          <w:lang w:val="pl-PL"/>
        </w:rPr>
        <w:t>i</w:t>
      </w:r>
      <w:r w:rsidRPr="19556DCA" w:rsidR="0EB2F688">
        <w:rPr>
          <w:rFonts w:ascii="Times New Roman" w:hAnsi="Times New Roman" w:eastAsia="Times New Roman" w:cs="Times New Roman"/>
          <w:lang w:val="pl-PL"/>
        </w:rPr>
        <w:t>ska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(</w:t>
      </w:r>
      <w:r w:rsidRPr="19556DCA" w:rsidR="0EB2F688">
        <w:rPr>
          <w:rFonts w:ascii="Times New Roman" w:hAnsi="Times New Roman" w:eastAsia="Times New Roman" w:cs="Times New Roman"/>
          <w:lang w:val="pl-PL"/>
        </w:rPr>
        <w:t>e</w:t>
      </w:r>
      <w:r w:rsidRPr="19556DCA" w:rsidR="0EB2F688">
        <w:rPr>
          <w:rFonts w:ascii="Times New Roman" w:hAnsi="Times New Roman" w:eastAsia="Times New Roman" w:cs="Times New Roman"/>
          <w:lang w:val="pl-PL"/>
        </w:rPr>
        <w:t>ng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. </w:t>
      </w:r>
      <w:r w:rsidRPr="19556DCA" w:rsidR="0EB2F688">
        <w:rPr>
          <w:rFonts w:ascii="Times New Roman" w:hAnsi="Times New Roman" w:eastAsia="Times New Roman" w:cs="Times New Roman"/>
          <w:lang w:val="pl-PL"/>
        </w:rPr>
        <w:t>f</w:t>
      </w:r>
      <w:r w:rsidRPr="19556DCA" w:rsidR="0EB2F688">
        <w:rPr>
          <w:rFonts w:ascii="Times New Roman" w:hAnsi="Times New Roman" w:eastAsia="Times New Roman" w:cs="Times New Roman"/>
          <w:lang w:val="pl-PL"/>
        </w:rPr>
        <w:t>in</w:t>
      </w:r>
      <w:r w:rsidRPr="19556DCA" w:rsidR="0EB2F688">
        <w:rPr>
          <w:rFonts w:ascii="Times New Roman" w:hAnsi="Times New Roman" w:eastAsia="Times New Roman" w:cs="Times New Roman"/>
          <w:lang w:val="pl-PL"/>
        </w:rPr>
        <w:t>gerprint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) </w:t>
      </w:r>
      <w:r w:rsidRPr="19556DCA" w:rsidR="0EB2F688">
        <w:rPr>
          <w:rFonts w:ascii="Times New Roman" w:hAnsi="Times New Roman" w:eastAsia="Times New Roman" w:cs="Times New Roman"/>
          <w:lang w:val="pl-PL"/>
        </w:rPr>
        <w:t>e</w:t>
      </w:r>
      <w:r w:rsidRPr="19556DCA" w:rsidR="0EB2F688">
        <w:rPr>
          <w:rFonts w:ascii="Times New Roman" w:hAnsi="Times New Roman" w:eastAsia="Times New Roman" w:cs="Times New Roman"/>
          <w:lang w:val="pl-PL"/>
        </w:rPr>
        <w:t>le</w:t>
      </w:r>
      <w:r w:rsidRPr="19556DCA" w:rsidR="0EB2F688">
        <w:rPr>
          <w:rFonts w:ascii="Times New Roman" w:hAnsi="Times New Roman" w:eastAsia="Times New Roman" w:cs="Times New Roman"/>
          <w:lang w:val="pl-PL"/>
        </w:rPr>
        <w:t>menta</w:t>
      </w:r>
      <w:r w:rsidRPr="19556DCA" w:rsidR="0EB2F688">
        <w:rPr>
          <w:rFonts w:ascii="Times New Roman" w:hAnsi="Times New Roman" w:eastAsia="Times New Roman" w:cs="Times New Roman"/>
          <w:lang w:val="pl-PL"/>
        </w:rPr>
        <w:t>, t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e </w:t>
      </w:r>
      <w:r w:rsidRPr="19556DCA" w:rsidR="0EB2F688">
        <w:rPr>
          <w:rFonts w:ascii="Times New Roman" w:hAnsi="Times New Roman" w:eastAsia="Times New Roman" w:cs="Times New Roman"/>
          <w:lang w:val="pl-PL"/>
        </w:rPr>
        <w:t>pre</w:t>
      </w:r>
      <w:r w:rsidRPr="19556DCA" w:rsidR="0EB2F688">
        <w:rPr>
          <w:rFonts w:ascii="Times New Roman" w:hAnsi="Times New Roman" w:eastAsia="Times New Roman" w:cs="Times New Roman"/>
          <w:lang w:val="pl-PL"/>
        </w:rPr>
        <w:t>tražuje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kr</w:t>
      </w:r>
      <w:r w:rsidRPr="19556DCA" w:rsidR="0EB2F688">
        <w:rPr>
          <w:rFonts w:ascii="Times New Roman" w:hAnsi="Times New Roman" w:eastAsia="Times New Roman" w:cs="Times New Roman"/>
          <w:lang w:val="pl-PL"/>
        </w:rPr>
        <w:t>o</w:t>
      </w:r>
      <w:r w:rsidRPr="19556DCA" w:rsidR="0EB2F688">
        <w:rPr>
          <w:rFonts w:ascii="Times New Roman" w:hAnsi="Times New Roman" w:eastAsia="Times New Roman" w:cs="Times New Roman"/>
          <w:lang w:val="pl-PL"/>
        </w:rPr>
        <w:t>z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od</w:t>
      </w:r>
      <w:r w:rsidRPr="19556DCA" w:rsidR="0EB2F688">
        <w:rPr>
          <w:rFonts w:ascii="Times New Roman" w:hAnsi="Times New Roman" w:eastAsia="Times New Roman" w:cs="Times New Roman"/>
          <w:lang w:val="pl-PL"/>
        </w:rPr>
        <w:t>g</w:t>
      </w:r>
      <w:r w:rsidRPr="19556DCA" w:rsidR="0EB2F688">
        <w:rPr>
          <w:rFonts w:ascii="Times New Roman" w:hAnsi="Times New Roman" w:eastAsia="Times New Roman" w:cs="Times New Roman"/>
          <w:lang w:val="pl-PL"/>
        </w:rPr>
        <w:t>ovarajuće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CF</w:t>
      </w:r>
      <w:r w:rsidRPr="19556DCA" w:rsidR="0EB2F688">
        <w:rPr>
          <w:rFonts w:ascii="Times New Roman" w:hAnsi="Times New Roman" w:eastAsia="Times New Roman" w:cs="Times New Roman"/>
          <w:lang w:val="pl-PL"/>
        </w:rPr>
        <w:t>-</w:t>
      </w:r>
      <w:r w:rsidRPr="19556DCA" w:rsidR="0EB2F688">
        <w:rPr>
          <w:rFonts w:ascii="Times New Roman" w:hAnsi="Times New Roman" w:eastAsia="Times New Roman" w:cs="Times New Roman"/>
          <w:lang w:val="pl-PL"/>
        </w:rPr>
        <w:t>ove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u </w:t>
      </w:r>
      <w:r w:rsidRPr="19556DCA" w:rsidR="0EB2F688">
        <w:rPr>
          <w:rFonts w:ascii="Times New Roman" w:hAnsi="Times New Roman" w:eastAsia="Times New Roman" w:cs="Times New Roman"/>
          <w:lang w:val="pl-PL"/>
        </w:rPr>
        <w:t>sta</w:t>
      </w:r>
      <w:r w:rsidRPr="19556DCA" w:rsidR="0EB2F688">
        <w:rPr>
          <w:rFonts w:ascii="Times New Roman" w:hAnsi="Times New Roman" w:eastAsia="Times New Roman" w:cs="Times New Roman"/>
          <w:lang w:val="pl-PL"/>
        </w:rPr>
        <w:t>blu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. </w:t>
      </w:r>
      <w:r w:rsidRPr="19556DCA" w:rsidR="0EB2F688">
        <w:rPr>
          <w:rFonts w:ascii="Times New Roman" w:hAnsi="Times New Roman" w:eastAsia="Times New Roman" w:cs="Times New Roman"/>
          <w:lang w:val="pl-PL"/>
        </w:rPr>
        <w:t>A</w:t>
      </w:r>
      <w:r w:rsidRPr="19556DCA" w:rsidR="0EB2F688">
        <w:rPr>
          <w:rFonts w:ascii="Times New Roman" w:hAnsi="Times New Roman" w:eastAsia="Times New Roman" w:cs="Times New Roman"/>
          <w:lang w:val="pl-PL"/>
        </w:rPr>
        <w:t>ko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je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element </w:t>
      </w:r>
      <w:r w:rsidRPr="19556DCA" w:rsidR="0EB2F688">
        <w:rPr>
          <w:rFonts w:ascii="Times New Roman" w:hAnsi="Times New Roman" w:eastAsia="Times New Roman" w:cs="Times New Roman"/>
          <w:lang w:val="pl-PL"/>
        </w:rPr>
        <w:t>pro</w:t>
      </w:r>
      <w:r w:rsidRPr="19556DCA" w:rsidR="0EB2F688">
        <w:rPr>
          <w:rFonts w:ascii="Times New Roman" w:hAnsi="Times New Roman" w:eastAsia="Times New Roman" w:cs="Times New Roman"/>
          <w:lang w:val="pl-PL"/>
        </w:rPr>
        <w:t>nađen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, </w:t>
      </w:r>
      <w:r w:rsidRPr="19556DCA" w:rsidR="0EB2F688">
        <w:rPr>
          <w:rFonts w:ascii="Times New Roman" w:hAnsi="Times New Roman" w:eastAsia="Times New Roman" w:cs="Times New Roman"/>
          <w:lang w:val="pl-PL"/>
        </w:rPr>
        <w:t>v</w:t>
      </w:r>
      <w:r w:rsidRPr="19556DCA" w:rsidR="0EB2F688">
        <w:rPr>
          <w:rFonts w:ascii="Times New Roman" w:hAnsi="Times New Roman" w:eastAsia="Times New Roman" w:cs="Times New Roman"/>
          <w:lang w:val="pl-PL"/>
        </w:rPr>
        <w:t>ra</w:t>
      </w:r>
      <w:r w:rsidRPr="19556DCA" w:rsidR="0EB2F688">
        <w:rPr>
          <w:rFonts w:ascii="Times New Roman" w:hAnsi="Times New Roman" w:eastAsia="Times New Roman" w:cs="Times New Roman"/>
          <w:lang w:val="pl-PL"/>
        </w:rPr>
        <w:t>ća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se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po</w:t>
      </w:r>
      <w:r w:rsidRPr="19556DCA" w:rsidR="0EB2F688">
        <w:rPr>
          <w:rFonts w:ascii="Times New Roman" w:hAnsi="Times New Roman" w:eastAsia="Times New Roman" w:cs="Times New Roman"/>
          <w:lang w:val="pl-PL"/>
        </w:rPr>
        <w:t>z</w:t>
      </w:r>
      <w:r w:rsidRPr="19556DCA" w:rsidR="0EB2F688">
        <w:rPr>
          <w:rFonts w:ascii="Times New Roman" w:hAnsi="Times New Roman" w:eastAsia="Times New Roman" w:cs="Times New Roman"/>
          <w:lang w:val="pl-PL"/>
        </w:rPr>
        <w:t>itivni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re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zultat, </w:t>
      </w:r>
      <w:r w:rsidRPr="19556DCA" w:rsidR="0EB2F688">
        <w:rPr>
          <w:rFonts w:ascii="Times New Roman" w:hAnsi="Times New Roman" w:eastAsia="Times New Roman" w:cs="Times New Roman"/>
          <w:lang w:val="pl-PL"/>
        </w:rPr>
        <w:t>ina</w:t>
      </w:r>
      <w:r w:rsidRPr="19556DCA" w:rsidR="0EB2F688">
        <w:rPr>
          <w:rFonts w:ascii="Times New Roman" w:hAnsi="Times New Roman" w:eastAsia="Times New Roman" w:cs="Times New Roman"/>
          <w:lang w:val="pl-PL"/>
        </w:rPr>
        <w:t>če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ne</w:t>
      </w:r>
      <w:r w:rsidRPr="19556DCA" w:rsidR="0EB2F688">
        <w:rPr>
          <w:rFonts w:ascii="Times New Roman" w:hAnsi="Times New Roman" w:eastAsia="Times New Roman" w:cs="Times New Roman"/>
          <w:lang w:val="pl-PL"/>
        </w:rPr>
        <w:t>g</w:t>
      </w:r>
      <w:r w:rsidRPr="19556DCA" w:rsidR="0EB2F688">
        <w:rPr>
          <w:rFonts w:ascii="Times New Roman" w:hAnsi="Times New Roman" w:eastAsia="Times New Roman" w:cs="Times New Roman"/>
          <w:lang w:val="pl-PL"/>
        </w:rPr>
        <w:t>ativni</w:t>
      </w:r>
      <w:r w:rsidRPr="19556DCA" w:rsidR="0EB2F688">
        <w:rPr>
          <w:rFonts w:ascii="Times New Roman" w:hAnsi="Times New Roman" w:eastAsia="Times New Roman" w:cs="Times New Roman"/>
          <w:lang w:val="pl-PL"/>
        </w:rPr>
        <w:t>.</w:t>
      </w:r>
    </w:p>
    <w:p xmlns:wp14="http://schemas.microsoft.com/office/word/2010/wordml" w:rsidR="00ED13B2" w:rsidP="19556DCA" w:rsidRDefault="00ED13B2" w14:paraId="7A336B23" wp14:textId="32F0B96A">
      <w:pPr>
        <w:pStyle w:val="ListParagraph"/>
        <w:numPr>
          <w:ilvl w:val="0"/>
          <w:numId w:val="46"/>
        </w:numPr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l-PL"/>
        </w:rPr>
      </w:pPr>
      <w:r w:rsidRPr="19556DCA" w:rsidR="21359125">
        <w:rPr>
          <w:rFonts w:ascii="Times New Roman" w:hAnsi="Times New Roman" w:eastAsia="Times New Roman" w:cs="Times New Roman"/>
          <w:b w:val="1"/>
          <w:bCs w:val="1"/>
          <w:lang w:val="pl-PL"/>
        </w:rPr>
        <w:t>Funkcija</w:t>
      </w:r>
      <w:r w:rsidRPr="19556DCA" w:rsidR="21359125">
        <w:rPr>
          <w:rFonts w:ascii="Times New Roman" w:hAnsi="Times New Roman" w:eastAsia="Times New Roman" w:cs="Times New Roman"/>
          <w:b w:val="1"/>
          <w:bCs w:val="1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b w:val="1"/>
          <w:bCs w:val="1"/>
          <w:lang w:val="pl-PL"/>
        </w:rPr>
        <w:t>“</w:t>
      </w:r>
      <w:r w:rsidRPr="19556DCA" w:rsidR="0EB2F688">
        <w:rPr>
          <w:rFonts w:ascii="Times New Roman" w:hAnsi="Times New Roman" w:eastAsia="Times New Roman" w:cs="Times New Roman"/>
          <w:b w:val="1"/>
          <w:bCs w:val="1"/>
          <w:lang w:val="pl-PL"/>
        </w:rPr>
        <w:t>delete</w:t>
      </w:r>
      <w:r w:rsidRPr="19556DCA" w:rsidR="0EB2F688">
        <w:rPr>
          <w:rFonts w:ascii="Times New Roman" w:hAnsi="Times New Roman" w:eastAsia="Times New Roman" w:cs="Times New Roman"/>
          <w:b w:val="1"/>
          <w:bCs w:val="1"/>
          <w:lang w:val="pl-PL"/>
        </w:rPr>
        <w:t>”</w:t>
      </w:r>
    </w:p>
    <w:p xmlns:wp14="http://schemas.microsoft.com/office/word/2010/wordml" w:rsidR="00ED13B2" w:rsidP="19556DCA" w:rsidRDefault="00ED13B2" w14:paraId="193003DD" wp14:textId="3CD387A0">
      <w:pPr>
        <w:pStyle w:val="ListParagraph"/>
        <w:spacing w:line="276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pl-PL"/>
        </w:rPr>
      </w:pPr>
      <w:r w:rsidRPr="19556DCA" w:rsidR="0EB2F688">
        <w:rPr>
          <w:rFonts w:ascii="Times New Roman" w:hAnsi="Times New Roman" w:eastAsia="Times New Roman" w:cs="Times New Roman"/>
          <w:lang w:val="pl-PL"/>
        </w:rPr>
        <w:t>Operacija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brisanja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uklanja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određeni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element </w:t>
      </w:r>
      <w:r w:rsidRPr="19556DCA" w:rsidR="0EB2F688">
        <w:rPr>
          <w:rFonts w:ascii="Times New Roman" w:hAnsi="Times New Roman" w:eastAsia="Times New Roman" w:cs="Times New Roman"/>
          <w:lang w:val="pl-PL"/>
        </w:rPr>
        <w:t>iz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LDCF-a. </w:t>
      </w:r>
      <w:r w:rsidRPr="19556DCA" w:rsidR="0EB2F688">
        <w:rPr>
          <w:rFonts w:ascii="Times New Roman" w:hAnsi="Times New Roman" w:eastAsia="Times New Roman" w:cs="Times New Roman"/>
          <w:lang w:val="pl-PL"/>
        </w:rPr>
        <w:t>Algoritam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pretražuje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stablo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CF-</w:t>
      </w:r>
      <w:r w:rsidRPr="19556DCA" w:rsidR="0EB2F688">
        <w:rPr>
          <w:rFonts w:ascii="Times New Roman" w:hAnsi="Times New Roman" w:eastAsia="Times New Roman" w:cs="Times New Roman"/>
          <w:lang w:val="pl-PL"/>
        </w:rPr>
        <w:t>ova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kako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bi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pronašao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i </w:t>
      </w:r>
      <w:r w:rsidRPr="19556DCA" w:rsidR="0EB2F688">
        <w:rPr>
          <w:rFonts w:ascii="Times New Roman" w:hAnsi="Times New Roman" w:eastAsia="Times New Roman" w:cs="Times New Roman"/>
          <w:lang w:val="pl-PL"/>
        </w:rPr>
        <w:t>uklonio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element. </w:t>
      </w:r>
      <w:r w:rsidRPr="19556DCA" w:rsidR="0EB2F688">
        <w:rPr>
          <w:rFonts w:ascii="Times New Roman" w:hAnsi="Times New Roman" w:eastAsia="Times New Roman" w:cs="Times New Roman"/>
          <w:lang w:val="pl-PL"/>
        </w:rPr>
        <w:t>Ako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se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element </w:t>
      </w:r>
      <w:r w:rsidRPr="19556DCA" w:rsidR="0EB2F688">
        <w:rPr>
          <w:rFonts w:ascii="Times New Roman" w:hAnsi="Times New Roman" w:eastAsia="Times New Roman" w:cs="Times New Roman"/>
          <w:lang w:val="pl-PL"/>
        </w:rPr>
        <w:t>pronađe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, </w:t>
      </w:r>
      <w:r w:rsidRPr="19556DCA" w:rsidR="0EB2F688">
        <w:rPr>
          <w:rFonts w:ascii="Times New Roman" w:hAnsi="Times New Roman" w:eastAsia="Times New Roman" w:cs="Times New Roman"/>
          <w:lang w:val="pl-PL"/>
        </w:rPr>
        <w:t>uklanja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se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i struktura </w:t>
      </w:r>
      <w:r w:rsidRPr="19556DCA" w:rsidR="0EB2F688">
        <w:rPr>
          <w:rFonts w:ascii="Times New Roman" w:hAnsi="Times New Roman" w:eastAsia="Times New Roman" w:cs="Times New Roman"/>
          <w:lang w:val="pl-PL"/>
        </w:rPr>
        <w:t>se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ažurira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kako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bi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odrazila</w:t>
      </w:r>
      <w:r w:rsidRPr="19556DCA" w:rsidR="0EB2F688">
        <w:rPr>
          <w:rFonts w:ascii="Times New Roman" w:hAnsi="Times New Roman" w:eastAsia="Times New Roman" w:cs="Times New Roman"/>
          <w:lang w:val="pl-PL"/>
        </w:rPr>
        <w:t xml:space="preserve"> </w:t>
      </w:r>
      <w:r w:rsidRPr="19556DCA" w:rsidR="0EB2F688">
        <w:rPr>
          <w:rFonts w:ascii="Times New Roman" w:hAnsi="Times New Roman" w:eastAsia="Times New Roman" w:cs="Times New Roman"/>
          <w:lang w:val="pl-PL"/>
        </w:rPr>
        <w:t>promjene</w:t>
      </w:r>
      <w:r w:rsidRPr="19556DCA" w:rsidR="0EB2F688">
        <w:rPr>
          <w:rFonts w:ascii="Times New Roman" w:hAnsi="Times New Roman" w:eastAsia="Times New Roman" w:cs="Times New Roman"/>
          <w:lang w:val="pl-PL"/>
        </w:rPr>
        <w:t>.</w:t>
      </w:r>
    </w:p>
    <w:p xmlns:wp14="http://schemas.microsoft.com/office/word/2010/wordml" w:rsidR="00ED13B2" w:rsidP="19556DCA" w:rsidRDefault="00ED13B2" w14:paraId="07547A01" wp14:textId="4125297E">
      <w:pPr>
        <w:pStyle w:val="Normal"/>
        <w:spacing w:line="276" w:lineRule="auto"/>
        <w:ind w:left="720"/>
        <w:jc w:val="both"/>
        <w:rPr>
          <w:rFonts w:ascii="Times New Roman" w:hAnsi="Times New Roman" w:eastAsia="Times New Roman" w:cs="Times New Roman"/>
          <w:lang w:val="pl-PL"/>
        </w:rPr>
      </w:pPr>
      <w:bookmarkStart w:name="_Toc73793800" w:id="7"/>
      <w:bookmarkStart w:name="_Toc73794370" w:id="8"/>
      <w:bookmarkStart w:name="_Toc113812272" w:id="9"/>
    </w:p>
    <w:p xmlns:wp14="http://schemas.microsoft.com/office/word/2010/wordml" w:rsidRPr="00ED13B2" w:rsidR="00ED13B2" w:rsidP="08516B14" w:rsidRDefault="00ED13B2" w14:paraId="6DFB9E20" wp14:textId="3537785E">
      <w:pPr>
        <w:pStyle w:val="Normal"/>
      </w:pPr>
    </w:p>
    <w:p xmlns:wp14="http://schemas.microsoft.com/office/word/2010/wordml" w:rsidRPr="00750888" w:rsidR="00F048A7" w:rsidP="08516B14" w:rsidRDefault="00F048A7" w14:paraId="75B7F309" wp14:textId="595F317C">
      <w:pPr>
        <w:pStyle w:val="Heading1"/>
        <w:suppressLineNumbers w:val="0"/>
        <w:bidi w:val="0"/>
        <w:spacing w:before="240" w:beforeAutospacing="off" w:after="360" w:afterAutospacing="off" w:line="259" w:lineRule="auto"/>
        <w:ind w:left="432" w:right="0" w:hanging="432"/>
        <w:jc w:val="left"/>
        <w:rPr/>
      </w:pPr>
      <w:bookmarkStart w:name="_Toc1752204220" w:id="407566911"/>
      <w:r w:rsidR="7A9CDBB5">
        <w:rPr/>
        <w:t>Objašnjenje algoritma kroz primjer + vizualizacija</w:t>
      </w:r>
      <w:bookmarkEnd w:id="407566911"/>
      <w:r w:rsidR="7A9CDBB5">
        <w:rPr/>
        <w:t xml:space="preserve"> </w:t>
      </w:r>
      <w:bookmarkEnd w:id="7"/>
      <w:bookmarkEnd w:id="8"/>
      <w:bookmarkEnd w:id="9"/>
    </w:p>
    <w:p xmlns:wp14="http://schemas.microsoft.com/office/word/2010/wordml" w:rsidRPr="00750888" w:rsidR="00F048A7" w:rsidP="08516B14" w:rsidRDefault="00F048A7" w14:paraId="18551130" wp14:textId="43072447">
      <w:pPr>
        <w:pStyle w:val="Normal"/>
        <w:bidi w:val="0"/>
      </w:pPr>
    </w:p>
    <w:p xmlns:wp14="http://schemas.microsoft.com/office/word/2010/wordml" w:rsidRPr="00750888" w:rsidR="00F048A7" w:rsidP="08516B14" w:rsidRDefault="00F048A7" w14:paraId="5B30179C" wp14:textId="03F0AB7E">
      <w:pPr>
        <w:pStyle w:val="Normal"/>
        <w:bidi w:val="0"/>
      </w:pPr>
    </w:p>
    <w:p xmlns:wp14="http://schemas.microsoft.com/office/word/2010/wordml" w:rsidRPr="00750888" w:rsidR="00F048A7" w:rsidP="08516B14" w:rsidRDefault="00F048A7" w14:paraId="56D5833E" wp14:textId="683AC822">
      <w:pPr>
        <w:pStyle w:val="Normal"/>
        <w:bidi w:val="0"/>
      </w:pPr>
    </w:p>
    <w:p xmlns:wp14="http://schemas.microsoft.com/office/word/2010/wordml" w:rsidRPr="00750888" w:rsidR="00F048A7" w:rsidP="08516B14" w:rsidRDefault="00F048A7" w14:paraId="6CB72BE0" wp14:textId="6D2B0FEE">
      <w:pPr>
        <w:pStyle w:val="Normal"/>
        <w:bidi w:val="0"/>
      </w:pPr>
    </w:p>
    <w:p xmlns:wp14="http://schemas.microsoft.com/office/word/2010/wordml" w:rsidRPr="00750888" w:rsidR="00F048A7" w:rsidP="08516B14" w:rsidRDefault="00F048A7" w14:paraId="069B2F5D" wp14:textId="4F21E242">
      <w:pPr>
        <w:pStyle w:val="Normal"/>
        <w:bidi w:val="0"/>
      </w:pPr>
    </w:p>
    <w:p xmlns:wp14="http://schemas.microsoft.com/office/word/2010/wordml" w:rsidRPr="00750888" w:rsidR="00F048A7" w:rsidP="08516B14" w:rsidRDefault="00F048A7" w14:paraId="0AB42F19" wp14:textId="3CEA61DD">
      <w:pPr>
        <w:pStyle w:val="Normal"/>
        <w:bidi w:val="0"/>
      </w:pPr>
    </w:p>
    <w:p xmlns:wp14="http://schemas.microsoft.com/office/word/2010/wordml" w:rsidRPr="00750888" w:rsidR="00F048A7" w:rsidP="08516B14" w:rsidRDefault="00F048A7" w14:paraId="38EF854D" wp14:textId="0B556562">
      <w:pPr>
        <w:pStyle w:val="Normal"/>
        <w:bidi w:val="0"/>
      </w:pPr>
    </w:p>
    <w:p xmlns:wp14="http://schemas.microsoft.com/office/word/2010/wordml" w:rsidRPr="00750888" w:rsidR="00F048A7" w:rsidP="08516B14" w:rsidRDefault="00F048A7" w14:paraId="60F881CC" wp14:textId="4A7E7691">
      <w:pPr>
        <w:pStyle w:val="Normal"/>
        <w:bidi w:val="0"/>
      </w:pPr>
    </w:p>
    <w:p xmlns:wp14="http://schemas.microsoft.com/office/word/2010/wordml" w:rsidRPr="00750888" w:rsidR="00F048A7" w:rsidP="08516B14" w:rsidRDefault="00F048A7" w14:paraId="0C182781" wp14:textId="5FEEC50E">
      <w:pPr>
        <w:pStyle w:val="Normal"/>
        <w:bidi w:val="0"/>
      </w:pPr>
    </w:p>
    <w:p xmlns:wp14="http://schemas.microsoft.com/office/word/2010/wordml" w:rsidRPr="00750888" w:rsidR="00F048A7" w:rsidP="08516B14" w:rsidRDefault="00F048A7" w14:paraId="338252D6" wp14:textId="4735C3CA">
      <w:pPr>
        <w:pStyle w:val="Normal"/>
        <w:bidi w:val="0"/>
      </w:pPr>
    </w:p>
    <w:p xmlns:wp14="http://schemas.microsoft.com/office/word/2010/wordml" w:rsidRPr="00750888" w:rsidR="00F048A7" w:rsidP="08516B14" w:rsidRDefault="00F048A7" w14:paraId="2A3C2C8E" wp14:textId="24D0CC34">
      <w:pPr>
        <w:pStyle w:val="Normal"/>
        <w:bidi w:val="0"/>
      </w:pPr>
    </w:p>
    <w:p xmlns:wp14="http://schemas.microsoft.com/office/word/2010/wordml" w:rsidRPr="00750888" w:rsidR="00F048A7" w:rsidP="08516B14" w:rsidRDefault="00F048A7" w14:paraId="551DECE1" wp14:textId="3C38EFA3">
      <w:pPr>
        <w:pStyle w:val="Normal"/>
        <w:bidi w:val="0"/>
      </w:pPr>
    </w:p>
    <w:p xmlns:wp14="http://schemas.microsoft.com/office/word/2010/wordml" w:rsidRPr="00750888" w:rsidR="00F048A7" w:rsidP="08516B14" w:rsidRDefault="00F048A7" w14:paraId="31021BE4" wp14:textId="16FE70B2">
      <w:pPr>
        <w:pStyle w:val="Normal"/>
        <w:bidi w:val="0"/>
      </w:pPr>
    </w:p>
    <w:p xmlns:wp14="http://schemas.microsoft.com/office/word/2010/wordml" w:rsidRPr="00750888" w:rsidR="00F048A7" w:rsidP="08516B14" w:rsidRDefault="00F048A7" w14:paraId="28C8DA67" wp14:textId="076F0FE9">
      <w:pPr>
        <w:pStyle w:val="Normal"/>
        <w:bidi w:val="0"/>
      </w:pPr>
    </w:p>
    <w:p xmlns:wp14="http://schemas.microsoft.com/office/word/2010/wordml" w:rsidRPr="00750888" w:rsidR="00F048A7" w:rsidP="08516B14" w:rsidRDefault="00F048A7" w14:paraId="514ECB9D" wp14:textId="0064823C">
      <w:pPr>
        <w:pStyle w:val="Normal"/>
        <w:bidi w:val="0"/>
      </w:pPr>
    </w:p>
    <w:p xmlns:wp14="http://schemas.microsoft.com/office/word/2010/wordml" w:rsidRPr="00750888" w:rsidR="00F048A7" w:rsidP="08516B14" w:rsidRDefault="00F048A7" w14:paraId="63421DE2" wp14:textId="74F9A965">
      <w:pPr>
        <w:pStyle w:val="Normal"/>
        <w:bidi w:val="0"/>
      </w:pPr>
    </w:p>
    <w:p xmlns:wp14="http://schemas.microsoft.com/office/word/2010/wordml" w:rsidRPr="00750888" w:rsidR="00F048A7" w:rsidP="08516B14" w:rsidRDefault="00F048A7" w14:paraId="560F1049" wp14:textId="36B65CE6">
      <w:pPr>
        <w:pStyle w:val="Normal"/>
        <w:bidi w:val="0"/>
      </w:pPr>
    </w:p>
    <w:p xmlns:wp14="http://schemas.microsoft.com/office/word/2010/wordml" w:rsidRPr="00750888" w:rsidR="00F048A7" w:rsidP="08516B14" w:rsidRDefault="00F048A7" w14:paraId="172E4ACE" wp14:textId="413B4D7E">
      <w:pPr>
        <w:pStyle w:val="Normal"/>
        <w:bidi w:val="0"/>
      </w:pPr>
    </w:p>
    <w:p xmlns:wp14="http://schemas.microsoft.com/office/word/2010/wordml" w:rsidRPr="00750888" w:rsidR="00F048A7" w:rsidP="08516B14" w:rsidRDefault="00F048A7" w14:paraId="1F1DE87F" wp14:textId="1C1214DF">
      <w:pPr>
        <w:pStyle w:val="Normal"/>
        <w:bidi w:val="0"/>
      </w:pPr>
    </w:p>
    <w:p xmlns:wp14="http://schemas.microsoft.com/office/word/2010/wordml" w:rsidRPr="00750888" w:rsidR="00F048A7" w:rsidP="08516B14" w:rsidRDefault="00F048A7" w14:paraId="27D21F52" wp14:textId="6692CE5F">
      <w:pPr>
        <w:pStyle w:val="Normal"/>
        <w:bidi w:val="0"/>
      </w:pPr>
    </w:p>
    <w:p xmlns:wp14="http://schemas.microsoft.com/office/word/2010/wordml" w:rsidRPr="00750888" w:rsidR="00F048A7" w:rsidP="08516B14" w:rsidRDefault="00F048A7" w14:paraId="0E547844" wp14:textId="05103862">
      <w:pPr>
        <w:pStyle w:val="Normal"/>
        <w:bidi w:val="0"/>
      </w:pPr>
    </w:p>
    <w:p xmlns:wp14="http://schemas.microsoft.com/office/word/2010/wordml" w:rsidRPr="00750888" w:rsidR="00F048A7" w:rsidP="08516B14" w:rsidRDefault="00F048A7" w14:paraId="6D3FBE79" wp14:textId="66F41536">
      <w:pPr>
        <w:pStyle w:val="Normal"/>
        <w:bidi w:val="0"/>
      </w:pPr>
    </w:p>
    <w:p xmlns:wp14="http://schemas.microsoft.com/office/word/2010/wordml" w:rsidRPr="00750888" w:rsidR="00F048A7" w:rsidP="08516B14" w:rsidRDefault="00F048A7" w14:paraId="01DDB06A" wp14:textId="10D77D25">
      <w:pPr>
        <w:pStyle w:val="Normal"/>
        <w:bidi w:val="0"/>
      </w:pPr>
    </w:p>
    <w:p xmlns:wp14="http://schemas.microsoft.com/office/word/2010/wordml" w:rsidRPr="00750888" w:rsidR="00F048A7" w:rsidP="08516B14" w:rsidRDefault="00F048A7" w14:paraId="17B1C2C0" wp14:textId="3707C260">
      <w:pPr>
        <w:pStyle w:val="Heading1"/>
        <w:bidi w:val="0"/>
        <w:rPr/>
      </w:pPr>
      <w:bookmarkStart w:name="_Toc1404025159" w:id="1110571540"/>
      <w:r w:rsidR="00603B2A">
        <w:rPr/>
        <w:t>Rezultati mjerenja</w:t>
      </w:r>
      <w:bookmarkEnd w:id="1110571540"/>
    </w:p>
    <w:p xmlns:wp14="http://schemas.microsoft.com/office/word/2010/wordml" w:rsidRPr="00750888" w:rsidR="00F048A7" w:rsidP="08516B14" w:rsidRDefault="00F048A7" w14:paraId="68812D2E" wp14:textId="39D05D44">
      <w:pPr>
        <w:pStyle w:val="Normal"/>
        <w:bidi w:val="0"/>
      </w:pPr>
    </w:p>
    <w:p xmlns:wp14="http://schemas.microsoft.com/office/word/2010/wordml" w:rsidRPr="00750888" w:rsidR="00F048A7" w:rsidP="08516B14" w:rsidRDefault="00F048A7" w14:paraId="5C179CE1" wp14:textId="7469F074">
      <w:pPr>
        <w:pStyle w:val="Normal"/>
        <w:bidi w:val="0"/>
      </w:pPr>
    </w:p>
    <w:p xmlns:wp14="http://schemas.microsoft.com/office/word/2010/wordml" w:rsidRPr="00750888" w:rsidR="00F048A7" w:rsidP="08516B14" w:rsidRDefault="00F048A7" w14:paraId="0F0CCE76" wp14:textId="0E4C9E08">
      <w:pPr>
        <w:pStyle w:val="Normal"/>
        <w:bidi w:val="0"/>
      </w:pPr>
    </w:p>
    <w:p xmlns:wp14="http://schemas.microsoft.com/office/word/2010/wordml" w:rsidRPr="00750888" w:rsidR="00F048A7" w:rsidP="08516B14" w:rsidRDefault="00F048A7" w14:paraId="4B9672AE" wp14:textId="4FC332D0">
      <w:pPr>
        <w:pStyle w:val="Normal"/>
        <w:bidi w:val="0"/>
      </w:pPr>
    </w:p>
    <w:p xmlns:wp14="http://schemas.microsoft.com/office/word/2010/wordml" w:rsidRPr="00750888" w:rsidR="00F048A7" w:rsidP="08516B14" w:rsidRDefault="00F048A7" w14:paraId="0BDD3D0D" wp14:textId="60BD0826">
      <w:pPr>
        <w:pStyle w:val="Normal"/>
        <w:bidi w:val="0"/>
      </w:pPr>
    </w:p>
    <w:p xmlns:wp14="http://schemas.microsoft.com/office/word/2010/wordml" w:rsidRPr="00750888" w:rsidR="00F048A7" w:rsidP="08516B14" w:rsidRDefault="00F048A7" w14:paraId="29067202" wp14:textId="3624DC52">
      <w:pPr>
        <w:pStyle w:val="Normal"/>
        <w:bidi w:val="0"/>
      </w:pPr>
    </w:p>
    <w:p xmlns:wp14="http://schemas.microsoft.com/office/word/2010/wordml" w:rsidRPr="00750888" w:rsidR="00F048A7" w:rsidP="08516B14" w:rsidRDefault="00F048A7" w14:paraId="7AE8FC97" wp14:textId="0025FEAA">
      <w:pPr>
        <w:pStyle w:val="Normal"/>
        <w:bidi w:val="0"/>
      </w:pPr>
    </w:p>
    <w:p xmlns:wp14="http://schemas.microsoft.com/office/word/2010/wordml" w:rsidRPr="00750888" w:rsidR="00F048A7" w:rsidP="08516B14" w:rsidRDefault="00F048A7" w14:paraId="7EC47D72" wp14:textId="45F29395">
      <w:pPr>
        <w:pStyle w:val="Normal"/>
        <w:bidi w:val="0"/>
      </w:pPr>
    </w:p>
    <w:p xmlns:wp14="http://schemas.microsoft.com/office/word/2010/wordml" w:rsidRPr="00750888" w:rsidR="00F048A7" w:rsidP="08516B14" w:rsidRDefault="00F048A7" w14:paraId="71045A65" wp14:textId="7D072258">
      <w:pPr>
        <w:pStyle w:val="Normal"/>
        <w:bidi w:val="0"/>
      </w:pPr>
    </w:p>
    <w:p xmlns:wp14="http://schemas.microsoft.com/office/word/2010/wordml" w:rsidRPr="00750888" w:rsidR="00F048A7" w:rsidP="08516B14" w:rsidRDefault="00F048A7" w14:paraId="36735E95" wp14:textId="4B84AB4E">
      <w:pPr>
        <w:pStyle w:val="Normal"/>
        <w:bidi w:val="0"/>
      </w:pPr>
    </w:p>
    <w:p xmlns:wp14="http://schemas.microsoft.com/office/word/2010/wordml" w:rsidRPr="00750888" w:rsidR="00F048A7" w:rsidP="08516B14" w:rsidRDefault="00F048A7" w14:paraId="6D75CBE8" wp14:textId="019BCA3F">
      <w:pPr>
        <w:pStyle w:val="Normal"/>
        <w:bidi w:val="0"/>
      </w:pPr>
    </w:p>
    <w:p xmlns:wp14="http://schemas.microsoft.com/office/word/2010/wordml" w:rsidRPr="00750888" w:rsidR="00F048A7" w:rsidP="08516B14" w:rsidRDefault="00F048A7" w14:paraId="3E902100" wp14:textId="04ACC06F">
      <w:pPr>
        <w:pStyle w:val="Normal"/>
        <w:bidi w:val="0"/>
      </w:pPr>
    </w:p>
    <w:p xmlns:wp14="http://schemas.microsoft.com/office/word/2010/wordml" w:rsidRPr="00750888" w:rsidR="00F048A7" w:rsidP="08516B14" w:rsidRDefault="00F048A7" w14:paraId="29F67599" wp14:textId="67AADCAB">
      <w:pPr>
        <w:pStyle w:val="Normal"/>
        <w:bidi w:val="0"/>
      </w:pPr>
    </w:p>
    <w:p xmlns:wp14="http://schemas.microsoft.com/office/word/2010/wordml" w:rsidRPr="00750888" w:rsidR="00F048A7" w:rsidP="08516B14" w:rsidRDefault="00F048A7" w14:paraId="10E65CDF" wp14:textId="178332CD">
      <w:pPr>
        <w:pStyle w:val="Normal"/>
        <w:bidi w:val="0"/>
      </w:pPr>
    </w:p>
    <w:p xmlns:wp14="http://schemas.microsoft.com/office/word/2010/wordml" w:rsidRPr="00750888" w:rsidR="00F048A7" w:rsidP="08516B14" w:rsidRDefault="00F048A7" w14:paraId="3C76A589" wp14:textId="342466C2">
      <w:pPr>
        <w:pStyle w:val="Normal"/>
        <w:bidi w:val="0"/>
      </w:pPr>
    </w:p>
    <w:p xmlns:wp14="http://schemas.microsoft.com/office/word/2010/wordml" w:rsidRPr="00750888" w:rsidR="00F048A7" w:rsidP="08516B14" w:rsidRDefault="00F048A7" w14:paraId="0E34107E" wp14:textId="73563E7D">
      <w:pPr>
        <w:pStyle w:val="Normal"/>
        <w:bidi w:val="0"/>
      </w:pPr>
    </w:p>
    <w:p xmlns:wp14="http://schemas.microsoft.com/office/word/2010/wordml" w:rsidRPr="00750888" w:rsidR="00F048A7" w:rsidP="08516B14" w:rsidRDefault="00F048A7" w14:paraId="604B2EBB" wp14:textId="7F915D0D">
      <w:pPr>
        <w:pStyle w:val="Normal"/>
        <w:bidi w:val="0"/>
      </w:pPr>
    </w:p>
    <w:p xmlns:wp14="http://schemas.microsoft.com/office/word/2010/wordml" w:rsidRPr="00750888" w:rsidR="00F048A7" w:rsidP="08516B14" w:rsidRDefault="00F048A7" w14:paraId="40C69007" wp14:textId="46839925">
      <w:pPr>
        <w:pStyle w:val="Normal"/>
        <w:bidi w:val="0"/>
      </w:pPr>
    </w:p>
    <w:p xmlns:wp14="http://schemas.microsoft.com/office/word/2010/wordml" w:rsidRPr="00750888" w:rsidR="00F048A7" w:rsidP="08516B14" w:rsidRDefault="00F048A7" w14:paraId="05560E78" wp14:textId="33F92DE8">
      <w:pPr>
        <w:pStyle w:val="Normal"/>
        <w:bidi w:val="0"/>
      </w:pPr>
    </w:p>
    <w:p xmlns:wp14="http://schemas.microsoft.com/office/word/2010/wordml" w:rsidRPr="00750888" w:rsidR="00F048A7" w:rsidP="08516B14" w:rsidRDefault="00F048A7" w14:paraId="575A0056" wp14:textId="4AE016A0">
      <w:pPr>
        <w:pStyle w:val="Normal"/>
        <w:bidi w:val="0"/>
      </w:pPr>
    </w:p>
    <w:p xmlns:wp14="http://schemas.microsoft.com/office/word/2010/wordml" w:rsidRPr="00750888" w:rsidR="00F048A7" w:rsidP="08516B14" w:rsidRDefault="00F048A7" w14:paraId="104CCC7E" wp14:textId="6AD3B502">
      <w:pPr>
        <w:pStyle w:val="Normal"/>
        <w:bidi w:val="0"/>
      </w:pPr>
    </w:p>
    <w:p xmlns:wp14="http://schemas.microsoft.com/office/word/2010/wordml" w:rsidRPr="00750888" w:rsidR="00F048A7" w:rsidP="08516B14" w:rsidRDefault="00F048A7" w14:paraId="33C01815" wp14:textId="35F290FC">
      <w:pPr>
        <w:pStyle w:val="Normal"/>
        <w:bidi w:val="0"/>
      </w:pPr>
    </w:p>
    <w:p xmlns:wp14="http://schemas.microsoft.com/office/word/2010/wordml" w:rsidRPr="00750888" w:rsidR="00F048A7" w:rsidP="08516B14" w:rsidRDefault="00F048A7" w14:paraId="1295A3B8" wp14:textId="6A94DC2E">
      <w:pPr>
        <w:pStyle w:val="Normal"/>
        <w:bidi w:val="0"/>
      </w:pPr>
    </w:p>
    <w:p xmlns:wp14="http://schemas.microsoft.com/office/word/2010/wordml" w:rsidRPr="00750888" w:rsidR="00F048A7" w:rsidP="08516B14" w:rsidRDefault="00F048A7" w14:paraId="686BA855" wp14:textId="5D94EBDB">
      <w:pPr>
        <w:pStyle w:val="Normal"/>
        <w:bidi w:val="0"/>
      </w:pPr>
    </w:p>
    <w:p xmlns:wp14="http://schemas.microsoft.com/office/word/2010/wordml" w:rsidRPr="00750888" w:rsidR="00F048A7" w:rsidP="08516B14" w:rsidRDefault="00F048A7" w14:paraId="7D394F6A" wp14:textId="210DFE06">
      <w:pPr>
        <w:pStyle w:val="Heading1"/>
        <w:bidi w:val="0"/>
        <w:rPr/>
      </w:pPr>
      <w:bookmarkStart w:name="_Toc958132817" w:id="637687995"/>
      <w:r w:rsidR="00603B2A">
        <w:rPr/>
        <w:t>Zaključak</w:t>
      </w:r>
      <w:bookmarkEnd w:id="637687995"/>
    </w:p>
    <w:p xmlns:wp14="http://schemas.microsoft.com/office/word/2010/wordml" w:rsidRPr="00750888" w:rsidR="00F048A7" w:rsidP="08516B14" w:rsidRDefault="00F048A7" w14:paraId="0981D406" wp14:textId="466AC379">
      <w:pPr>
        <w:pStyle w:val="Heading1"/>
        <w:bidi w:val="0"/>
        <w:rPr/>
      </w:pPr>
      <w:bookmarkStart w:name="_Toc1045307715" w:id="1772063971"/>
      <w:r w:rsidR="00603B2A">
        <w:rPr/>
        <w:t>Satežak</w:t>
      </w:r>
      <w:bookmarkEnd w:id="1772063971"/>
    </w:p>
    <w:p xmlns:wp14="http://schemas.microsoft.com/office/word/2010/wordml" w:rsidRPr="00750888" w:rsidR="00F048A7" w:rsidP="08516B14" w:rsidRDefault="00F048A7" w14:paraId="61829076" wp14:textId="1F25D69C">
      <w:pPr>
        <w:pStyle w:val="Heading1"/>
        <w:bidi w:val="0"/>
        <w:rPr/>
      </w:pPr>
      <w:bookmarkStart w:name="_Toc1250958906" w:id="1128551105"/>
      <w:r w:rsidR="00603B2A">
        <w:rPr/>
        <w:t>Literatura</w:t>
      </w:r>
      <w:bookmarkEnd w:id="1128551105"/>
    </w:p>
    <w:sectPr w:rsidRPr="00750888" w:rsidR="00F048A7" w:rsidSect="00374865">
      <w:headerReference w:type="even" r:id="rId9"/>
      <w:headerReference w:type="default" r:id="rId10"/>
      <w:footerReference w:type="default" r:id="rId11"/>
      <w:type w:val="continuous"/>
      <w:pgSz w:w="11906" w:h="16838" w:orient="portrait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2B0012" w:rsidP="00750888" w:rsidRDefault="002B0012" w14:paraId="2DBF0D7D" wp14:textId="77777777">
      <w:r>
        <w:separator/>
      </w:r>
    </w:p>
    <w:p xmlns:wp14="http://schemas.microsoft.com/office/word/2010/wordml" w:rsidR="002B0012" w:rsidP="00750888" w:rsidRDefault="002B0012" w14:paraId="6B62F1B3" wp14:textId="77777777"/>
    <w:p xmlns:wp14="http://schemas.microsoft.com/office/word/2010/wordml" w:rsidR="002B0012" w:rsidP="00750888" w:rsidRDefault="002B0012" w14:paraId="02F2C34E" wp14:textId="77777777"/>
    <w:p xmlns:wp14="http://schemas.microsoft.com/office/word/2010/wordml" w:rsidR="002B0012" w:rsidRDefault="002B0012" w14:paraId="680A4E5D" wp14:textId="77777777"/>
  </w:endnote>
  <w:endnote w:type="continuationSeparator" w:id="0">
    <w:p xmlns:wp14="http://schemas.microsoft.com/office/word/2010/wordml" w:rsidR="002B0012" w:rsidP="00750888" w:rsidRDefault="002B0012" w14:paraId="19219836" wp14:textId="77777777">
      <w:r>
        <w:continuationSeparator/>
      </w:r>
    </w:p>
    <w:p xmlns:wp14="http://schemas.microsoft.com/office/word/2010/wordml" w:rsidR="002B0012" w:rsidP="00750888" w:rsidRDefault="002B0012" w14:paraId="296FEF7D" wp14:textId="77777777"/>
    <w:p xmlns:wp14="http://schemas.microsoft.com/office/word/2010/wordml" w:rsidR="002B0012" w:rsidP="00750888" w:rsidRDefault="002B0012" w14:paraId="7194DBDC" wp14:textId="77777777"/>
    <w:p xmlns:wp14="http://schemas.microsoft.com/office/word/2010/wordml" w:rsidR="002B0012" w:rsidRDefault="002B0012" w14:paraId="769D0D3C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0000000000000000000"/>
    <w:charset w:val="02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C2068C" w:rsidR="0099431A" w:rsidP="00750888" w:rsidRDefault="0099431A" w14:paraId="6CC1A239" wp14:textId="77777777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32</w:t>
    </w:r>
    <w:r w:rsidRPr="00C2068C">
      <w:fldChar w:fldCharType="end"/>
    </w:r>
  </w:p>
  <w:p xmlns:wp14="http://schemas.microsoft.com/office/word/2010/wordml" w:rsidR="0099431A" w:rsidP="00750888" w:rsidRDefault="0099431A" w14:paraId="2BA226A1" wp14:textId="77777777"/>
  <w:p xmlns:wp14="http://schemas.microsoft.com/office/word/2010/wordml" w:rsidR="0099431A" w:rsidP="00750888" w:rsidRDefault="0099431A" w14:paraId="17AD93B2" wp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73319" w:rsidP="00F73319" w:rsidRDefault="00F73319" w14:paraId="43DD4C48" wp14:textId="77777777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D5D2B">
      <w:rPr>
        <w:rStyle w:val="PageNumber"/>
        <w:noProof/>
      </w:rPr>
      <w:t>3</w:t>
    </w:r>
    <w:r>
      <w:rPr>
        <w:rStyle w:val="PageNumber"/>
      </w:rPr>
      <w:fldChar w:fldCharType="end"/>
    </w:r>
  </w:p>
  <w:p xmlns:wp14="http://schemas.microsoft.com/office/word/2010/wordml" w:rsidR="00FB0919" w:rsidRDefault="00FB0919" w14:paraId="54CD245A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2B0012" w:rsidP="00750888" w:rsidRDefault="002B0012" w14:paraId="1231BE67" wp14:textId="77777777">
      <w:r>
        <w:separator/>
      </w:r>
    </w:p>
    <w:p xmlns:wp14="http://schemas.microsoft.com/office/word/2010/wordml" w:rsidR="002B0012" w:rsidP="00750888" w:rsidRDefault="002B0012" w14:paraId="36FEB5B0" wp14:textId="77777777"/>
    <w:p xmlns:wp14="http://schemas.microsoft.com/office/word/2010/wordml" w:rsidR="002B0012" w:rsidP="00750888" w:rsidRDefault="002B0012" w14:paraId="30D7AA69" wp14:textId="77777777"/>
    <w:p xmlns:wp14="http://schemas.microsoft.com/office/word/2010/wordml" w:rsidR="002B0012" w:rsidRDefault="002B0012" w14:paraId="7196D064" wp14:textId="77777777"/>
  </w:footnote>
  <w:footnote w:type="continuationSeparator" w:id="0">
    <w:p xmlns:wp14="http://schemas.microsoft.com/office/word/2010/wordml" w:rsidR="002B0012" w:rsidP="00750888" w:rsidRDefault="002B0012" w14:paraId="34FF1C98" wp14:textId="77777777">
      <w:r>
        <w:continuationSeparator/>
      </w:r>
    </w:p>
    <w:p xmlns:wp14="http://schemas.microsoft.com/office/word/2010/wordml" w:rsidR="002B0012" w:rsidP="00750888" w:rsidRDefault="002B0012" w14:paraId="6D072C0D" wp14:textId="77777777"/>
    <w:p xmlns:wp14="http://schemas.microsoft.com/office/word/2010/wordml" w:rsidR="002B0012" w:rsidP="00750888" w:rsidRDefault="002B0012" w14:paraId="48A21919" wp14:textId="77777777"/>
    <w:p xmlns:wp14="http://schemas.microsoft.com/office/word/2010/wordml" w:rsidR="002B0012" w:rsidRDefault="002B0012" w14:paraId="6BD18F9B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350ADB" w:rsidR="0099431A" w:rsidP="00750888" w:rsidRDefault="0099431A" w14:paraId="3CF8B65B" wp14:textId="77777777">
    <w:r w:rsidRPr="00350ADB">
      <w:t>Kvaliteta usluge u OpenBSD-u</w:t>
    </w:r>
  </w:p>
  <w:p xmlns:wp14="http://schemas.microsoft.com/office/word/2010/wordml" w:rsidR="0099431A" w:rsidP="00750888" w:rsidRDefault="0099431A" w14:paraId="0DE4B5B7" wp14:textId="77777777"/>
  <w:p xmlns:wp14="http://schemas.microsoft.com/office/word/2010/wordml" w:rsidR="0099431A" w:rsidP="00750888" w:rsidRDefault="0099431A" w14:paraId="66204FF1" wp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1518DF" w:rsidRDefault="001518DF" w14:paraId="5B08B5D1" wp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73319" w:rsidRDefault="00F73319" w14:paraId="238601FE" wp14:textId="77777777">
    <w:pPr>
      <w:pStyle w:val="Header"/>
    </w:pPr>
  </w:p>
  <w:p xmlns:wp14="http://schemas.microsoft.com/office/word/2010/wordml" w:rsidR="00FB0919" w:rsidRDefault="00FB0919" w14:paraId="0F3CABC7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2">
    <w:nsid w:val="25ee27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907fc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5b8ecb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488843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6fcbef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d924e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abefef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Heading1"/>
      <w:lvlText w:val="%1.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38b634f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Heading1"/>
      <w:lvlText w:val="%1.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7" w15:restartNumberingAfterBreak="0">
    <w:nsid w:val="05872B2C"/>
    <w:multiLevelType w:val="hybridMultilevel"/>
    <w:tmpl w:val="E87697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F14A94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2382263"/>
    <w:multiLevelType w:val="hybridMultilevel"/>
    <w:tmpl w:val="EA12451C"/>
    <w:lvl w:ilvl="0" w:tplc="041A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10" w15:restartNumberingAfterBreak="0">
    <w:nsid w:val="15C435F4"/>
    <w:multiLevelType w:val="multilevel"/>
    <w:tmpl w:val="3AC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169D3380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1795104"/>
    <w:multiLevelType w:val="multilevel"/>
    <w:tmpl w:val="8FA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2BE368BC"/>
    <w:multiLevelType w:val="multilevel"/>
    <w:tmpl w:val="77B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343B00C5"/>
    <w:multiLevelType w:val="multilevel"/>
    <w:tmpl w:val="070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Tahoma" w:hAnsi="Tahom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1B511C"/>
    <w:multiLevelType w:val="multilevel"/>
    <w:tmpl w:val="144E5E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37D47806"/>
    <w:multiLevelType w:val="multilevel"/>
    <w:tmpl w:val="99F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3BBB223D"/>
    <w:multiLevelType w:val="hybridMultilevel"/>
    <w:tmpl w:val="823C9D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CDF65B6"/>
    <w:multiLevelType w:val="hybridMultilevel"/>
    <w:tmpl w:val="6D10928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4890AB3"/>
    <w:multiLevelType w:val="hybridMultilevel"/>
    <w:tmpl w:val="402AE3CC"/>
    <w:lvl w:ilvl="0" w:tplc="55C83286">
      <w:start w:val="1"/>
      <w:numFmt w:val="decimal"/>
      <w:lvlText w:val="%1."/>
      <w:lvlJc w:val="left"/>
      <w:pPr>
        <w:tabs>
          <w:tab w:val="num" w:pos="284"/>
        </w:tabs>
        <w:ind w:left="397" w:hanging="284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9225B52"/>
    <w:multiLevelType w:val="hybridMultilevel"/>
    <w:tmpl w:val="5A64001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D9102BC"/>
    <w:multiLevelType w:val="hybridMultilevel"/>
    <w:tmpl w:val="492C9FD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2F413D7"/>
    <w:multiLevelType w:val="hybridMultilevel"/>
    <w:tmpl w:val="B4105BB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CB4B99"/>
    <w:multiLevelType w:val="multilevel"/>
    <w:tmpl w:val="E79247B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5CFE3D8E"/>
    <w:multiLevelType w:val="multilevel"/>
    <w:tmpl w:val="431E3A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603D4E6C"/>
    <w:multiLevelType w:val="multilevel"/>
    <w:tmpl w:val="6C3A8304"/>
    <w:lvl w:ilvl="0">
      <w:start w:val="1"/>
      <w:numFmt w:val="decimal"/>
      <w:lvlText w:val="%1."/>
      <w:lvlJc w:val="left"/>
      <w:pPr>
        <w:tabs>
          <w:tab w:val="num" w:pos="357"/>
        </w:tabs>
        <w:ind w:left="454" w:hanging="9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59F50CD"/>
    <w:multiLevelType w:val="hybridMultilevel"/>
    <w:tmpl w:val="0D8E3C0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8DC7D57"/>
    <w:multiLevelType w:val="hybridMultilevel"/>
    <w:tmpl w:val="72708CEE"/>
    <w:lvl w:ilvl="0" w:tplc="041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hint="default" w:ascii="Symbol" w:hAnsi="Symbol"/>
      </w:rPr>
    </w:lvl>
    <w:lvl w:ilvl="1" w:tplc="041A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hint="default" w:ascii="Wingdings" w:hAnsi="Wingdings"/>
      </w:rPr>
    </w:lvl>
  </w:abstractNum>
  <w:abstractNum w:abstractNumId="28" w15:restartNumberingAfterBreak="0">
    <w:nsid w:val="6BF26A7C"/>
    <w:multiLevelType w:val="multilevel"/>
    <w:tmpl w:val="C9E26B10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hint="default" w:ascii="Wingdings" w:hAnsi="Wingdings"/>
      </w:rPr>
    </w:lvl>
  </w:abstractNum>
  <w:abstractNum w:abstractNumId="29" w15:restartNumberingAfterBreak="0">
    <w:nsid w:val="710E017E"/>
    <w:multiLevelType w:val="multilevel"/>
    <w:tmpl w:val="0DD295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71AA469A"/>
    <w:multiLevelType w:val="hybridMultilevel"/>
    <w:tmpl w:val="A0741AB6"/>
    <w:lvl w:ilvl="0" w:tplc="041A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hint="default" w:ascii="Wingdings" w:hAnsi="Wingdings"/>
      </w:rPr>
    </w:lvl>
  </w:abstractNum>
  <w:abstractNum w:abstractNumId="31" w15:restartNumberingAfterBreak="0">
    <w:nsid w:val="72FB450B"/>
    <w:multiLevelType w:val="hybridMultilevel"/>
    <w:tmpl w:val="E19234D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54E7C63"/>
    <w:multiLevelType w:val="multilevel"/>
    <w:tmpl w:val="851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75965314"/>
    <w:multiLevelType w:val="hybridMultilevel"/>
    <w:tmpl w:val="C9E26B10"/>
    <w:lvl w:ilvl="0" w:tplc="041A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hint="default" w:ascii="Wingdings" w:hAnsi="Wingdings"/>
      </w:rPr>
    </w:lvl>
  </w:abstractNum>
  <w:abstractNum w:abstractNumId="34" w15:restartNumberingAfterBreak="0">
    <w:nsid w:val="7C4B1464"/>
    <w:multiLevelType w:val="multilevel"/>
    <w:tmpl w:val="D00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46">
    <w:abstractNumId w:val="42"/>
  </w:num>
  <w:num w:numId="45">
    <w:abstractNumId w:val="41"/>
  </w:num>
  <w:num w:numId="44">
    <w:abstractNumId w:val="40"/>
  </w:num>
  <w:num w:numId="43">
    <w:abstractNumId w:val="39"/>
  </w:num>
  <w:num w:numId="42">
    <w:abstractNumId w:val="38"/>
  </w:num>
  <w:num w:numId="41">
    <w:abstractNumId w:val="37"/>
  </w:num>
  <w:num w:numId="40">
    <w:abstractNumId w:val="36"/>
  </w:num>
  <w:num w:numId="39">
    <w:abstractNumId w:val="35"/>
  </w:num>
  <w:num w:numId="1" w16cid:durableId="215434695">
    <w:abstractNumId w:val="0"/>
  </w:num>
  <w:num w:numId="2" w16cid:durableId="928007525">
    <w:abstractNumId w:val="15"/>
  </w:num>
  <w:num w:numId="3" w16cid:durableId="1681421653">
    <w:abstractNumId w:val="8"/>
  </w:num>
  <w:num w:numId="4" w16cid:durableId="270360006">
    <w:abstractNumId w:val="11"/>
  </w:num>
  <w:num w:numId="5" w16cid:durableId="863009742">
    <w:abstractNumId w:val="24"/>
  </w:num>
  <w:num w:numId="6" w16cid:durableId="1400592867">
    <w:abstractNumId w:val="23"/>
  </w:num>
  <w:num w:numId="7" w16cid:durableId="697585405">
    <w:abstractNumId w:val="1"/>
  </w:num>
  <w:num w:numId="8" w16cid:durableId="2056930698">
    <w:abstractNumId w:val="2"/>
  </w:num>
  <w:num w:numId="9" w16cid:durableId="229121571">
    <w:abstractNumId w:val="3"/>
  </w:num>
  <w:num w:numId="10" w16cid:durableId="1626689640">
    <w:abstractNumId w:val="4"/>
  </w:num>
  <w:num w:numId="11" w16cid:durableId="1869633930">
    <w:abstractNumId w:val="5"/>
  </w:num>
  <w:num w:numId="12" w16cid:durableId="1598439086">
    <w:abstractNumId w:val="6"/>
  </w:num>
  <w:num w:numId="13" w16cid:durableId="1371802709">
    <w:abstractNumId w:val="31"/>
  </w:num>
  <w:num w:numId="14" w16cid:durableId="1033388334">
    <w:abstractNumId w:val="7"/>
  </w:num>
  <w:num w:numId="15" w16cid:durableId="852500961">
    <w:abstractNumId w:val="22"/>
  </w:num>
  <w:num w:numId="16" w16cid:durableId="1597789930">
    <w:abstractNumId w:val="14"/>
  </w:num>
  <w:num w:numId="17" w16cid:durableId="513425187">
    <w:abstractNumId w:val="25"/>
  </w:num>
  <w:num w:numId="18" w16cid:durableId="1729837557">
    <w:abstractNumId w:val="19"/>
  </w:num>
  <w:num w:numId="19" w16cid:durableId="919875041">
    <w:abstractNumId w:val="26"/>
  </w:num>
  <w:num w:numId="20" w16cid:durableId="1242371064">
    <w:abstractNumId w:val="9"/>
  </w:num>
  <w:num w:numId="21" w16cid:durableId="1190218600">
    <w:abstractNumId w:val="33"/>
  </w:num>
  <w:num w:numId="22" w16cid:durableId="616185785">
    <w:abstractNumId w:val="28"/>
  </w:num>
  <w:num w:numId="23" w16cid:durableId="1700005181">
    <w:abstractNumId w:val="30"/>
  </w:num>
  <w:num w:numId="24" w16cid:durableId="860243177">
    <w:abstractNumId w:val="17"/>
  </w:num>
  <w:num w:numId="25" w16cid:durableId="1865555905">
    <w:abstractNumId w:val="10"/>
  </w:num>
  <w:num w:numId="26" w16cid:durableId="1766851153">
    <w:abstractNumId w:val="27"/>
  </w:num>
  <w:num w:numId="27" w16cid:durableId="461115285">
    <w:abstractNumId w:val="12"/>
  </w:num>
  <w:num w:numId="28" w16cid:durableId="2130511774">
    <w:abstractNumId w:val="16"/>
  </w:num>
  <w:num w:numId="29" w16cid:durableId="1588810115">
    <w:abstractNumId w:val="32"/>
  </w:num>
  <w:num w:numId="30" w16cid:durableId="1491604984">
    <w:abstractNumId w:val="13"/>
  </w:num>
  <w:num w:numId="31" w16cid:durableId="1875461484">
    <w:abstractNumId w:val="20"/>
  </w:num>
  <w:num w:numId="32" w16cid:durableId="73287913">
    <w:abstractNumId w:val="34"/>
  </w:num>
  <w:num w:numId="33" w16cid:durableId="1547452933">
    <w:abstractNumId w:val="21"/>
  </w:num>
  <w:num w:numId="34" w16cid:durableId="1811513020">
    <w:abstractNumId w:val="23"/>
  </w:num>
  <w:num w:numId="35" w16cid:durableId="867988208">
    <w:abstractNumId w:val="23"/>
  </w:num>
  <w:num w:numId="36" w16cid:durableId="651763624">
    <w:abstractNumId w:val="23"/>
  </w:num>
  <w:num w:numId="37" w16cid:durableId="727847182">
    <w:abstractNumId w:val="18"/>
  </w:num>
  <w:num w:numId="38" w16cid:durableId="2086415079">
    <w:abstractNumId w:val="2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val="fullPage" w:percent="9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25"/>
    <w:rsid w:val="00002480"/>
    <w:rsid w:val="00005D05"/>
    <w:rsid w:val="00006377"/>
    <w:rsid w:val="00010059"/>
    <w:rsid w:val="00017289"/>
    <w:rsid w:val="000231EF"/>
    <w:rsid w:val="00024B86"/>
    <w:rsid w:val="00031252"/>
    <w:rsid w:val="0003403B"/>
    <w:rsid w:val="00040DF8"/>
    <w:rsid w:val="00041518"/>
    <w:rsid w:val="0004372D"/>
    <w:rsid w:val="0004434F"/>
    <w:rsid w:val="00047249"/>
    <w:rsid w:val="00047A38"/>
    <w:rsid w:val="00051CC8"/>
    <w:rsid w:val="000607B8"/>
    <w:rsid w:val="0006312E"/>
    <w:rsid w:val="00063FF6"/>
    <w:rsid w:val="000745CD"/>
    <w:rsid w:val="00075239"/>
    <w:rsid w:val="00081B9D"/>
    <w:rsid w:val="00081DA8"/>
    <w:rsid w:val="000854BD"/>
    <w:rsid w:val="0009230B"/>
    <w:rsid w:val="00095430"/>
    <w:rsid w:val="000A36E2"/>
    <w:rsid w:val="000A453E"/>
    <w:rsid w:val="000B2F27"/>
    <w:rsid w:val="000B3501"/>
    <w:rsid w:val="000C1B1C"/>
    <w:rsid w:val="000D4224"/>
    <w:rsid w:val="000E0225"/>
    <w:rsid w:val="000E32C5"/>
    <w:rsid w:val="000E42AA"/>
    <w:rsid w:val="000F1765"/>
    <w:rsid w:val="000F4C42"/>
    <w:rsid w:val="00101B25"/>
    <w:rsid w:val="00102072"/>
    <w:rsid w:val="001129F9"/>
    <w:rsid w:val="00116372"/>
    <w:rsid w:val="00117BF8"/>
    <w:rsid w:val="00123170"/>
    <w:rsid w:val="00131897"/>
    <w:rsid w:val="0013460D"/>
    <w:rsid w:val="00135025"/>
    <w:rsid w:val="00144CF4"/>
    <w:rsid w:val="001518DF"/>
    <w:rsid w:val="001547C4"/>
    <w:rsid w:val="0016394A"/>
    <w:rsid w:val="001738CC"/>
    <w:rsid w:val="00173FCE"/>
    <w:rsid w:val="0017449F"/>
    <w:rsid w:val="00174810"/>
    <w:rsid w:val="00177A97"/>
    <w:rsid w:val="00183BA1"/>
    <w:rsid w:val="001A50F3"/>
    <w:rsid w:val="001A5C28"/>
    <w:rsid w:val="001B7F77"/>
    <w:rsid w:val="001E12B3"/>
    <w:rsid w:val="001E3A95"/>
    <w:rsid w:val="001F2E0C"/>
    <w:rsid w:val="001F2EA9"/>
    <w:rsid w:val="002055CA"/>
    <w:rsid w:val="00213CDE"/>
    <w:rsid w:val="002278AB"/>
    <w:rsid w:val="002341DD"/>
    <w:rsid w:val="00234680"/>
    <w:rsid w:val="00236678"/>
    <w:rsid w:val="002420D0"/>
    <w:rsid w:val="00246CDE"/>
    <w:rsid w:val="00254272"/>
    <w:rsid w:val="00270F64"/>
    <w:rsid w:val="002724F7"/>
    <w:rsid w:val="00272CCD"/>
    <w:rsid w:val="0027593A"/>
    <w:rsid w:val="00294874"/>
    <w:rsid w:val="00296687"/>
    <w:rsid w:val="002967E1"/>
    <w:rsid w:val="00296C2D"/>
    <w:rsid w:val="002A2C73"/>
    <w:rsid w:val="002B0012"/>
    <w:rsid w:val="002B1FC7"/>
    <w:rsid w:val="002B7038"/>
    <w:rsid w:val="002C28C1"/>
    <w:rsid w:val="002E1F11"/>
    <w:rsid w:val="002F2B1B"/>
    <w:rsid w:val="002F5897"/>
    <w:rsid w:val="002F6364"/>
    <w:rsid w:val="003044F5"/>
    <w:rsid w:val="00313A15"/>
    <w:rsid w:val="00314E2B"/>
    <w:rsid w:val="00314E60"/>
    <w:rsid w:val="00315A07"/>
    <w:rsid w:val="003210EE"/>
    <w:rsid w:val="003212C0"/>
    <w:rsid w:val="00326A38"/>
    <w:rsid w:val="003310D1"/>
    <w:rsid w:val="00331C16"/>
    <w:rsid w:val="0033620B"/>
    <w:rsid w:val="00352DC6"/>
    <w:rsid w:val="00354486"/>
    <w:rsid w:val="003550E7"/>
    <w:rsid w:val="0036282C"/>
    <w:rsid w:val="00374865"/>
    <w:rsid w:val="00375489"/>
    <w:rsid w:val="00376A0D"/>
    <w:rsid w:val="003774F8"/>
    <w:rsid w:val="0038120C"/>
    <w:rsid w:val="00381297"/>
    <w:rsid w:val="00382D66"/>
    <w:rsid w:val="00384307"/>
    <w:rsid w:val="00394A8A"/>
    <w:rsid w:val="00396A57"/>
    <w:rsid w:val="003A045D"/>
    <w:rsid w:val="003A26AA"/>
    <w:rsid w:val="003A2C5B"/>
    <w:rsid w:val="003A5470"/>
    <w:rsid w:val="003A671D"/>
    <w:rsid w:val="003B5C95"/>
    <w:rsid w:val="003B6EE5"/>
    <w:rsid w:val="003D0BED"/>
    <w:rsid w:val="003D144E"/>
    <w:rsid w:val="003D3568"/>
    <w:rsid w:val="003D36C9"/>
    <w:rsid w:val="003E508B"/>
    <w:rsid w:val="003F2447"/>
    <w:rsid w:val="003F3EF1"/>
    <w:rsid w:val="003F6477"/>
    <w:rsid w:val="00407446"/>
    <w:rsid w:val="00407E98"/>
    <w:rsid w:val="00420979"/>
    <w:rsid w:val="00432E70"/>
    <w:rsid w:val="004338AC"/>
    <w:rsid w:val="004451D1"/>
    <w:rsid w:val="004575B2"/>
    <w:rsid w:val="00476348"/>
    <w:rsid w:val="00493109"/>
    <w:rsid w:val="0049393B"/>
    <w:rsid w:val="00497621"/>
    <w:rsid w:val="004A3036"/>
    <w:rsid w:val="004A7EA4"/>
    <w:rsid w:val="004B549A"/>
    <w:rsid w:val="004B5660"/>
    <w:rsid w:val="004B57DF"/>
    <w:rsid w:val="004B7898"/>
    <w:rsid w:val="004B7E97"/>
    <w:rsid w:val="004C1214"/>
    <w:rsid w:val="004D1F7F"/>
    <w:rsid w:val="004D6E4D"/>
    <w:rsid w:val="004E1DF2"/>
    <w:rsid w:val="004F49C6"/>
    <w:rsid w:val="004F6167"/>
    <w:rsid w:val="00501EAA"/>
    <w:rsid w:val="00502CE4"/>
    <w:rsid w:val="005043EE"/>
    <w:rsid w:val="005054CF"/>
    <w:rsid w:val="005061FB"/>
    <w:rsid w:val="00507238"/>
    <w:rsid w:val="00511B34"/>
    <w:rsid w:val="00515446"/>
    <w:rsid w:val="00515742"/>
    <w:rsid w:val="0051789A"/>
    <w:rsid w:val="0052262A"/>
    <w:rsid w:val="00523BBA"/>
    <w:rsid w:val="005373A8"/>
    <w:rsid w:val="00543B59"/>
    <w:rsid w:val="00543EB8"/>
    <w:rsid w:val="00550FF0"/>
    <w:rsid w:val="00551045"/>
    <w:rsid w:val="005515CE"/>
    <w:rsid w:val="00553ED9"/>
    <w:rsid w:val="00563C2C"/>
    <w:rsid w:val="00564045"/>
    <w:rsid w:val="005679E8"/>
    <w:rsid w:val="00580049"/>
    <w:rsid w:val="00580902"/>
    <w:rsid w:val="00583777"/>
    <w:rsid w:val="00587492"/>
    <w:rsid w:val="00590FD0"/>
    <w:rsid w:val="00591F82"/>
    <w:rsid w:val="005922AA"/>
    <w:rsid w:val="005A1253"/>
    <w:rsid w:val="005A212E"/>
    <w:rsid w:val="005A44D9"/>
    <w:rsid w:val="005A52AA"/>
    <w:rsid w:val="005A6EE0"/>
    <w:rsid w:val="005B204E"/>
    <w:rsid w:val="005B2603"/>
    <w:rsid w:val="005C2012"/>
    <w:rsid w:val="005C3F8B"/>
    <w:rsid w:val="005C4B01"/>
    <w:rsid w:val="005C5554"/>
    <w:rsid w:val="005D0582"/>
    <w:rsid w:val="005D2F4C"/>
    <w:rsid w:val="005D36DA"/>
    <w:rsid w:val="005D568E"/>
    <w:rsid w:val="005D6599"/>
    <w:rsid w:val="005E1C7F"/>
    <w:rsid w:val="005E319F"/>
    <w:rsid w:val="005E4FAB"/>
    <w:rsid w:val="005F4A8F"/>
    <w:rsid w:val="005F7BF1"/>
    <w:rsid w:val="00603010"/>
    <w:rsid w:val="00603B2A"/>
    <w:rsid w:val="0061170B"/>
    <w:rsid w:val="00611A1D"/>
    <w:rsid w:val="00622F4F"/>
    <w:rsid w:val="00635225"/>
    <w:rsid w:val="0065633C"/>
    <w:rsid w:val="00662B4B"/>
    <w:rsid w:val="00662E54"/>
    <w:rsid w:val="00667338"/>
    <w:rsid w:val="00670B49"/>
    <w:rsid w:val="00673E8B"/>
    <w:rsid w:val="00674776"/>
    <w:rsid w:val="0067490C"/>
    <w:rsid w:val="00676FA3"/>
    <w:rsid w:val="00696F5A"/>
    <w:rsid w:val="006A0E35"/>
    <w:rsid w:val="006A317E"/>
    <w:rsid w:val="006A530C"/>
    <w:rsid w:val="006A6EB0"/>
    <w:rsid w:val="006A769A"/>
    <w:rsid w:val="006A7AB2"/>
    <w:rsid w:val="006B0EE1"/>
    <w:rsid w:val="006B31A2"/>
    <w:rsid w:val="006B3D79"/>
    <w:rsid w:val="006C3071"/>
    <w:rsid w:val="006C7521"/>
    <w:rsid w:val="006D0361"/>
    <w:rsid w:val="006D1087"/>
    <w:rsid w:val="006D23D7"/>
    <w:rsid w:val="006D5050"/>
    <w:rsid w:val="006D553C"/>
    <w:rsid w:val="006D6B14"/>
    <w:rsid w:val="006D7BCE"/>
    <w:rsid w:val="006F7F4E"/>
    <w:rsid w:val="00701307"/>
    <w:rsid w:val="007042A3"/>
    <w:rsid w:val="00713EB5"/>
    <w:rsid w:val="0071443C"/>
    <w:rsid w:val="007168E4"/>
    <w:rsid w:val="00723057"/>
    <w:rsid w:val="00746CDE"/>
    <w:rsid w:val="00747A1D"/>
    <w:rsid w:val="00747E7A"/>
    <w:rsid w:val="00750888"/>
    <w:rsid w:val="00752208"/>
    <w:rsid w:val="00753010"/>
    <w:rsid w:val="00761AAF"/>
    <w:rsid w:val="00762BC3"/>
    <w:rsid w:val="00766A25"/>
    <w:rsid w:val="007720BA"/>
    <w:rsid w:val="007803D6"/>
    <w:rsid w:val="00780A25"/>
    <w:rsid w:val="00782F6F"/>
    <w:rsid w:val="00785FB2"/>
    <w:rsid w:val="00790325"/>
    <w:rsid w:val="00794E02"/>
    <w:rsid w:val="007A5D1B"/>
    <w:rsid w:val="007B1FF1"/>
    <w:rsid w:val="007B3E8C"/>
    <w:rsid w:val="007B454F"/>
    <w:rsid w:val="007B694F"/>
    <w:rsid w:val="007C3317"/>
    <w:rsid w:val="007D1476"/>
    <w:rsid w:val="007D29F9"/>
    <w:rsid w:val="007D5BE0"/>
    <w:rsid w:val="007F0AFC"/>
    <w:rsid w:val="007F0B45"/>
    <w:rsid w:val="007F1DAE"/>
    <w:rsid w:val="007F329F"/>
    <w:rsid w:val="007F6377"/>
    <w:rsid w:val="00801EE3"/>
    <w:rsid w:val="00804D21"/>
    <w:rsid w:val="00805E22"/>
    <w:rsid w:val="00805FFB"/>
    <w:rsid w:val="00817327"/>
    <w:rsid w:val="00822106"/>
    <w:rsid w:val="008272AC"/>
    <w:rsid w:val="008302FD"/>
    <w:rsid w:val="008303DC"/>
    <w:rsid w:val="0083161C"/>
    <w:rsid w:val="00831C4D"/>
    <w:rsid w:val="008322AB"/>
    <w:rsid w:val="00834EED"/>
    <w:rsid w:val="008379D7"/>
    <w:rsid w:val="00840233"/>
    <w:rsid w:val="008438EB"/>
    <w:rsid w:val="00843941"/>
    <w:rsid w:val="00866819"/>
    <w:rsid w:val="00872FCC"/>
    <w:rsid w:val="00874DA0"/>
    <w:rsid w:val="00877426"/>
    <w:rsid w:val="00877E1F"/>
    <w:rsid w:val="008857F8"/>
    <w:rsid w:val="00890482"/>
    <w:rsid w:val="008925C8"/>
    <w:rsid w:val="00893643"/>
    <w:rsid w:val="008B0097"/>
    <w:rsid w:val="008B33A3"/>
    <w:rsid w:val="008B4C8C"/>
    <w:rsid w:val="008B65E3"/>
    <w:rsid w:val="008B7582"/>
    <w:rsid w:val="008C0B5A"/>
    <w:rsid w:val="008D49F0"/>
    <w:rsid w:val="008E3330"/>
    <w:rsid w:val="008E463D"/>
    <w:rsid w:val="008E482A"/>
    <w:rsid w:val="008E5C50"/>
    <w:rsid w:val="008F4BDD"/>
    <w:rsid w:val="009138C1"/>
    <w:rsid w:val="0093397F"/>
    <w:rsid w:val="00935BCB"/>
    <w:rsid w:val="00940107"/>
    <w:rsid w:val="00942A5D"/>
    <w:rsid w:val="009462B2"/>
    <w:rsid w:val="00955EB1"/>
    <w:rsid w:val="00957B66"/>
    <w:rsid w:val="0096561F"/>
    <w:rsid w:val="00966AF5"/>
    <w:rsid w:val="00991309"/>
    <w:rsid w:val="0099402B"/>
    <w:rsid w:val="0099431A"/>
    <w:rsid w:val="00997095"/>
    <w:rsid w:val="009A0110"/>
    <w:rsid w:val="009A4C88"/>
    <w:rsid w:val="009B2958"/>
    <w:rsid w:val="009C1245"/>
    <w:rsid w:val="009C5AC6"/>
    <w:rsid w:val="009D28E3"/>
    <w:rsid w:val="009D2BEB"/>
    <w:rsid w:val="009D5A07"/>
    <w:rsid w:val="009E796F"/>
    <w:rsid w:val="009F2471"/>
    <w:rsid w:val="009F6D2F"/>
    <w:rsid w:val="00A00D41"/>
    <w:rsid w:val="00A11709"/>
    <w:rsid w:val="00A2240B"/>
    <w:rsid w:val="00A2493E"/>
    <w:rsid w:val="00A320FE"/>
    <w:rsid w:val="00A47E8D"/>
    <w:rsid w:val="00A56AEA"/>
    <w:rsid w:val="00A61A74"/>
    <w:rsid w:val="00A81F29"/>
    <w:rsid w:val="00A85118"/>
    <w:rsid w:val="00A8531C"/>
    <w:rsid w:val="00AA088B"/>
    <w:rsid w:val="00AA3D26"/>
    <w:rsid w:val="00AB4B54"/>
    <w:rsid w:val="00AC391E"/>
    <w:rsid w:val="00AC608F"/>
    <w:rsid w:val="00AD2105"/>
    <w:rsid w:val="00AE2A81"/>
    <w:rsid w:val="00AE3ACE"/>
    <w:rsid w:val="00AE4C51"/>
    <w:rsid w:val="00AF053A"/>
    <w:rsid w:val="00AF372E"/>
    <w:rsid w:val="00AF6560"/>
    <w:rsid w:val="00B0212E"/>
    <w:rsid w:val="00B10D20"/>
    <w:rsid w:val="00B13973"/>
    <w:rsid w:val="00B13CC5"/>
    <w:rsid w:val="00B34970"/>
    <w:rsid w:val="00B50CA3"/>
    <w:rsid w:val="00B525E8"/>
    <w:rsid w:val="00B568AE"/>
    <w:rsid w:val="00B632EE"/>
    <w:rsid w:val="00B642FC"/>
    <w:rsid w:val="00B821D9"/>
    <w:rsid w:val="00B825F5"/>
    <w:rsid w:val="00B87AD1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289F"/>
    <w:rsid w:val="00BB79A1"/>
    <w:rsid w:val="00BC1B7E"/>
    <w:rsid w:val="00BC5BE6"/>
    <w:rsid w:val="00BC6F0B"/>
    <w:rsid w:val="00BD445C"/>
    <w:rsid w:val="00BE15C5"/>
    <w:rsid w:val="00BE230D"/>
    <w:rsid w:val="00BE2699"/>
    <w:rsid w:val="00BF39DD"/>
    <w:rsid w:val="00BF7478"/>
    <w:rsid w:val="00C03DFE"/>
    <w:rsid w:val="00C0670C"/>
    <w:rsid w:val="00C11366"/>
    <w:rsid w:val="00C140CF"/>
    <w:rsid w:val="00C15A7C"/>
    <w:rsid w:val="00C224A2"/>
    <w:rsid w:val="00C2359D"/>
    <w:rsid w:val="00C330FF"/>
    <w:rsid w:val="00C43367"/>
    <w:rsid w:val="00C4505A"/>
    <w:rsid w:val="00C5546A"/>
    <w:rsid w:val="00C63A16"/>
    <w:rsid w:val="00C65DE0"/>
    <w:rsid w:val="00C74AEA"/>
    <w:rsid w:val="00C772BF"/>
    <w:rsid w:val="00C7730B"/>
    <w:rsid w:val="00C82A5C"/>
    <w:rsid w:val="00C87C1C"/>
    <w:rsid w:val="00C9372F"/>
    <w:rsid w:val="00C95307"/>
    <w:rsid w:val="00CA26E5"/>
    <w:rsid w:val="00CA3705"/>
    <w:rsid w:val="00CB103F"/>
    <w:rsid w:val="00CB16EA"/>
    <w:rsid w:val="00CB24CD"/>
    <w:rsid w:val="00CB25BD"/>
    <w:rsid w:val="00CB339F"/>
    <w:rsid w:val="00CB49FA"/>
    <w:rsid w:val="00CC0980"/>
    <w:rsid w:val="00CC382C"/>
    <w:rsid w:val="00CC5337"/>
    <w:rsid w:val="00CD4AF8"/>
    <w:rsid w:val="00CD5D2B"/>
    <w:rsid w:val="00CD6DDE"/>
    <w:rsid w:val="00CD7DE8"/>
    <w:rsid w:val="00CE17D2"/>
    <w:rsid w:val="00CE4119"/>
    <w:rsid w:val="00CE6833"/>
    <w:rsid w:val="00CF05AF"/>
    <w:rsid w:val="00CF19FC"/>
    <w:rsid w:val="00CF4AD2"/>
    <w:rsid w:val="00D00BE1"/>
    <w:rsid w:val="00D01963"/>
    <w:rsid w:val="00D05D9B"/>
    <w:rsid w:val="00D10130"/>
    <w:rsid w:val="00D10C5C"/>
    <w:rsid w:val="00D20DF1"/>
    <w:rsid w:val="00D22301"/>
    <w:rsid w:val="00D316CC"/>
    <w:rsid w:val="00D41FD8"/>
    <w:rsid w:val="00D42951"/>
    <w:rsid w:val="00D45398"/>
    <w:rsid w:val="00D46F7C"/>
    <w:rsid w:val="00D5254C"/>
    <w:rsid w:val="00D55C18"/>
    <w:rsid w:val="00D70CF0"/>
    <w:rsid w:val="00D7792A"/>
    <w:rsid w:val="00D902FC"/>
    <w:rsid w:val="00D91455"/>
    <w:rsid w:val="00DA33C8"/>
    <w:rsid w:val="00DA5842"/>
    <w:rsid w:val="00DA6ED2"/>
    <w:rsid w:val="00DA7875"/>
    <w:rsid w:val="00DB22FA"/>
    <w:rsid w:val="00DB35E1"/>
    <w:rsid w:val="00DC2DF3"/>
    <w:rsid w:val="00DC4D54"/>
    <w:rsid w:val="00DD0371"/>
    <w:rsid w:val="00DD22EF"/>
    <w:rsid w:val="00DE4951"/>
    <w:rsid w:val="00E006AD"/>
    <w:rsid w:val="00E04894"/>
    <w:rsid w:val="00E05D97"/>
    <w:rsid w:val="00E12C07"/>
    <w:rsid w:val="00E12D90"/>
    <w:rsid w:val="00E14CB7"/>
    <w:rsid w:val="00E1533E"/>
    <w:rsid w:val="00E17CC4"/>
    <w:rsid w:val="00E2465F"/>
    <w:rsid w:val="00E27DE8"/>
    <w:rsid w:val="00E2DD00"/>
    <w:rsid w:val="00E40B55"/>
    <w:rsid w:val="00E41816"/>
    <w:rsid w:val="00E5047A"/>
    <w:rsid w:val="00E50DAA"/>
    <w:rsid w:val="00E562C2"/>
    <w:rsid w:val="00E56EBA"/>
    <w:rsid w:val="00E645C7"/>
    <w:rsid w:val="00E7021C"/>
    <w:rsid w:val="00E775BD"/>
    <w:rsid w:val="00E85C9B"/>
    <w:rsid w:val="00E92292"/>
    <w:rsid w:val="00E92D0D"/>
    <w:rsid w:val="00E96774"/>
    <w:rsid w:val="00EA4FD6"/>
    <w:rsid w:val="00EA641F"/>
    <w:rsid w:val="00EB0396"/>
    <w:rsid w:val="00EB5A35"/>
    <w:rsid w:val="00EC62AD"/>
    <w:rsid w:val="00ED13B2"/>
    <w:rsid w:val="00ED2E75"/>
    <w:rsid w:val="00ED56B2"/>
    <w:rsid w:val="00ED5BAB"/>
    <w:rsid w:val="00EE0A4F"/>
    <w:rsid w:val="00EF07AF"/>
    <w:rsid w:val="00F0242E"/>
    <w:rsid w:val="00F048A7"/>
    <w:rsid w:val="00F26A32"/>
    <w:rsid w:val="00F335EE"/>
    <w:rsid w:val="00F37E46"/>
    <w:rsid w:val="00F4248E"/>
    <w:rsid w:val="00F44948"/>
    <w:rsid w:val="00F4743E"/>
    <w:rsid w:val="00F47670"/>
    <w:rsid w:val="00F62A95"/>
    <w:rsid w:val="00F65E4A"/>
    <w:rsid w:val="00F72BFB"/>
    <w:rsid w:val="00F73319"/>
    <w:rsid w:val="00F76653"/>
    <w:rsid w:val="00F81B81"/>
    <w:rsid w:val="00F932C5"/>
    <w:rsid w:val="00FA2076"/>
    <w:rsid w:val="00FB0919"/>
    <w:rsid w:val="00FB5059"/>
    <w:rsid w:val="00FC1828"/>
    <w:rsid w:val="00FC1CD8"/>
    <w:rsid w:val="00FC2885"/>
    <w:rsid w:val="00FC39A5"/>
    <w:rsid w:val="00FC6D35"/>
    <w:rsid w:val="00FD19CE"/>
    <w:rsid w:val="00FD4682"/>
    <w:rsid w:val="00FE129B"/>
    <w:rsid w:val="00FE3D8B"/>
    <w:rsid w:val="00FF21E2"/>
    <w:rsid w:val="00FF2D17"/>
    <w:rsid w:val="00FF37CB"/>
    <w:rsid w:val="01203988"/>
    <w:rsid w:val="018BE0A0"/>
    <w:rsid w:val="02B9DEDA"/>
    <w:rsid w:val="02F6E776"/>
    <w:rsid w:val="05740DB3"/>
    <w:rsid w:val="059B66A6"/>
    <w:rsid w:val="05DF48A6"/>
    <w:rsid w:val="0794C035"/>
    <w:rsid w:val="0839ECD5"/>
    <w:rsid w:val="08516B14"/>
    <w:rsid w:val="08E60111"/>
    <w:rsid w:val="09A73249"/>
    <w:rsid w:val="09D54208"/>
    <w:rsid w:val="0AFDA7CD"/>
    <w:rsid w:val="0B0F98BC"/>
    <w:rsid w:val="0B629A19"/>
    <w:rsid w:val="0B629A19"/>
    <w:rsid w:val="0D440553"/>
    <w:rsid w:val="0DDE7B90"/>
    <w:rsid w:val="0EB2F688"/>
    <w:rsid w:val="0F35E956"/>
    <w:rsid w:val="0FCE49F1"/>
    <w:rsid w:val="10AD2973"/>
    <w:rsid w:val="10B16E1D"/>
    <w:rsid w:val="11834BA8"/>
    <w:rsid w:val="15B9F5A3"/>
    <w:rsid w:val="1755C604"/>
    <w:rsid w:val="185ACA49"/>
    <w:rsid w:val="19556DCA"/>
    <w:rsid w:val="1992B367"/>
    <w:rsid w:val="19F19671"/>
    <w:rsid w:val="1A20D025"/>
    <w:rsid w:val="1BB7DA2E"/>
    <w:rsid w:val="1BE9595F"/>
    <w:rsid w:val="1CAFC9DE"/>
    <w:rsid w:val="1D5FCC75"/>
    <w:rsid w:val="1DAB2F05"/>
    <w:rsid w:val="1EFB9CD6"/>
    <w:rsid w:val="20846C50"/>
    <w:rsid w:val="21359125"/>
    <w:rsid w:val="22A39E72"/>
    <w:rsid w:val="23607387"/>
    <w:rsid w:val="2408BC30"/>
    <w:rsid w:val="24D4C6B9"/>
    <w:rsid w:val="25E403F4"/>
    <w:rsid w:val="288030BF"/>
    <w:rsid w:val="2A561619"/>
    <w:rsid w:val="2BCC3310"/>
    <w:rsid w:val="2C87F1D5"/>
    <w:rsid w:val="2E6EEF9A"/>
    <w:rsid w:val="2FBB2FCF"/>
    <w:rsid w:val="3020063B"/>
    <w:rsid w:val="319AB921"/>
    <w:rsid w:val="33DED254"/>
    <w:rsid w:val="340871BA"/>
    <w:rsid w:val="3601A74E"/>
    <w:rsid w:val="36B673B9"/>
    <w:rsid w:val="36B673B9"/>
    <w:rsid w:val="37529517"/>
    <w:rsid w:val="37E5F6C0"/>
    <w:rsid w:val="381D0D92"/>
    <w:rsid w:val="3829EFAB"/>
    <w:rsid w:val="3829EFAB"/>
    <w:rsid w:val="39B633EC"/>
    <w:rsid w:val="39DD1B86"/>
    <w:rsid w:val="3BC39E18"/>
    <w:rsid w:val="3BEA4F1E"/>
    <w:rsid w:val="3C3DBEFA"/>
    <w:rsid w:val="3EA5E412"/>
    <w:rsid w:val="3F7399EF"/>
    <w:rsid w:val="4041B473"/>
    <w:rsid w:val="4045F40A"/>
    <w:rsid w:val="42915AB8"/>
    <w:rsid w:val="42C95A41"/>
    <w:rsid w:val="42C95A41"/>
    <w:rsid w:val="442C81EF"/>
    <w:rsid w:val="44594625"/>
    <w:rsid w:val="45ED951D"/>
    <w:rsid w:val="46DEE91D"/>
    <w:rsid w:val="4789657E"/>
    <w:rsid w:val="4789657E"/>
    <w:rsid w:val="487C4D15"/>
    <w:rsid w:val="487C4D15"/>
    <w:rsid w:val="4A9D9B8D"/>
    <w:rsid w:val="4AD9E18C"/>
    <w:rsid w:val="4B413693"/>
    <w:rsid w:val="4C79C077"/>
    <w:rsid w:val="4D2095A7"/>
    <w:rsid w:val="4ED4F6ED"/>
    <w:rsid w:val="50209050"/>
    <w:rsid w:val="5213C167"/>
    <w:rsid w:val="54856701"/>
    <w:rsid w:val="54856701"/>
    <w:rsid w:val="564CFF79"/>
    <w:rsid w:val="566A8791"/>
    <w:rsid w:val="57A14518"/>
    <w:rsid w:val="59355AC4"/>
    <w:rsid w:val="5A2B8534"/>
    <w:rsid w:val="5AC6A37E"/>
    <w:rsid w:val="5AD12B25"/>
    <w:rsid w:val="5AD12B25"/>
    <w:rsid w:val="5AD95519"/>
    <w:rsid w:val="5C94358A"/>
    <w:rsid w:val="5CA5407F"/>
    <w:rsid w:val="5E15A2F6"/>
    <w:rsid w:val="63B37726"/>
    <w:rsid w:val="64526013"/>
    <w:rsid w:val="648D936C"/>
    <w:rsid w:val="66F1A0F1"/>
    <w:rsid w:val="67DB6733"/>
    <w:rsid w:val="68CF79C3"/>
    <w:rsid w:val="69663E9F"/>
    <w:rsid w:val="69C072EF"/>
    <w:rsid w:val="69C072EF"/>
    <w:rsid w:val="69F8B6FB"/>
    <w:rsid w:val="69F8B6FB"/>
    <w:rsid w:val="69FB1F39"/>
    <w:rsid w:val="6B59DEF5"/>
    <w:rsid w:val="6C243D8E"/>
    <w:rsid w:val="6C540157"/>
    <w:rsid w:val="6DD770FF"/>
    <w:rsid w:val="6DEFD1B8"/>
    <w:rsid w:val="6DEFD1B8"/>
    <w:rsid w:val="70B8D808"/>
    <w:rsid w:val="7166A7ED"/>
    <w:rsid w:val="7166A7ED"/>
    <w:rsid w:val="72087C5B"/>
    <w:rsid w:val="7254A869"/>
    <w:rsid w:val="7302784E"/>
    <w:rsid w:val="73901E76"/>
    <w:rsid w:val="749621DD"/>
    <w:rsid w:val="7624CBA3"/>
    <w:rsid w:val="765CDDD9"/>
    <w:rsid w:val="78A89681"/>
    <w:rsid w:val="7A241476"/>
    <w:rsid w:val="7A269F41"/>
    <w:rsid w:val="7A3DD4A2"/>
    <w:rsid w:val="7A9CDBB5"/>
    <w:rsid w:val="7B2254FC"/>
    <w:rsid w:val="7BA78E90"/>
    <w:rsid w:val="7C7212A7"/>
    <w:rsid w:val="7C7212A7"/>
    <w:rsid w:val="7D6E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7AFE035"/>
  <w15:chartTrackingRefBased/>
  <w15:docId w15:val="{F326AC4E-34D7-450B-961B-C3A80F49B4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 w:semiHidden="1" w:unhideWhenUsed="1"/>
    <w:lsdException w:name="TOC Heading" w:uiPriority="71" w:semiHidden="1" w:unhideWhenUsed="1" w:qFormat="1"/>
    <w:lsdException w:name="Plain Table 1" w:uiPriority="72" w:semiHidden="1" w:unhideWhenUsed="1"/>
    <w:lsdException w:name="Plain Table 2" w:uiPriority="73" w:semiHidden="1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styleId="Normal" w:default="1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  <w:lang w:val="hr-HR" w:eastAsia="hr-HR"/>
    </w:rPr>
  </w:style>
  <w:style w:type="paragraph" w:styleId="Heading1">
    <w:name w:val="heading 1"/>
    <w:basedOn w:val="Normal"/>
    <w:next w:val="Normal"/>
    <w:qFormat/>
    <w:rsid w:val="00272CCD"/>
    <w:pPr>
      <w:pageBreakBefore/>
      <w:numPr>
        <w:numId w:val="36"/>
      </w:numPr>
      <w:spacing w:before="240" w:after="36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autoRedefine/>
    <w:qFormat/>
    <w:rsid w:val="00F048A7"/>
    <w:pPr>
      <w:keepNext/>
      <w:numPr>
        <w:ilvl w:val="1"/>
        <w:numId w:val="36"/>
      </w:numPr>
      <w:spacing w:before="36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8B4C8C"/>
    <w:pPr>
      <w:keepNext/>
      <w:numPr>
        <w:ilvl w:val="2"/>
        <w:numId w:val="36"/>
      </w:numPr>
      <w:spacing w:before="360" w:after="18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8B4C8C"/>
    <w:pPr>
      <w:keepNext/>
      <w:numPr>
        <w:ilvl w:val="3"/>
        <w:numId w:val="36"/>
      </w:numPr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36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36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3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3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36"/>
      </w:numPr>
      <w:spacing w:before="240" w:after="60"/>
      <w:outlineLvl w:val="8"/>
    </w:pPr>
    <w:rPr>
      <w:rFonts w:cs="Arial"/>
      <w:sz w:val="22"/>
      <w:szCs w:val="22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kod" w:customStyle="1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styleId="Naslovtablice" w:customStyle="1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ED5BAB"/>
    <w:pPr>
      <w:spacing w:before="240"/>
      <w:jc w:val="center"/>
    </w:pPr>
    <w:rPr>
      <w:bCs/>
      <w:i/>
      <w:szCs w:val="20"/>
    </w:rPr>
  </w:style>
  <w:style w:type="paragraph" w:styleId="Slika" w:customStyle="1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styleId="Mjestoidatum" w:customStyle="1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semiHidden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semiHidden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semiHidden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styleId="Naslovslike" w:customStyle="1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styleId="MjestoidatumChar" w:customStyle="1">
    <w:name w:val="Mjesto i datum Char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styleId="hiperlink" w:customStyle="1">
    <w:name w:val="hiperlink"/>
    <w:rsid w:val="005B2603"/>
    <w:rPr>
      <w:rFonts w:ascii="Arial" w:hAnsi="Arial"/>
      <w:color w:val="0000FF"/>
      <w:sz w:val="22"/>
      <w:u w:val="single"/>
      <w:lang w:val="hr-HR"/>
    </w:rPr>
  </w:style>
  <w:style w:type="paragraph" w:styleId="Autordokumenta" w:customStyle="1">
    <w:name w:val="Autor dokumenta"/>
    <w:basedOn w:val="Normal"/>
    <w:next w:val="Heading1"/>
    <w:autoRedefine/>
    <w:rsid w:val="009138C1"/>
    <w:pPr>
      <w:spacing w:before="240" w:after="240"/>
      <w:jc w:val="center"/>
    </w:pPr>
    <w:rPr>
      <w:bCs/>
      <w:i/>
    </w:rPr>
  </w:style>
  <w:style w:type="paragraph" w:styleId="Naslovdokumenta" w:customStyle="1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CD5D2B"/>
    <w:rPr>
      <w:rFonts w:ascii="Times New Roman" w:hAnsi="Times New Roman"/>
    </w:rPr>
  </w:style>
  <w:style w:type="character" w:styleId="DocumentMapChar" w:customStyle="1">
    <w:name w:val="Document Map Char"/>
    <w:link w:val="DocumentMap"/>
    <w:rsid w:val="00CD5D2B"/>
    <w:rPr>
      <w:sz w:val="24"/>
      <w:szCs w:val="24"/>
      <w:lang w:val="hr-HR" w:eastAsia="hr-HR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0"/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header" Target="header3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rasipbook_template.dot</ap:Template>
  <ap:Application>Microsoft Word for the web</ap:Application>
  <ap:DocSecurity>0</ap:DocSecurity>
  <ap:ScaleCrop>false</ap:ScaleCrop>
  <ap:Company>FER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Sveučilište u Zagrebu</dc:title>
  <dc:subject/>
  <dc:creator>Sinisa Tomic</dc:creator>
  <keywords/>
  <dc:description/>
  <lastModifiedBy>Ana Ujević</lastModifiedBy>
  <revision>26</revision>
  <lastPrinted>2007-02-23T20:47:00.0000000Z</lastPrinted>
  <dcterms:created xsi:type="dcterms:W3CDTF">2024-05-23T17:31:00.0000000Z</dcterms:created>
  <dcterms:modified xsi:type="dcterms:W3CDTF">2024-05-29T00:24:22.7924839Z</dcterms:modified>
</coreProperties>
</file>