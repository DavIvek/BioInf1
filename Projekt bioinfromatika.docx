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9138C1" w:rsidR="00501EAA" w:rsidP="00750888" w:rsidRDefault="009138C1" w14:paraId="26C5DB1E" wp14:textId="77777777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xmlns:wp14="http://schemas.microsoft.com/office/word/2010/wordml" w:rsidRPr="009138C1" w:rsidR="00750888" w:rsidP="00750888" w:rsidRDefault="00501EAA" w14:paraId="35CCE958" wp14:textId="77777777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xmlns:wp14="http://schemas.microsoft.com/office/word/2010/wordml" w:rsidR="00750888" w:rsidP="00750888" w:rsidRDefault="00750888" w14:paraId="672A6659" wp14:textId="77777777"/>
    <w:p xmlns:wp14="http://schemas.microsoft.com/office/word/2010/wordml" w:rsidR="00750888" w:rsidP="00750888" w:rsidRDefault="00750888" w14:paraId="0A37501D" wp14:textId="77777777"/>
    <w:p xmlns:wp14="http://schemas.microsoft.com/office/word/2010/wordml" w:rsidR="00750888" w:rsidP="00750888" w:rsidRDefault="00750888" w14:paraId="5DAB6C7B" wp14:textId="77777777"/>
    <w:p xmlns:wp14="http://schemas.microsoft.com/office/word/2010/wordml" w:rsidR="00750888" w:rsidP="00750888" w:rsidRDefault="00750888" w14:paraId="02EB378F" wp14:textId="77777777"/>
    <w:p xmlns:wp14="http://schemas.microsoft.com/office/word/2010/wordml" w:rsidR="00750888" w:rsidP="00750888" w:rsidRDefault="00750888" w14:paraId="6A05A809" wp14:textId="77777777"/>
    <w:p xmlns:wp14="http://schemas.microsoft.com/office/word/2010/wordml" w:rsidR="00750888" w:rsidP="00750888" w:rsidRDefault="00750888" w14:paraId="5A39BBE3" wp14:textId="77777777"/>
    <w:p xmlns:wp14="http://schemas.microsoft.com/office/word/2010/wordml" w:rsidR="00750888" w:rsidP="00750888" w:rsidRDefault="00750888" w14:paraId="41C8F396" wp14:textId="77777777"/>
    <w:p xmlns:wp14="http://schemas.microsoft.com/office/word/2010/wordml" w:rsidR="00750888" w:rsidP="00750888" w:rsidRDefault="00750888" w14:paraId="72A3D3EC" wp14:textId="77777777"/>
    <w:p xmlns:wp14="http://schemas.microsoft.com/office/word/2010/wordml" w:rsidR="00750888" w:rsidP="00750888" w:rsidRDefault="00750888" w14:paraId="0D0B940D" wp14:textId="77777777"/>
    <w:p w:rsidR="0DDE7B90" w:rsidP="08516B14" w:rsidRDefault="0DDE7B90" w14:paraId="2C43F363" w14:textId="06B28050">
      <w:pPr>
        <w:pStyle w:val="Naslovdokumenta"/>
        <w:suppressLineNumbers w:val="0"/>
        <w:bidi w:val="0"/>
        <w:spacing w:before="240" w:beforeAutospacing="off" w:after="240" w:afterAutospacing="off" w:line="259" w:lineRule="auto"/>
        <w:ind w:left="0" w:right="0"/>
        <w:jc w:val="center"/>
      </w:pPr>
      <w:r w:rsidRPr="08516B14" w:rsidR="0DDE7B90">
        <w:rPr>
          <w:sz w:val="28"/>
          <w:szCs w:val="28"/>
        </w:rPr>
        <w:t>PROJEKT</w:t>
      </w:r>
    </w:p>
    <w:p xmlns:wp14="http://schemas.microsoft.com/office/word/2010/wordml" w:rsidR="00750888" w:rsidP="00750888" w:rsidRDefault="00750888" w14:paraId="0E27B00A" wp14:textId="77777777"/>
    <w:p w:rsidR="0DDE7B90" w:rsidP="08516B14" w:rsidRDefault="0DDE7B90" w14:paraId="7C0E1AE4" w14:textId="622D3073">
      <w:pPr>
        <w:pStyle w:val="Naslovdokumenta"/>
        <w:suppressLineNumbers w:val="0"/>
        <w:bidi w:val="0"/>
        <w:spacing w:before="240" w:beforeAutospacing="off" w:after="240" w:afterAutospacing="off" w:line="259" w:lineRule="auto"/>
        <w:ind w:left="0" w:right="0"/>
        <w:jc w:val="center"/>
      </w:pPr>
      <w:r w:rsidR="0DDE7B90">
        <w:rPr/>
        <w:t>The</w:t>
      </w:r>
      <w:r w:rsidR="0DDE7B90">
        <w:rPr/>
        <w:t xml:space="preserve"> </w:t>
      </w:r>
      <w:r w:rsidR="0DDE7B90">
        <w:rPr/>
        <w:t>Logarithmic</w:t>
      </w:r>
      <w:r w:rsidR="0DDE7B90">
        <w:rPr/>
        <w:t xml:space="preserve"> </w:t>
      </w:r>
      <w:r w:rsidR="0DDE7B90">
        <w:rPr/>
        <w:t>Dynamic</w:t>
      </w:r>
      <w:r w:rsidR="0DDE7B90">
        <w:rPr/>
        <w:t xml:space="preserve"> Cuckoo Filter</w:t>
      </w:r>
    </w:p>
    <w:p w:rsidR="0DDE7B90" w:rsidP="08516B14" w:rsidRDefault="0DDE7B90" w14:paraId="0106313C" w14:textId="39135C9B">
      <w:pPr>
        <w:pStyle w:val="Autordokumenta"/>
        <w:suppressLineNumbers w:val="0"/>
        <w:bidi w:val="0"/>
        <w:spacing w:before="240" w:beforeAutospacing="off" w:after="240" w:afterAutospacing="off" w:line="259" w:lineRule="auto"/>
        <w:ind w:left="0" w:right="0"/>
        <w:jc w:val="center"/>
      </w:pPr>
      <w:r w:rsidR="0DDE7B90">
        <w:rPr/>
        <w:t>David Iveković, Ana Ujević</w:t>
      </w:r>
    </w:p>
    <w:p xmlns:wp14="http://schemas.microsoft.com/office/word/2010/wordml" w:rsidRPr="009138C1" w:rsidR="001F2E0C" w:rsidP="001F2E0C" w:rsidRDefault="001F2E0C" w14:paraId="14D6490A" wp14:textId="59B1E2BD">
      <w:pPr>
        <w:pStyle w:val="Autordokumenta"/>
      </w:pPr>
      <w:r w:rsidRPr="08516B14" w:rsidR="001F2E0C">
        <w:rPr>
          <w:i w:val="0"/>
          <w:iCs w:val="0"/>
        </w:rPr>
        <w:t>Voditelj:</w:t>
      </w:r>
      <w:r w:rsidR="001F2E0C">
        <w:rPr/>
        <w:t xml:space="preserve"> </w:t>
      </w:r>
      <w:r w:rsidR="00E2DD00">
        <w:rPr/>
        <w:t>Mirjana Domazet</w:t>
      </w:r>
      <w:r w:rsidR="6C243D8E">
        <w:rPr/>
        <w:t>-</w:t>
      </w:r>
      <w:r w:rsidR="00E2DD00">
        <w:rPr/>
        <w:t>Lošo</w:t>
      </w:r>
    </w:p>
    <w:p xmlns:wp14="http://schemas.microsoft.com/office/word/2010/wordml" w:rsidR="00750888" w:rsidP="00750888" w:rsidRDefault="00750888" w14:paraId="60061E4C" wp14:textId="77777777"/>
    <w:p xmlns:wp14="http://schemas.microsoft.com/office/word/2010/wordml" w:rsidR="00750888" w:rsidP="08516B14" w:rsidRDefault="00750888" w14:paraId="4101652C" wp14:textId="67DB42DF">
      <w:pPr>
        <w:pStyle w:val="Normal"/>
      </w:pPr>
    </w:p>
    <w:p xmlns:wp14="http://schemas.microsoft.com/office/word/2010/wordml" w:rsidR="00750888" w:rsidP="00750888" w:rsidRDefault="00750888" w14:paraId="4B99056E" wp14:textId="77777777"/>
    <w:p xmlns:wp14="http://schemas.microsoft.com/office/word/2010/wordml" w:rsidR="00750888" w:rsidP="00750888" w:rsidRDefault="00750888" w14:paraId="1299C43A" wp14:textId="77777777"/>
    <w:p xmlns:wp14="http://schemas.microsoft.com/office/word/2010/wordml" w:rsidR="00750888" w:rsidP="00750888" w:rsidRDefault="00750888" w14:paraId="4DDBEF00" wp14:textId="77777777"/>
    <w:p xmlns:wp14="http://schemas.microsoft.com/office/word/2010/wordml" w:rsidR="00750888" w:rsidP="009138C1" w:rsidRDefault="00750888" w14:paraId="4B8D1B49" wp14:textId="2A2CA316">
      <w:pPr>
        <w:pStyle w:val="Mjestoidatum"/>
      </w:pPr>
      <w:r w:rsidR="00750888">
        <w:rPr/>
        <w:t xml:space="preserve">Zagreb, </w:t>
      </w:r>
      <w:r w:rsidR="4AD9E18C">
        <w:rPr/>
        <w:t>svibanj, 2024.</w:t>
      </w:r>
    </w:p>
    <w:p xmlns:wp14="http://schemas.microsoft.com/office/word/2010/wordml" w:rsidR="008B4C8C" w:rsidP="008B4C8C" w:rsidRDefault="00750888" w14:paraId="3461D779" wp14:textId="77777777">
      <w:r>
        <w:br w:type="page"/>
      </w:r>
    </w:p>
    <w:p xmlns:wp14="http://schemas.microsoft.com/office/word/2010/wordml" w:rsidR="008B4C8C" w:rsidP="008B4C8C" w:rsidRDefault="008B4C8C" w14:paraId="3CF2D8B6" wp14:textId="77777777"/>
    <w:p xmlns:wp14="http://schemas.microsoft.com/office/word/2010/wordml" w:rsidR="008B4C8C" w:rsidP="008B4C8C" w:rsidRDefault="008B4C8C" w14:paraId="0FB78278" wp14:textId="77777777"/>
    <w:p xmlns:wp14="http://schemas.microsoft.com/office/word/2010/wordml" w:rsidRPr="008B4C8C" w:rsidR="00750888" w:rsidP="008B4C8C" w:rsidRDefault="00750888" w14:paraId="414DD773" wp14:textId="77777777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xmlns:wp14="http://schemas.microsoft.com/office/word/2010/wordml" w:rsidR="00750888" w:rsidP="00750888" w:rsidRDefault="00750888" w14:paraId="1FC39945" wp14:textId="77777777"/>
    <w:p xmlns:wp14="http://schemas.microsoft.com/office/word/2010/wordml" w:rsidR="006A769A" w:rsidP="08516B14" w:rsidRDefault="00750888" w14:paraId="49A2CE6B" wp14:textId="6F18FCCB">
      <w:pPr>
        <w:pStyle w:val="TOC1"/>
        <w:tabs>
          <w:tab w:val="left" w:leader="none" w:pos="480"/>
          <w:tab w:val="right" w:leader="dot" w:pos="9060"/>
        </w:tabs>
        <w:rPr>
          <w:rFonts w:ascii="Times New Roman" w:hAnsi="Times New Roman" w:cs="Times New Roman"/>
          <w:lang w:val="en-US" w:eastAsia="en-US" w:bidi="he-IL"/>
        </w:rPr>
      </w:pPr>
      <w:r>
        <w:fldChar w:fldCharType="begin"/>
      </w:r>
      <w:r>
        <w:instrText xml:space="preserve">TOC \o "1-3" \z \u \h</w:instrText>
      </w:r>
      <w:r>
        <w:fldChar w:fldCharType="separate"/>
      </w:r>
      <w:hyperlink w:anchor="_Toc1048096407">
        <w:r w:rsidRPr="08516B14" w:rsidR="08516B14">
          <w:rPr>
            <w:rStyle w:val="Hyperlink"/>
          </w:rPr>
          <w:t>1.</w:t>
        </w:r>
        <w:r>
          <w:tab/>
        </w:r>
        <w:r w:rsidRPr="08516B14" w:rsidR="08516B14">
          <w:rPr>
            <w:rStyle w:val="Hyperlink"/>
          </w:rPr>
          <w:t>Uvod</w:t>
        </w:r>
        <w:r>
          <w:tab/>
        </w:r>
        <w:r>
          <w:fldChar w:fldCharType="begin"/>
        </w:r>
        <w:r>
          <w:instrText xml:space="preserve">PAGEREF _Toc1048096407 \h</w:instrText>
        </w:r>
        <w:r>
          <w:fldChar w:fldCharType="separate"/>
        </w:r>
        <w:r w:rsidRPr="08516B14" w:rsidR="08516B14">
          <w:rPr>
            <w:rStyle w:val="Hyperlink"/>
          </w:rPr>
          <w:t>2</w:t>
        </w:r>
        <w:r>
          <w:fldChar w:fldCharType="end"/>
        </w:r>
      </w:hyperlink>
    </w:p>
    <w:p xmlns:wp14="http://schemas.microsoft.com/office/word/2010/wordml" w:rsidR="006A769A" w:rsidP="08516B14" w:rsidRDefault="006A769A" w14:paraId="20F141BE" wp14:textId="61995530">
      <w:pPr>
        <w:pStyle w:val="TOC1"/>
        <w:tabs>
          <w:tab w:val="left" w:leader="none" w:pos="480"/>
          <w:tab w:val="right" w:leader="dot" w:pos="9060"/>
        </w:tabs>
        <w:rPr>
          <w:rFonts w:ascii="Times New Roman" w:hAnsi="Times New Roman" w:cs="Times New Roman"/>
          <w:lang w:val="en-US" w:eastAsia="en-US" w:bidi="he-IL"/>
        </w:rPr>
      </w:pPr>
      <w:hyperlink w:anchor="_Toc1252724988">
        <w:r w:rsidRPr="08516B14" w:rsidR="08516B14">
          <w:rPr>
            <w:rStyle w:val="Hyperlink"/>
          </w:rPr>
          <w:t>2.</w:t>
        </w:r>
        <w:r>
          <w:tab/>
        </w:r>
        <w:r w:rsidRPr="08516B14" w:rsidR="08516B14">
          <w:rPr>
            <w:rStyle w:val="Hyperlink"/>
          </w:rPr>
          <w:t>Opis problema</w:t>
        </w:r>
        <w:r>
          <w:tab/>
        </w:r>
        <w:r>
          <w:fldChar w:fldCharType="begin"/>
        </w:r>
        <w:r>
          <w:instrText xml:space="preserve">PAGEREF _Toc1252724988 \h</w:instrText>
        </w:r>
        <w:r>
          <w:fldChar w:fldCharType="separate"/>
        </w:r>
        <w:r w:rsidRPr="08516B14" w:rsidR="08516B14">
          <w:rPr>
            <w:rStyle w:val="Hyperlink"/>
          </w:rPr>
          <w:t>3</w:t>
        </w:r>
        <w:r>
          <w:fldChar w:fldCharType="end"/>
        </w:r>
      </w:hyperlink>
    </w:p>
    <w:p xmlns:wp14="http://schemas.microsoft.com/office/word/2010/wordml" w:rsidR="006A769A" w:rsidP="08516B14" w:rsidRDefault="006A769A" w14:paraId="574D1A88" wp14:textId="58BA2846">
      <w:pPr>
        <w:pStyle w:val="TOC2"/>
        <w:tabs>
          <w:tab w:val="left" w:leader="none" w:pos="720"/>
          <w:tab w:val="right" w:leader="dot" w:pos="9060"/>
        </w:tabs>
        <w:rPr>
          <w:rFonts w:ascii="Times New Roman" w:hAnsi="Times New Roman" w:cs="Times New Roman"/>
          <w:lang w:val="en-US" w:eastAsia="en-US" w:bidi="he-IL"/>
        </w:rPr>
      </w:pPr>
      <w:hyperlink w:anchor="_Toc419639630">
        <w:r w:rsidRPr="08516B14" w:rsidR="08516B14">
          <w:rPr>
            <w:rStyle w:val="Hyperlink"/>
          </w:rPr>
          <w:t>2.1</w:t>
        </w:r>
        <w:r>
          <w:tab/>
        </w:r>
        <w:r w:rsidRPr="08516B14" w:rsidR="08516B14">
          <w:rPr>
            <w:rStyle w:val="Hyperlink"/>
          </w:rPr>
          <w:t>Struktura LDCF</w:t>
        </w:r>
        <w:r>
          <w:tab/>
        </w:r>
        <w:r>
          <w:fldChar w:fldCharType="begin"/>
        </w:r>
        <w:r>
          <w:instrText xml:space="preserve">PAGEREF _Toc419639630 \h</w:instrText>
        </w:r>
        <w:r>
          <w:fldChar w:fldCharType="separate"/>
        </w:r>
        <w:r w:rsidRPr="08516B14" w:rsidR="08516B14">
          <w:rPr>
            <w:rStyle w:val="Hyperlink"/>
          </w:rPr>
          <w:t>4</w:t>
        </w:r>
        <w:r>
          <w:fldChar w:fldCharType="end"/>
        </w:r>
      </w:hyperlink>
    </w:p>
    <w:p xmlns:wp14="http://schemas.microsoft.com/office/word/2010/wordml" w:rsidR="006A769A" w:rsidP="08516B14" w:rsidRDefault="006A769A" w14:paraId="0C47493C" wp14:textId="0AFAD06F">
      <w:pPr>
        <w:pStyle w:val="TOC2"/>
        <w:tabs>
          <w:tab w:val="left" w:leader="none" w:pos="720"/>
          <w:tab w:val="right" w:leader="dot" w:pos="9060"/>
        </w:tabs>
        <w:rPr>
          <w:rFonts w:ascii="Times New Roman" w:hAnsi="Times New Roman" w:cs="Times New Roman"/>
          <w:lang w:val="en-US" w:eastAsia="en-US" w:bidi="he-IL"/>
        </w:rPr>
      </w:pPr>
      <w:hyperlink w:anchor="_Toc1495163768">
        <w:r w:rsidRPr="08516B14" w:rsidR="08516B14">
          <w:rPr>
            <w:rStyle w:val="Hyperlink"/>
          </w:rPr>
          <w:t>2.2</w:t>
        </w:r>
        <w:r>
          <w:tab/>
        </w:r>
        <w:r w:rsidRPr="08516B14" w:rsidR="08516B14">
          <w:rPr>
            <w:rStyle w:val="Hyperlink"/>
          </w:rPr>
          <w:t>Opis algoritma</w:t>
        </w:r>
        <w:r>
          <w:tab/>
        </w:r>
        <w:r>
          <w:fldChar w:fldCharType="begin"/>
        </w:r>
        <w:r>
          <w:instrText xml:space="preserve">PAGEREF _Toc1495163768 \h</w:instrText>
        </w:r>
        <w:r>
          <w:fldChar w:fldCharType="separate"/>
        </w:r>
        <w:r w:rsidRPr="08516B14" w:rsidR="08516B14">
          <w:rPr>
            <w:rStyle w:val="Hyperlink"/>
          </w:rPr>
          <w:t>4</w:t>
        </w:r>
        <w:r>
          <w:fldChar w:fldCharType="end"/>
        </w:r>
      </w:hyperlink>
    </w:p>
    <w:p xmlns:wp14="http://schemas.microsoft.com/office/word/2010/wordml" w:rsidR="006A769A" w:rsidP="08516B14" w:rsidRDefault="006A769A" w14:paraId="4E93B4FD" wp14:textId="1BFB68E2">
      <w:pPr>
        <w:pStyle w:val="TOC1"/>
        <w:tabs>
          <w:tab w:val="left" w:leader="none" w:pos="480"/>
          <w:tab w:val="right" w:leader="dot" w:pos="9060"/>
        </w:tabs>
        <w:rPr>
          <w:rFonts w:ascii="Times New Roman" w:hAnsi="Times New Roman" w:cs="Times New Roman"/>
          <w:lang w:val="en-US" w:eastAsia="en-US" w:bidi="he-IL"/>
        </w:rPr>
      </w:pPr>
      <w:hyperlink w:anchor="_Toc1752204220">
        <w:r w:rsidRPr="08516B14" w:rsidR="08516B14">
          <w:rPr>
            <w:rStyle w:val="Hyperlink"/>
          </w:rPr>
          <w:t>3.</w:t>
        </w:r>
        <w:r>
          <w:tab/>
        </w:r>
        <w:r w:rsidRPr="08516B14" w:rsidR="08516B14">
          <w:rPr>
            <w:rStyle w:val="Hyperlink"/>
          </w:rPr>
          <w:t>Objašnjenje algoritma kroz primjer + vizualizacija</w:t>
        </w:r>
        <w:r>
          <w:tab/>
        </w:r>
        <w:r>
          <w:fldChar w:fldCharType="begin"/>
        </w:r>
        <w:r>
          <w:instrText xml:space="preserve">PAGEREF _Toc1752204220 \h</w:instrText>
        </w:r>
        <w:r>
          <w:fldChar w:fldCharType="separate"/>
        </w:r>
        <w:r w:rsidRPr="08516B14" w:rsidR="08516B14">
          <w:rPr>
            <w:rStyle w:val="Hyperlink"/>
          </w:rPr>
          <w:t>5</w:t>
        </w:r>
        <w:r>
          <w:fldChar w:fldCharType="end"/>
        </w:r>
      </w:hyperlink>
    </w:p>
    <w:p w:rsidR="08516B14" w:rsidP="08516B14" w:rsidRDefault="08516B14" w14:paraId="2AB09791" w14:textId="39B54B19">
      <w:pPr>
        <w:pStyle w:val="TOC1"/>
        <w:tabs>
          <w:tab w:val="left" w:leader="none" w:pos="480"/>
          <w:tab w:val="right" w:leader="dot" w:pos="9060"/>
        </w:tabs>
      </w:pPr>
      <w:hyperlink w:anchor="_Toc1404025159">
        <w:r w:rsidRPr="08516B14" w:rsidR="08516B14">
          <w:rPr>
            <w:rStyle w:val="Hyperlink"/>
          </w:rPr>
          <w:t>4.</w:t>
        </w:r>
        <w:r>
          <w:tab/>
        </w:r>
        <w:r w:rsidRPr="08516B14" w:rsidR="08516B14">
          <w:rPr>
            <w:rStyle w:val="Hyperlink"/>
          </w:rPr>
          <w:t>Rezultati mjerenja</w:t>
        </w:r>
        <w:r>
          <w:tab/>
        </w:r>
        <w:r>
          <w:fldChar w:fldCharType="begin"/>
        </w:r>
        <w:r>
          <w:instrText xml:space="preserve">PAGEREF _Toc1404025159 \h</w:instrText>
        </w:r>
        <w:r>
          <w:fldChar w:fldCharType="separate"/>
        </w:r>
        <w:r w:rsidRPr="08516B14" w:rsidR="08516B14">
          <w:rPr>
            <w:rStyle w:val="Hyperlink"/>
          </w:rPr>
          <w:t>6</w:t>
        </w:r>
        <w:r>
          <w:fldChar w:fldCharType="end"/>
        </w:r>
      </w:hyperlink>
    </w:p>
    <w:p w:rsidR="08516B14" w:rsidP="08516B14" w:rsidRDefault="08516B14" w14:paraId="61AE41DA" w14:textId="1A609389">
      <w:pPr>
        <w:pStyle w:val="TOC1"/>
        <w:tabs>
          <w:tab w:val="left" w:leader="none" w:pos="480"/>
          <w:tab w:val="right" w:leader="dot" w:pos="9060"/>
        </w:tabs>
      </w:pPr>
      <w:hyperlink w:anchor="_Toc958132817">
        <w:r w:rsidRPr="08516B14" w:rsidR="08516B14">
          <w:rPr>
            <w:rStyle w:val="Hyperlink"/>
          </w:rPr>
          <w:t>5.</w:t>
        </w:r>
        <w:r>
          <w:tab/>
        </w:r>
        <w:r w:rsidRPr="08516B14" w:rsidR="08516B14">
          <w:rPr>
            <w:rStyle w:val="Hyperlink"/>
          </w:rPr>
          <w:t>Zaključak</w:t>
        </w:r>
        <w:r>
          <w:tab/>
        </w:r>
        <w:r>
          <w:fldChar w:fldCharType="begin"/>
        </w:r>
        <w:r>
          <w:instrText xml:space="preserve">PAGEREF _Toc958132817 \h</w:instrText>
        </w:r>
        <w:r>
          <w:fldChar w:fldCharType="separate"/>
        </w:r>
        <w:r w:rsidRPr="08516B14" w:rsidR="08516B14">
          <w:rPr>
            <w:rStyle w:val="Hyperlink"/>
          </w:rPr>
          <w:t>7</w:t>
        </w:r>
        <w:r>
          <w:fldChar w:fldCharType="end"/>
        </w:r>
      </w:hyperlink>
    </w:p>
    <w:p w:rsidR="08516B14" w:rsidP="08516B14" w:rsidRDefault="08516B14" w14:paraId="13E4A583" w14:textId="1E1477F0">
      <w:pPr>
        <w:pStyle w:val="TOC1"/>
        <w:tabs>
          <w:tab w:val="left" w:leader="none" w:pos="480"/>
          <w:tab w:val="right" w:leader="dot" w:pos="9060"/>
        </w:tabs>
      </w:pPr>
      <w:hyperlink w:anchor="_Toc1045307715">
        <w:r w:rsidRPr="08516B14" w:rsidR="08516B14">
          <w:rPr>
            <w:rStyle w:val="Hyperlink"/>
          </w:rPr>
          <w:t>6.</w:t>
        </w:r>
        <w:r>
          <w:tab/>
        </w:r>
        <w:r w:rsidRPr="08516B14" w:rsidR="08516B14">
          <w:rPr>
            <w:rStyle w:val="Hyperlink"/>
          </w:rPr>
          <w:t>Satežak</w:t>
        </w:r>
        <w:r>
          <w:tab/>
        </w:r>
        <w:r>
          <w:fldChar w:fldCharType="begin"/>
        </w:r>
        <w:r>
          <w:instrText xml:space="preserve">PAGEREF _Toc1045307715 \h</w:instrText>
        </w:r>
        <w:r>
          <w:fldChar w:fldCharType="separate"/>
        </w:r>
        <w:r w:rsidRPr="08516B14" w:rsidR="08516B14">
          <w:rPr>
            <w:rStyle w:val="Hyperlink"/>
          </w:rPr>
          <w:t>8</w:t>
        </w:r>
        <w:r>
          <w:fldChar w:fldCharType="end"/>
        </w:r>
      </w:hyperlink>
    </w:p>
    <w:p w:rsidR="08516B14" w:rsidP="08516B14" w:rsidRDefault="08516B14" w14:paraId="66EC1DC9" w14:textId="799E576D">
      <w:pPr>
        <w:pStyle w:val="TOC1"/>
        <w:tabs>
          <w:tab w:val="left" w:leader="none" w:pos="480"/>
          <w:tab w:val="right" w:leader="dot" w:pos="9060"/>
        </w:tabs>
      </w:pPr>
      <w:hyperlink w:anchor="_Toc1250958906">
        <w:r w:rsidRPr="08516B14" w:rsidR="08516B14">
          <w:rPr>
            <w:rStyle w:val="Hyperlink"/>
          </w:rPr>
          <w:t>7.</w:t>
        </w:r>
        <w:r>
          <w:tab/>
        </w:r>
        <w:r w:rsidRPr="08516B14" w:rsidR="08516B14">
          <w:rPr>
            <w:rStyle w:val="Hyperlink"/>
          </w:rPr>
          <w:t>Literatura</w:t>
        </w:r>
        <w:r>
          <w:tab/>
        </w:r>
        <w:r>
          <w:fldChar w:fldCharType="begin"/>
        </w:r>
        <w:r>
          <w:instrText xml:space="preserve">PAGEREF _Toc1250958906 \h</w:instrText>
        </w:r>
        <w:r>
          <w:fldChar w:fldCharType="separate"/>
        </w:r>
        <w:r w:rsidRPr="08516B14" w:rsidR="08516B14">
          <w:rPr>
            <w:rStyle w:val="Hyperlink"/>
          </w:rPr>
          <w:t>9</w:t>
        </w:r>
        <w:r>
          <w:fldChar w:fldCharType="end"/>
        </w:r>
      </w:hyperlink>
      <w:r>
        <w:fldChar w:fldCharType="end"/>
      </w:r>
    </w:p>
    <w:p xmlns:wp14="http://schemas.microsoft.com/office/word/2010/wordml" w:rsidR="00750888" w:rsidP="00750888" w:rsidRDefault="00750888" w14:paraId="0562CB0E" wp14:textId="77777777"/>
    <w:p xmlns:wp14="http://schemas.microsoft.com/office/word/2010/wordml" w:rsidR="00BE230D" w:rsidP="00750888" w:rsidRDefault="00BE230D" w14:paraId="34CE0A41" wp14:textId="77777777"/>
    <w:p xmlns:wp14="http://schemas.microsoft.com/office/word/2010/wordml" w:rsidR="00BE230D" w:rsidP="00750888" w:rsidRDefault="00BE230D" w14:paraId="62EBF3C5" wp14:textId="77777777">
      <w:pPr>
        <w:sectPr w:rsidR="00BE230D" w:rsidSect="00F73319">
          <w:headerReference w:type="even" r:id="rId7"/>
          <w:footerReference w:type="even" r:id="rId8"/>
          <w:pgSz w:w="11906" w:h="16838" w:orient="portrait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xmlns:wp14="http://schemas.microsoft.com/office/word/2010/wordml" w:rsidRPr="00750888" w:rsidR="00BE230D" w:rsidP="00750888" w:rsidRDefault="00BE230D" w14:paraId="6D98A12B" wp14:textId="77777777"/>
    <w:p xmlns:wp14="http://schemas.microsoft.com/office/word/2010/wordml" w:rsidR="00750888" w:rsidP="00A56AEA" w:rsidRDefault="00750888" w14:paraId="40DCB1EB" wp14:textId="77777777">
      <w:pPr>
        <w:pStyle w:val="Heading1"/>
        <w:rPr/>
      </w:pPr>
      <w:bookmarkStart w:name="_Toc73793693" w:id="0"/>
      <w:bookmarkStart w:name="_Toc73794263" w:id="1"/>
      <w:bookmarkStart w:name="_Toc113812202" w:id="2"/>
      <w:bookmarkStart w:name="_Toc1048096407" w:id="883132104"/>
      <w:r w:rsidR="00750888">
        <w:rPr/>
        <w:t>Uvod</w:t>
      </w:r>
      <w:bookmarkEnd w:id="0"/>
      <w:bookmarkEnd w:id="1"/>
      <w:bookmarkEnd w:id="2"/>
      <w:bookmarkEnd w:id="883132104"/>
    </w:p>
    <w:p xmlns:wp14="http://schemas.microsoft.com/office/word/2010/wordml" w:rsidR="0099402B" w:rsidP="08516B14" w:rsidRDefault="0099402B" w14:paraId="2C3D762D" wp14:textId="4C88456A">
      <w:pPr>
        <w:pStyle w:val="Normal"/>
        <w:shd w:val="clear" w:color="auto" w:fill="FFFFFF" w:themeFill="background1"/>
        <w:spacing w:before="120" w:beforeAutospacing="off" w:after="12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08516B14" w:rsidR="0D440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Logaritamski dinamički </w:t>
      </w:r>
      <w:r w:rsidRPr="08516B14" w:rsidR="0D440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Cuckoo</w:t>
      </w:r>
      <w:r w:rsidRPr="08516B14" w:rsidR="0D440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 filter (LDCF) je posebna vrsta strukture podataka koja se koristi za brzo provjeravanje prisustva ili odsustva elemenata u velikim skupovima podataka. On koristi kombinaciju logaritamske dinamike i </w:t>
      </w:r>
      <w:r w:rsidRPr="08516B14" w:rsidR="0D440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Cuckoo</w:t>
      </w:r>
      <w:r w:rsidRPr="08516B14" w:rsidR="0D440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 filtra kako bi efikasno upravljao memorijom i brzo obavljao provjere. </w:t>
      </w:r>
    </w:p>
    <w:p xmlns:wp14="http://schemas.microsoft.com/office/word/2010/wordml" w:rsidR="0099402B" w:rsidP="08516B14" w:rsidRDefault="0099402B" w14:paraId="04F8B839" wp14:textId="0671EB1C">
      <w:pPr>
        <w:pStyle w:val="Normal"/>
        <w:shd w:val="clear" w:color="auto" w:fill="FFFFFF" w:themeFill="background1"/>
        <w:spacing w:before="120" w:beforeAutospacing="off" w:after="12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08516B14" w:rsidR="0AFDA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Prije su se za filtriranje i provjeru prisutnosti elemenata u skupu podataka često koristile druge strukture podataka poput </w:t>
      </w:r>
      <w:r w:rsidRPr="08516B14" w:rsidR="0AFDA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hash</w:t>
      </w:r>
      <w:r w:rsidRPr="08516B14" w:rsidR="0AFDA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 tablica ili Bloom filtara. </w:t>
      </w:r>
      <w:r w:rsidRPr="08516B14" w:rsidR="0AFDA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Hash</w:t>
      </w:r>
      <w:r w:rsidRPr="08516B14" w:rsidR="0AFDA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 tablice su bile popularne zbog brzog pristupa elementima, ali su mogle zahtijevati puno memorije pogotovo kod velikih skupova podataka. </w:t>
      </w:r>
      <w:r w:rsidRPr="08516B14" w:rsidR="0AFDA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Bloom filteri su smanjili potrebu za memorijom koristeći probabilistički pristup, ali su imali ograničenja u tome što su mogli dati lažno pozitivne rezultate (tj. reći da je element prisutan kada zapravo nije).</w:t>
      </w:r>
    </w:p>
    <w:p xmlns:wp14="http://schemas.microsoft.com/office/word/2010/wordml" w:rsidR="0099402B" w:rsidP="08516B14" w:rsidRDefault="0099402B" w14:paraId="09444D3F" wp14:textId="7188723A">
      <w:pPr>
        <w:pStyle w:val="Normal"/>
        <w:shd w:val="clear" w:color="auto" w:fill="FFFFFF" w:themeFill="background1"/>
        <w:spacing w:before="120" w:beforeAutospacing="off" w:after="12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08516B14" w:rsidR="37E5F6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Taj problem je ublažen s dolaskom LDCF filtra jer je riješio problem prekomjerne potrošnje memorije uz istovremeno održavanje brze i pouzdane provjere prisutnosti elemenata. Danas se koristi u mnogim aplikacijama koje zahtijevaju efikasno upravljanje velikim skupovima podataka, poput baza podataka, sustava za pretraživanje i distribuiranih sustava pohrane podataka</w:t>
      </w:r>
    </w:p>
    <w:p xmlns:wp14="http://schemas.microsoft.com/office/word/2010/wordml" w:rsidR="0099402B" w:rsidP="08516B14" w:rsidRDefault="0099402B" w14:paraId="2946DB82" wp14:textId="4753782F">
      <w:pPr>
        <w:pStyle w:val="Normal"/>
        <w:shd w:val="clear" w:color="auto" w:fill="FFFFFF" w:themeFill="background1"/>
        <w:spacing w:before="120" w:beforeAutospacing="off" w:after="12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8516B14" w:rsidR="37E5F6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Cilj našeg projekta </w:t>
      </w:r>
      <w:r w:rsidRPr="08516B14" w:rsidR="3BEA4F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je </w:t>
      </w:r>
      <w:r w:rsidRPr="08516B14" w:rsidR="3BEA4F1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napraviti vlastit</w:t>
      </w:r>
      <w:r w:rsidRPr="08516B14" w:rsidR="7D6E7607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u</w:t>
      </w:r>
      <w:r w:rsidRPr="08516B14" w:rsidR="3BEA4F1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LDCF</w:t>
      </w:r>
      <w:r w:rsidRPr="08516B14" w:rsidR="66F1A0F1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implementaciju</w:t>
      </w:r>
      <w:r w:rsidRPr="08516B14" w:rsidR="3BEA4F1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te </w:t>
      </w:r>
      <w:r w:rsidRPr="08516B14" w:rsidR="6DD770FF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napraviti analizu točnosti, analizu vremena izvođenja i analizu utroška memorije te ga usporediti sa originalnom implementacijom.</w:t>
      </w:r>
    </w:p>
    <w:p w:rsidR="08516B14" w:rsidP="08516B14" w:rsidRDefault="08516B14" w14:paraId="050AE8EA" w14:textId="64889041">
      <w:pPr>
        <w:pStyle w:val="Normal"/>
      </w:pPr>
    </w:p>
    <w:p xmlns:wp14="http://schemas.microsoft.com/office/word/2010/wordml" w:rsidR="0033620B" w:rsidP="0099402B" w:rsidRDefault="0033620B" w14:paraId="5997CC1D" wp14:textId="77777777"/>
    <w:p xmlns:wp14="http://schemas.microsoft.com/office/word/2010/wordml" w:rsidR="0033620B" w:rsidP="0099402B" w:rsidRDefault="0033620B" w14:paraId="110FFD37" wp14:textId="77777777"/>
    <w:p xmlns:wp14="http://schemas.microsoft.com/office/word/2010/wordml" w:rsidR="0099402B" w:rsidP="0099402B" w:rsidRDefault="0099402B" w14:paraId="6B699379" wp14:textId="77777777"/>
    <w:p xmlns:wp14="http://schemas.microsoft.com/office/word/2010/wordml" w:rsidRPr="0099402B" w:rsidR="0099402B" w:rsidP="0099402B" w:rsidRDefault="0099402B" w14:paraId="3FE9F23F" wp14:textId="77777777"/>
    <w:p w:rsidR="02F6E776" w:rsidP="08516B14" w:rsidRDefault="02F6E776" w14:paraId="5F7F8842" w14:textId="301010DB">
      <w:pPr>
        <w:pStyle w:val="Heading1"/>
        <w:rPr>
          <w:lang w:val="pl-PL"/>
        </w:rPr>
      </w:pPr>
      <w:bookmarkStart w:name="_Toc1252724988" w:id="1967782963"/>
      <w:r w:rsidRPr="08516B14" w:rsidR="02F6E776">
        <w:rPr>
          <w:lang w:val="pl-PL"/>
        </w:rPr>
        <w:t xml:space="preserve">Opis </w:t>
      </w:r>
      <w:r w:rsidRPr="08516B14" w:rsidR="2E6EEF9A">
        <w:rPr>
          <w:lang w:val="pl-PL"/>
        </w:rPr>
        <w:t>problema</w:t>
      </w:r>
      <w:bookmarkEnd w:id="1967782963"/>
      <w:r w:rsidRPr="08516B14" w:rsidR="02F6E776">
        <w:rPr>
          <w:lang w:val="pl-PL"/>
        </w:rPr>
        <w:t xml:space="preserve"> </w:t>
      </w:r>
    </w:p>
    <w:p w:rsidR="11834BA8" w:rsidP="08516B14" w:rsidRDefault="11834BA8" w14:paraId="5B926940" w14:textId="5C33A912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Kao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što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je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spomenuto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uvodu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s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porastom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velikih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skupova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javila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potreba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za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boljim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predstavljanjem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organiziranjem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skupova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Različite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strukture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tehnike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kao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što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su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hash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kodiranje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Bloom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filter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(BF),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Cuckoo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filter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(CF) i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Dynamic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Cuckoo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filter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(DCF),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korištene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su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svrhu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provjere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članstva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elemenata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skupovima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Međutim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svaka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od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ovih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tehnika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ima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svoje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nedostatke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a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potreba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za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još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učinkovitijim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strukturama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dalje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postoji.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tom kontekstu,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Logarithmic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Dynamic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Cuckoo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Filter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(LDCF)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predstavlja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napredak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koji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kombinira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prednosti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prethodnih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tehnika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uz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dodatna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poboljšanja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.</w:t>
      </w:r>
    </w:p>
    <w:p w:rsidR="5CA5407F" w:rsidP="08516B14" w:rsidRDefault="5CA5407F" w14:paraId="7DA3E90C" w14:textId="7431E4C7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LDCF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koristi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kombinaciju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hash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funkcija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cuckoo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hashiranja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dinamičkog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prilagođavanja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veličine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kako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bi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osigurao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visoku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učinkovitost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vremenu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izvođenja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memoriji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Ovi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koncepti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omogućuju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BC39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efikasno upravljanje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memorijskim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resursima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održava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performanse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čak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s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promjenjivim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brojem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elemenata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.</w:t>
      </w:r>
    </w:p>
    <w:p w:rsidR="25E403F4" w:rsidP="08516B14" w:rsidRDefault="25E403F4" w14:paraId="0A661CC1" w14:textId="37F5CEA3">
      <w:pPr>
        <w:pStyle w:val="Heading2"/>
        <w:spacing w:line="276" w:lineRule="auto"/>
        <w:rPr>
          <w:noProof w:val="0"/>
          <w:lang w:val="pl-PL"/>
        </w:rPr>
      </w:pPr>
      <w:bookmarkStart w:name="_Toc419639630" w:id="2079180079"/>
      <w:r w:rsidRPr="08516B14" w:rsidR="25E403F4">
        <w:rPr>
          <w:noProof w:val="0"/>
          <w:lang w:val="pl-PL"/>
        </w:rPr>
        <w:t>Struktura LDCF</w:t>
      </w:r>
      <w:bookmarkEnd w:id="2079180079"/>
    </w:p>
    <w:p w:rsidR="69FB1F39" w:rsidP="08516B14" w:rsidRDefault="69FB1F39" w14:paraId="63BCEACA" w14:textId="105531E2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Osnovni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dizajn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Logaritamskog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Dinamičkog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Cuckoo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Filtera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(LDCF)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koristi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višerazinsku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strukturu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stabla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za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organizaciju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blokova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Cuckoo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filtera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(CF), za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razliku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od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klasičnih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lančanih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struktura.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struktura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omogućuje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LDCF-u da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bude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prilagodljiv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dinamičkim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promjenama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skupovima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smanjujući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istovremeno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računske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troškove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testiranja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i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memorijske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zahtjeve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na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logaritamsku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.</w:t>
      </w:r>
    </w:p>
    <w:p w:rsidR="69FB1F39" w:rsidP="08516B14" w:rsidRDefault="69FB1F39" w14:paraId="6EC1EF0F" w14:textId="1318B237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Struktura LDCF-a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sastoji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od 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više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gdje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svaka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predstavlja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određenu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dubinu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hijerarhijskoj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organizaciji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Na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vrhu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strukture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nalazi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korijenska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koja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sadrži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blokove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Cuckoo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filtera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koji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koriste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kao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temelj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za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ostale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Svaka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sadrži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blokove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CF-a,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čemu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svaki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blok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sadrži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određeni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broj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otisaka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ili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hash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vrijednosti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.</w:t>
      </w:r>
    </w:p>
    <w:p w:rsidR="69FB1F39" w:rsidP="08516B14" w:rsidRDefault="69FB1F39" w14:paraId="115C160D" w14:textId="39B019DF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Ključna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značajka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ovog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dizajna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je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sposobnost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skaliranja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prilagođavanja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strukture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prema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potrebama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skupa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Kada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skup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poveća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ili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smanji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LDCF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može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dinamički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dodavati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ili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uklanjati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blokove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na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odgovarajućim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razinama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čime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održava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učinkovitost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operacija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umetanja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provjere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članstva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brisanja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elemenata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.</w:t>
      </w:r>
    </w:p>
    <w:p w:rsidR="018BE0A0" w:rsidP="08516B14" w:rsidRDefault="018BE0A0" w14:paraId="332C3201" w14:textId="4C1BF4FC">
      <w:pPr>
        <w:pStyle w:val="Normal"/>
        <w:suppressLineNumbers w:val="0"/>
        <w:bidi w:val="0"/>
        <w:spacing w:before="120" w:beforeAutospacing="off" w:after="12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Dodatna</w:t>
      </w: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prednost</w:t>
      </w: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ove</w:t>
      </w: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strukture</w:t>
      </w:r>
      <w:r w:rsidRPr="08516B14" w:rsidR="4C79C0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je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učinkovito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upravljanje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memorijom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jer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memorijski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resursi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koriste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samo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onoliko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koliko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je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potrebno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za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trenutni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skup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2BCC33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.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 </w:t>
      </w:r>
    </w:p>
    <w:p w:rsidR="37529517" w:rsidP="08516B14" w:rsidRDefault="37529517" w14:paraId="151D3A52" w14:textId="34A9DCF5">
      <w:pPr>
        <w:pStyle w:val="Heading2"/>
        <w:bidi w:val="0"/>
        <w:rPr>
          <w:noProof w:val="0"/>
          <w:lang w:val="pl-PL"/>
        </w:rPr>
      </w:pPr>
      <w:bookmarkStart w:name="_Toc1495163768" w:id="1867247259"/>
      <w:r w:rsidRPr="08516B14" w:rsidR="37529517">
        <w:rPr>
          <w:noProof w:val="0"/>
          <w:lang w:val="pl-PL"/>
        </w:rPr>
        <w:t xml:space="preserve">Opis </w:t>
      </w:r>
      <w:r w:rsidRPr="08516B14" w:rsidR="37529517">
        <w:rPr>
          <w:noProof w:val="0"/>
          <w:lang w:val="pl-PL"/>
        </w:rPr>
        <w:t>algoritma</w:t>
      </w:r>
      <w:bookmarkEnd w:id="1867247259"/>
    </w:p>
    <w:p w:rsidR="37529517" w:rsidP="08516B14" w:rsidRDefault="37529517" w14:paraId="19356E80" w14:textId="0D32D537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Počinje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jednim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CF-om na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najnižoj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stabla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Kada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taj CF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napuni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dodaju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dodatne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stabla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umetanje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nastavlja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nove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CF-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Na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svakoj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umetanje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odvija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prema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uzorku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otisaka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elemenata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Na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primjer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na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prvoj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elementi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otiscima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koji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počinju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 '0'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umetnut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će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jedan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od CF-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dok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će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elementi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otiscima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koji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počinju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 '1'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biti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umetnuti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drugi CF.</w:t>
      </w:r>
    </w:p>
    <w:p w:rsidR="37529517" w:rsidP="08516B14" w:rsidRDefault="37529517" w14:paraId="6EE7CAAC" w14:textId="45925DF5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struktura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omogućuje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učinkovito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pretraživanje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elemenata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provjerom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otisaka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na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svakoj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stabla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Vrijeme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potrebno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za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pretragu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LDCF-u s l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je O(l),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što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je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znatno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manje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od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linearnog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vremena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potrebnog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za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pretragu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drugim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strukturama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poput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D</w:t>
      </w:r>
      <w:r w:rsidRPr="08516B14" w:rsidR="3601A7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CF filtra.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Iako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umetanje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LDCF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može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zahtijevati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nešto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više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računalne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obrade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nego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DCF-u, to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kompenzira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bržim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pretraživanjem</w:t>
      </w:r>
      <w:r w:rsidRPr="08516B14" w:rsidR="059B6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.</w:t>
      </w:r>
    </w:p>
    <w:p w:rsidR="08516B14" w:rsidP="08516B14" w:rsidRDefault="08516B14" w14:paraId="3FE39A98" w14:textId="082DFCF7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</w:p>
    <w:p w:rsidR="3C3DBEFA" w:rsidP="08516B14" w:rsidRDefault="3C3DBEFA" w14:paraId="49305D67" w14:textId="27CEDB4A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3C3DBE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To do - nadopuniti</w:t>
      </w:r>
    </w:p>
    <w:p w:rsidR="7A241476" w:rsidP="08516B14" w:rsidRDefault="7A241476" w14:paraId="5E718518" w14:textId="2E5022E7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7A2414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Algoritam</w:t>
      </w:r>
      <w:r w:rsidRPr="08516B14" w:rsidR="7A2414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LCDF </w:t>
      </w:r>
      <w:r w:rsidRPr="08516B14" w:rsidR="7A2414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koristi</w:t>
      </w:r>
      <w:r w:rsidRPr="08516B14" w:rsidR="7A2414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7A2414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sljedeće</w:t>
      </w:r>
      <w:r w:rsidRPr="08516B14" w:rsidR="7A2414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7A2414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operacije</w:t>
      </w:r>
      <w:r w:rsidRPr="08516B14" w:rsidR="7A2414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:</w:t>
      </w:r>
    </w:p>
    <w:p xmlns:wp14="http://schemas.microsoft.com/office/word/2010/wordml" w:rsidR="00ED13B2" w:rsidP="08516B14" w:rsidRDefault="00ED13B2" w14:paraId="08CE6F91" wp14:textId="1FEB84C8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eastAsia="Times New Roman" w:cs="Times New Roman"/>
          <w:lang w:val="pl-PL"/>
        </w:rPr>
      </w:pPr>
      <w:r w:rsidRPr="08516B14" w:rsidR="5C94358A">
        <w:rPr>
          <w:rFonts w:ascii="Times New Roman" w:hAnsi="Times New Roman" w:eastAsia="Times New Roman" w:cs="Times New Roman"/>
          <w:lang w:val="pl-PL"/>
        </w:rPr>
        <w:t>Operacija</w:t>
      </w:r>
      <w:r w:rsidRPr="08516B14" w:rsidR="5C94358A">
        <w:rPr>
          <w:rFonts w:ascii="Times New Roman" w:hAnsi="Times New Roman" w:eastAsia="Times New Roman" w:cs="Times New Roman"/>
          <w:lang w:val="pl-PL"/>
        </w:rPr>
        <w:t xml:space="preserve"> </w:t>
      </w:r>
      <w:r w:rsidRPr="08516B14" w:rsidR="68CF79C3">
        <w:rPr>
          <w:rFonts w:ascii="Times New Roman" w:hAnsi="Times New Roman" w:eastAsia="Times New Roman" w:cs="Times New Roman"/>
          <w:lang w:val="pl-PL"/>
        </w:rPr>
        <w:t>“</w:t>
      </w:r>
      <w:r w:rsidRPr="08516B14" w:rsidR="5C94358A">
        <w:rPr>
          <w:rFonts w:ascii="Times New Roman" w:hAnsi="Times New Roman" w:eastAsia="Times New Roman" w:cs="Times New Roman"/>
          <w:lang w:val="pl-PL"/>
        </w:rPr>
        <w:t>insert</w:t>
      </w:r>
      <w:r w:rsidRPr="08516B14" w:rsidR="39B633EC">
        <w:rPr>
          <w:rFonts w:ascii="Times New Roman" w:hAnsi="Times New Roman" w:eastAsia="Times New Roman" w:cs="Times New Roman"/>
          <w:lang w:val="pl-PL"/>
        </w:rPr>
        <w:t>”</w:t>
      </w:r>
    </w:p>
    <w:p w:rsidR="72087C5B" w:rsidP="08516B14" w:rsidRDefault="72087C5B" w14:paraId="2FB7F9A3" w14:textId="6CC9EE38">
      <w:pPr>
        <w:pStyle w:val="Normal"/>
        <w:spacing w:line="276" w:lineRule="auto"/>
        <w:ind w:left="708"/>
        <w:rPr>
          <w:rFonts w:ascii="Times New Roman" w:hAnsi="Times New Roman" w:eastAsia="Times New Roman" w:cs="Times New Roman"/>
          <w:lang w:val="hr-HR"/>
        </w:rPr>
      </w:pPr>
      <w:r w:rsidRPr="08516B14" w:rsidR="72087C5B">
        <w:rPr>
          <w:rFonts w:ascii="Times New Roman" w:hAnsi="Times New Roman" w:eastAsia="Times New Roman" w:cs="Times New Roman"/>
          <w:lang w:val="hr-HR"/>
        </w:rPr>
        <w:t>A</w:t>
      </w:r>
      <w:r w:rsidRPr="08516B14" w:rsidR="5C94358A">
        <w:rPr>
          <w:rFonts w:ascii="Times New Roman" w:hAnsi="Times New Roman" w:eastAsia="Times New Roman" w:cs="Times New Roman"/>
          <w:lang w:val="hr-HR"/>
        </w:rPr>
        <w:t xml:space="preserve">lgoritam prolazi kroz stablo tražeći odgovarajući listni CF za umetanje elementa. Nakon pronalaska odgovarajućeg CF-a, element se umetne u praznu kantu (eng. </w:t>
      </w:r>
      <w:r w:rsidRPr="08516B14" w:rsidR="5C94358A">
        <w:rPr>
          <w:rFonts w:ascii="Times New Roman" w:hAnsi="Times New Roman" w:eastAsia="Times New Roman" w:cs="Times New Roman"/>
          <w:lang w:val="hr-HR"/>
        </w:rPr>
        <w:t>Bucket</w:t>
      </w:r>
      <w:r w:rsidRPr="08516B14" w:rsidR="5C94358A">
        <w:rPr>
          <w:rFonts w:ascii="Times New Roman" w:hAnsi="Times New Roman" w:eastAsia="Times New Roman" w:cs="Times New Roman"/>
          <w:lang w:val="hr-HR"/>
        </w:rPr>
        <w:t>) ili se vrši nasumično premještanje elemenata kako bi se oslobodio prostor za novi element. Ako je trenutni CF pun, dodaju se novi CF-ovi na istoj razini kako bi se proširila struktura i osiguralo više mjesta za umetanje. Nakon umetanja, struktura se može proširiti kako bi se osiguralo dovoljno mjesta za nove elemente.</w:t>
      </w:r>
    </w:p>
    <w:p w:rsidR="1BE9595F" w:rsidP="08516B14" w:rsidRDefault="1BE9595F" w14:paraId="286CD9BF" w14:textId="781D2B15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eastAsia="Times New Roman" w:cs="Times New Roman"/>
          <w:lang w:val="hr-HR"/>
        </w:rPr>
      </w:pPr>
      <w:r w:rsidRPr="08516B14" w:rsidR="1BE9595F">
        <w:rPr>
          <w:rFonts w:ascii="Times New Roman" w:hAnsi="Times New Roman" w:eastAsia="Times New Roman" w:cs="Times New Roman"/>
          <w:lang w:val="hr-HR"/>
        </w:rPr>
        <w:t xml:space="preserve">Operacija </w:t>
      </w:r>
      <w:r w:rsidRPr="08516B14" w:rsidR="381D0D92">
        <w:rPr>
          <w:rFonts w:ascii="Times New Roman" w:hAnsi="Times New Roman" w:eastAsia="Times New Roman" w:cs="Times New Roman"/>
          <w:lang w:val="hr-HR"/>
        </w:rPr>
        <w:t>“</w:t>
      </w:r>
      <w:r w:rsidRPr="08516B14" w:rsidR="1BE9595F">
        <w:rPr>
          <w:rFonts w:ascii="Times New Roman" w:hAnsi="Times New Roman" w:eastAsia="Times New Roman" w:cs="Times New Roman"/>
          <w:lang w:val="hr-HR"/>
        </w:rPr>
        <w:t>append</w:t>
      </w:r>
      <w:r w:rsidRPr="08516B14" w:rsidR="10AD2973">
        <w:rPr>
          <w:rFonts w:ascii="Times New Roman" w:hAnsi="Times New Roman" w:eastAsia="Times New Roman" w:cs="Times New Roman"/>
          <w:lang w:val="hr-HR"/>
        </w:rPr>
        <w:t>”</w:t>
      </w:r>
    </w:p>
    <w:p w:rsidR="10AD2973" w:rsidP="08516B14" w:rsidRDefault="10AD2973" w14:paraId="4DE1272B" w14:textId="76DFF2A2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eastAsia="Times New Roman" w:cs="Times New Roman"/>
          <w:lang w:val="hr-HR"/>
        </w:rPr>
      </w:pPr>
      <w:r w:rsidRPr="08516B14" w:rsidR="10AD2973">
        <w:rPr>
          <w:rFonts w:ascii="Times New Roman" w:hAnsi="Times New Roman" w:eastAsia="Times New Roman" w:cs="Times New Roman"/>
          <w:lang w:val="hr-HR"/>
        </w:rPr>
        <w:t>Operacija “</w:t>
      </w:r>
      <w:r w:rsidRPr="08516B14" w:rsidR="10AD2973">
        <w:rPr>
          <w:rFonts w:ascii="Times New Roman" w:hAnsi="Times New Roman" w:eastAsia="Times New Roman" w:cs="Times New Roman"/>
          <w:lang w:val="hr-HR"/>
        </w:rPr>
        <w:t>membership</w:t>
      </w:r>
      <w:r w:rsidRPr="08516B14" w:rsidR="10AD2973">
        <w:rPr>
          <w:rFonts w:ascii="Times New Roman" w:hAnsi="Times New Roman" w:eastAsia="Times New Roman" w:cs="Times New Roman"/>
          <w:lang w:val="hr-HR"/>
        </w:rPr>
        <w:t xml:space="preserve"> test”</w:t>
      </w:r>
    </w:p>
    <w:p w:rsidR="10AD2973" w:rsidP="08516B14" w:rsidRDefault="10AD2973" w14:paraId="1D5DD843" w14:textId="4EE87B87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eastAsia="Times New Roman" w:cs="Times New Roman"/>
          <w:lang w:val="hr-HR"/>
        </w:rPr>
      </w:pPr>
      <w:r w:rsidRPr="08516B14" w:rsidR="10AD2973">
        <w:rPr>
          <w:rFonts w:ascii="Times New Roman" w:hAnsi="Times New Roman" w:eastAsia="Times New Roman" w:cs="Times New Roman"/>
          <w:lang w:val="hr-HR"/>
        </w:rPr>
        <w:t>Operacija “</w:t>
      </w:r>
      <w:r w:rsidRPr="08516B14" w:rsidR="10AD2973">
        <w:rPr>
          <w:rFonts w:ascii="Times New Roman" w:hAnsi="Times New Roman" w:eastAsia="Times New Roman" w:cs="Times New Roman"/>
          <w:lang w:val="hr-HR"/>
        </w:rPr>
        <w:t>delete</w:t>
      </w:r>
      <w:r w:rsidRPr="08516B14" w:rsidR="10AD2973">
        <w:rPr>
          <w:rFonts w:ascii="Times New Roman" w:hAnsi="Times New Roman" w:eastAsia="Times New Roman" w:cs="Times New Roman"/>
          <w:lang w:val="hr-HR"/>
        </w:rPr>
        <w:t>”</w:t>
      </w:r>
    </w:p>
    <w:p xmlns:wp14="http://schemas.microsoft.com/office/word/2010/wordml" w:rsidR="00ED13B2" w:rsidP="00ED13B2" w:rsidRDefault="00ED13B2" w14:paraId="61CDCEAD" wp14:textId="77777777">
      <w:pPr>
        <w:rPr>
          <w:lang w:val="pl-PL"/>
        </w:rPr>
      </w:pPr>
    </w:p>
    <w:p xmlns:wp14="http://schemas.microsoft.com/office/word/2010/wordml" w:rsidR="00ED13B2" w:rsidP="00ED13B2" w:rsidRDefault="00ED13B2" w14:paraId="6BB9E253" wp14:textId="77777777">
      <w:pPr>
        <w:rPr>
          <w:lang w:val="pl-PL"/>
        </w:rPr>
      </w:pPr>
    </w:p>
    <w:p xmlns:wp14="http://schemas.microsoft.com/office/word/2010/wordml" w:rsidR="00ED13B2" w:rsidP="00ED13B2" w:rsidRDefault="00ED13B2" w14:paraId="23DE523C" wp14:textId="77777777">
      <w:pPr>
        <w:rPr>
          <w:lang w:val="pl-PL"/>
        </w:rPr>
      </w:pPr>
    </w:p>
    <w:p xmlns:wp14="http://schemas.microsoft.com/office/word/2010/wordml" w:rsidRPr="00ED13B2" w:rsidR="00ED13B2" w:rsidP="00ED13B2" w:rsidRDefault="00ED13B2" w14:paraId="52E56223" wp14:textId="77777777">
      <w:pPr>
        <w:rPr>
          <w:lang w:val="pl-PL"/>
        </w:rPr>
      </w:pPr>
    </w:p>
    <w:p w:rsidR="08516B14" w:rsidP="08516B14" w:rsidRDefault="08516B14" w14:paraId="0E5FAFF2" w14:textId="10C796FF">
      <w:pPr>
        <w:pStyle w:val="Normal"/>
      </w:pPr>
      <w:bookmarkStart w:name="_Toc73793800" w:id="7"/>
      <w:bookmarkStart w:name="_Toc73794370" w:id="8"/>
      <w:bookmarkStart w:name="_Toc113812272" w:id="9"/>
    </w:p>
    <w:p xmlns:wp14="http://schemas.microsoft.com/office/word/2010/wordml" w:rsidR="00ED13B2" w:rsidP="00ED13B2" w:rsidRDefault="00ED13B2" w14:paraId="07547A01" wp14:textId="77777777"/>
    <w:p xmlns:wp14="http://schemas.microsoft.com/office/word/2010/wordml" w:rsidR="00ED13B2" w:rsidP="00ED13B2" w:rsidRDefault="00ED13B2" w14:paraId="5043CB0F" wp14:textId="77777777"/>
    <w:p xmlns:wp14="http://schemas.microsoft.com/office/word/2010/wordml" w:rsidRPr="00ED13B2" w:rsidR="00ED13B2" w:rsidP="08516B14" w:rsidRDefault="00ED13B2" w14:paraId="6DFB9E20" wp14:textId="11FABD6D">
      <w:pPr>
        <w:pStyle w:val="Normal"/>
      </w:pPr>
    </w:p>
    <w:p xmlns:wp14="http://schemas.microsoft.com/office/word/2010/wordml" w:rsidRPr="00750888" w:rsidR="00F048A7" w:rsidP="08516B14" w:rsidRDefault="00F048A7" w14:paraId="75B7F309" wp14:textId="595F317C">
      <w:pPr>
        <w:pStyle w:val="Heading1"/>
        <w:suppressLineNumbers w:val="0"/>
        <w:bidi w:val="0"/>
        <w:spacing w:before="240" w:beforeAutospacing="off" w:after="360" w:afterAutospacing="off" w:line="259" w:lineRule="auto"/>
        <w:ind w:left="432" w:right="0" w:hanging="432"/>
        <w:jc w:val="left"/>
        <w:rPr/>
      </w:pPr>
      <w:bookmarkStart w:name="_Toc1752204220" w:id="407566911"/>
      <w:r w:rsidR="7A9CDBB5">
        <w:rPr/>
        <w:t>Objašnjenje algoritma kroz primjer + vizualizacija</w:t>
      </w:r>
      <w:bookmarkEnd w:id="407566911"/>
      <w:r w:rsidR="7A9CDBB5">
        <w:rPr/>
        <w:t xml:space="preserve"> </w:t>
      </w:r>
      <w:bookmarkEnd w:id="7"/>
      <w:bookmarkEnd w:id="8"/>
      <w:bookmarkEnd w:id="9"/>
    </w:p>
    <w:p xmlns:wp14="http://schemas.microsoft.com/office/word/2010/wordml" w:rsidRPr="00750888" w:rsidR="00F048A7" w:rsidP="08516B14" w:rsidRDefault="00F048A7" w14:paraId="18551130" wp14:textId="43072447">
      <w:pPr>
        <w:pStyle w:val="Normal"/>
        <w:bidi w:val="0"/>
      </w:pPr>
    </w:p>
    <w:p xmlns:wp14="http://schemas.microsoft.com/office/word/2010/wordml" w:rsidRPr="00750888" w:rsidR="00F048A7" w:rsidP="08516B14" w:rsidRDefault="00F048A7" w14:paraId="5B30179C" wp14:textId="03F0AB7E">
      <w:pPr>
        <w:pStyle w:val="Normal"/>
        <w:bidi w:val="0"/>
      </w:pPr>
    </w:p>
    <w:p xmlns:wp14="http://schemas.microsoft.com/office/word/2010/wordml" w:rsidRPr="00750888" w:rsidR="00F048A7" w:rsidP="08516B14" w:rsidRDefault="00F048A7" w14:paraId="56D5833E" wp14:textId="683AC822">
      <w:pPr>
        <w:pStyle w:val="Normal"/>
        <w:bidi w:val="0"/>
      </w:pPr>
    </w:p>
    <w:p xmlns:wp14="http://schemas.microsoft.com/office/word/2010/wordml" w:rsidRPr="00750888" w:rsidR="00F048A7" w:rsidP="08516B14" w:rsidRDefault="00F048A7" w14:paraId="6CB72BE0" wp14:textId="6D2B0FEE">
      <w:pPr>
        <w:pStyle w:val="Normal"/>
        <w:bidi w:val="0"/>
      </w:pPr>
    </w:p>
    <w:p xmlns:wp14="http://schemas.microsoft.com/office/word/2010/wordml" w:rsidRPr="00750888" w:rsidR="00F048A7" w:rsidP="08516B14" w:rsidRDefault="00F048A7" w14:paraId="069B2F5D" wp14:textId="4F21E242">
      <w:pPr>
        <w:pStyle w:val="Normal"/>
        <w:bidi w:val="0"/>
      </w:pPr>
    </w:p>
    <w:p xmlns:wp14="http://schemas.microsoft.com/office/word/2010/wordml" w:rsidRPr="00750888" w:rsidR="00F048A7" w:rsidP="08516B14" w:rsidRDefault="00F048A7" w14:paraId="0AB42F19" wp14:textId="3CEA61DD">
      <w:pPr>
        <w:pStyle w:val="Normal"/>
        <w:bidi w:val="0"/>
      </w:pPr>
    </w:p>
    <w:p xmlns:wp14="http://schemas.microsoft.com/office/word/2010/wordml" w:rsidRPr="00750888" w:rsidR="00F048A7" w:rsidP="08516B14" w:rsidRDefault="00F048A7" w14:paraId="38EF854D" wp14:textId="0B556562">
      <w:pPr>
        <w:pStyle w:val="Normal"/>
        <w:bidi w:val="0"/>
      </w:pPr>
    </w:p>
    <w:p xmlns:wp14="http://schemas.microsoft.com/office/word/2010/wordml" w:rsidRPr="00750888" w:rsidR="00F048A7" w:rsidP="08516B14" w:rsidRDefault="00F048A7" w14:paraId="60F881CC" wp14:textId="4A7E7691">
      <w:pPr>
        <w:pStyle w:val="Normal"/>
        <w:bidi w:val="0"/>
      </w:pPr>
    </w:p>
    <w:p xmlns:wp14="http://schemas.microsoft.com/office/word/2010/wordml" w:rsidRPr="00750888" w:rsidR="00F048A7" w:rsidP="08516B14" w:rsidRDefault="00F048A7" w14:paraId="0C182781" wp14:textId="5FEEC50E">
      <w:pPr>
        <w:pStyle w:val="Normal"/>
        <w:bidi w:val="0"/>
      </w:pPr>
    </w:p>
    <w:p xmlns:wp14="http://schemas.microsoft.com/office/word/2010/wordml" w:rsidRPr="00750888" w:rsidR="00F048A7" w:rsidP="08516B14" w:rsidRDefault="00F048A7" w14:paraId="338252D6" wp14:textId="4735C3CA">
      <w:pPr>
        <w:pStyle w:val="Normal"/>
        <w:bidi w:val="0"/>
      </w:pPr>
    </w:p>
    <w:p xmlns:wp14="http://schemas.microsoft.com/office/word/2010/wordml" w:rsidRPr="00750888" w:rsidR="00F048A7" w:rsidP="08516B14" w:rsidRDefault="00F048A7" w14:paraId="2A3C2C8E" wp14:textId="24D0CC34">
      <w:pPr>
        <w:pStyle w:val="Normal"/>
        <w:bidi w:val="0"/>
      </w:pPr>
    </w:p>
    <w:p xmlns:wp14="http://schemas.microsoft.com/office/word/2010/wordml" w:rsidRPr="00750888" w:rsidR="00F048A7" w:rsidP="08516B14" w:rsidRDefault="00F048A7" w14:paraId="551DECE1" wp14:textId="3C38EFA3">
      <w:pPr>
        <w:pStyle w:val="Normal"/>
        <w:bidi w:val="0"/>
      </w:pPr>
    </w:p>
    <w:p xmlns:wp14="http://schemas.microsoft.com/office/word/2010/wordml" w:rsidRPr="00750888" w:rsidR="00F048A7" w:rsidP="08516B14" w:rsidRDefault="00F048A7" w14:paraId="31021BE4" wp14:textId="16FE70B2">
      <w:pPr>
        <w:pStyle w:val="Normal"/>
        <w:bidi w:val="0"/>
      </w:pPr>
    </w:p>
    <w:p xmlns:wp14="http://schemas.microsoft.com/office/word/2010/wordml" w:rsidRPr="00750888" w:rsidR="00F048A7" w:rsidP="08516B14" w:rsidRDefault="00F048A7" w14:paraId="28C8DA67" wp14:textId="076F0FE9">
      <w:pPr>
        <w:pStyle w:val="Normal"/>
        <w:bidi w:val="0"/>
      </w:pPr>
    </w:p>
    <w:p xmlns:wp14="http://schemas.microsoft.com/office/word/2010/wordml" w:rsidRPr="00750888" w:rsidR="00F048A7" w:rsidP="08516B14" w:rsidRDefault="00F048A7" w14:paraId="514ECB9D" wp14:textId="0064823C">
      <w:pPr>
        <w:pStyle w:val="Normal"/>
        <w:bidi w:val="0"/>
      </w:pPr>
    </w:p>
    <w:p xmlns:wp14="http://schemas.microsoft.com/office/word/2010/wordml" w:rsidRPr="00750888" w:rsidR="00F048A7" w:rsidP="08516B14" w:rsidRDefault="00F048A7" w14:paraId="63421DE2" wp14:textId="74F9A965">
      <w:pPr>
        <w:pStyle w:val="Normal"/>
        <w:bidi w:val="0"/>
      </w:pPr>
    </w:p>
    <w:p xmlns:wp14="http://schemas.microsoft.com/office/word/2010/wordml" w:rsidRPr="00750888" w:rsidR="00F048A7" w:rsidP="08516B14" w:rsidRDefault="00F048A7" w14:paraId="560F1049" wp14:textId="36B65CE6">
      <w:pPr>
        <w:pStyle w:val="Normal"/>
        <w:bidi w:val="0"/>
      </w:pPr>
    </w:p>
    <w:p xmlns:wp14="http://schemas.microsoft.com/office/word/2010/wordml" w:rsidRPr="00750888" w:rsidR="00F048A7" w:rsidP="08516B14" w:rsidRDefault="00F048A7" w14:paraId="172E4ACE" wp14:textId="413B4D7E">
      <w:pPr>
        <w:pStyle w:val="Normal"/>
        <w:bidi w:val="0"/>
      </w:pPr>
    </w:p>
    <w:p xmlns:wp14="http://schemas.microsoft.com/office/word/2010/wordml" w:rsidRPr="00750888" w:rsidR="00F048A7" w:rsidP="08516B14" w:rsidRDefault="00F048A7" w14:paraId="1F1DE87F" wp14:textId="1C1214DF">
      <w:pPr>
        <w:pStyle w:val="Normal"/>
        <w:bidi w:val="0"/>
      </w:pPr>
    </w:p>
    <w:p xmlns:wp14="http://schemas.microsoft.com/office/word/2010/wordml" w:rsidRPr="00750888" w:rsidR="00F048A7" w:rsidP="08516B14" w:rsidRDefault="00F048A7" w14:paraId="27D21F52" wp14:textId="6692CE5F">
      <w:pPr>
        <w:pStyle w:val="Normal"/>
        <w:bidi w:val="0"/>
      </w:pPr>
    </w:p>
    <w:p xmlns:wp14="http://schemas.microsoft.com/office/word/2010/wordml" w:rsidRPr="00750888" w:rsidR="00F048A7" w:rsidP="08516B14" w:rsidRDefault="00F048A7" w14:paraId="0E547844" wp14:textId="05103862">
      <w:pPr>
        <w:pStyle w:val="Normal"/>
        <w:bidi w:val="0"/>
      </w:pPr>
    </w:p>
    <w:p xmlns:wp14="http://schemas.microsoft.com/office/word/2010/wordml" w:rsidRPr="00750888" w:rsidR="00F048A7" w:rsidP="08516B14" w:rsidRDefault="00F048A7" w14:paraId="6D3FBE79" wp14:textId="66F41536">
      <w:pPr>
        <w:pStyle w:val="Normal"/>
        <w:bidi w:val="0"/>
      </w:pPr>
    </w:p>
    <w:p xmlns:wp14="http://schemas.microsoft.com/office/word/2010/wordml" w:rsidRPr="00750888" w:rsidR="00F048A7" w:rsidP="08516B14" w:rsidRDefault="00F048A7" w14:paraId="01DDB06A" wp14:textId="10D77D25">
      <w:pPr>
        <w:pStyle w:val="Normal"/>
        <w:bidi w:val="0"/>
      </w:pPr>
    </w:p>
    <w:p xmlns:wp14="http://schemas.microsoft.com/office/word/2010/wordml" w:rsidRPr="00750888" w:rsidR="00F048A7" w:rsidP="08516B14" w:rsidRDefault="00F048A7" w14:paraId="17B1C2C0" wp14:textId="3707C260">
      <w:pPr>
        <w:pStyle w:val="Heading1"/>
        <w:bidi w:val="0"/>
        <w:rPr/>
      </w:pPr>
      <w:bookmarkStart w:name="_Toc1404025159" w:id="1110571540"/>
      <w:r w:rsidR="00603B2A">
        <w:rPr/>
        <w:t>Rezultati mjerenja</w:t>
      </w:r>
      <w:bookmarkEnd w:id="1110571540"/>
    </w:p>
    <w:p xmlns:wp14="http://schemas.microsoft.com/office/word/2010/wordml" w:rsidRPr="00750888" w:rsidR="00F048A7" w:rsidP="08516B14" w:rsidRDefault="00F048A7" w14:paraId="68812D2E" wp14:textId="39D05D44">
      <w:pPr>
        <w:pStyle w:val="Normal"/>
        <w:bidi w:val="0"/>
      </w:pPr>
    </w:p>
    <w:p xmlns:wp14="http://schemas.microsoft.com/office/word/2010/wordml" w:rsidRPr="00750888" w:rsidR="00F048A7" w:rsidP="08516B14" w:rsidRDefault="00F048A7" w14:paraId="5C179CE1" wp14:textId="7469F074">
      <w:pPr>
        <w:pStyle w:val="Normal"/>
        <w:bidi w:val="0"/>
      </w:pPr>
    </w:p>
    <w:p xmlns:wp14="http://schemas.microsoft.com/office/word/2010/wordml" w:rsidRPr="00750888" w:rsidR="00F048A7" w:rsidP="08516B14" w:rsidRDefault="00F048A7" w14:paraId="0F0CCE76" wp14:textId="0E4C9E08">
      <w:pPr>
        <w:pStyle w:val="Normal"/>
        <w:bidi w:val="0"/>
      </w:pPr>
    </w:p>
    <w:p xmlns:wp14="http://schemas.microsoft.com/office/word/2010/wordml" w:rsidRPr="00750888" w:rsidR="00F048A7" w:rsidP="08516B14" w:rsidRDefault="00F048A7" w14:paraId="4B9672AE" wp14:textId="4FC332D0">
      <w:pPr>
        <w:pStyle w:val="Normal"/>
        <w:bidi w:val="0"/>
      </w:pPr>
    </w:p>
    <w:p xmlns:wp14="http://schemas.microsoft.com/office/word/2010/wordml" w:rsidRPr="00750888" w:rsidR="00F048A7" w:rsidP="08516B14" w:rsidRDefault="00F048A7" w14:paraId="0BDD3D0D" wp14:textId="60BD0826">
      <w:pPr>
        <w:pStyle w:val="Normal"/>
        <w:bidi w:val="0"/>
      </w:pPr>
    </w:p>
    <w:p xmlns:wp14="http://schemas.microsoft.com/office/word/2010/wordml" w:rsidRPr="00750888" w:rsidR="00F048A7" w:rsidP="08516B14" w:rsidRDefault="00F048A7" w14:paraId="29067202" wp14:textId="3624DC52">
      <w:pPr>
        <w:pStyle w:val="Normal"/>
        <w:bidi w:val="0"/>
      </w:pPr>
    </w:p>
    <w:p xmlns:wp14="http://schemas.microsoft.com/office/word/2010/wordml" w:rsidRPr="00750888" w:rsidR="00F048A7" w:rsidP="08516B14" w:rsidRDefault="00F048A7" w14:paraId="7AE8FC97" wp14:textId="0025FEAA">
      <w:pPr>
        <w:pStyle w:val="Normal"/>
        <w:bidi w:val="0"/>
      </w:pPr>
    </w:p>
    <w:p xmlns:wp14="http://schemas.microsoft.com/office/word/2010/wordml" w:rsidRPr="00750888" w:rsidR="00F048A7" w:rsidP="08516B14" w:rsidRDefault="00F048A7" w14:paraId="7EC47D72" wp14:textId="45F29395">
      <w:pPr>
        <w:pStyle w:val="Normal"/>
        <w:bidi w:val="0"/>
      </w:pPr>
    </w:p>
    <w:p xmlns:wp14="http://schemas.microsoft.com/office/word/2010/wordml" w:rsidRPr="00750888" w:rsidR="00F048A7" w:rsidP="08516B14" w:rsidRDefault="00F048A7" w14:paraId="71045A65" wp14:textId="7D072258">
      <w:pPr>
        <w:pStyle w:val="Normal"/>
        <w:bidi w:val="0"/>
      </w:pPr>
    </w:p>
    <w:p xmlns:wp14="http://schemas.microsoft.com/office/word/2010/wordml" w:rsidRPr="00750888" w:rsidR="00F048A7" w:rsidP="08516B14" w:rsidRDefault="00F048A7" w14:paraId="36735E95" wp14:textId="4B84AB4E">
      <w:pPr>
        <w:pStyle w:val="Normal"/>
        <w:bidi w:val="0"/>
      </w:pPr>
    </w:p>
    <w:p xmlns:wp14="http://schemas.microsoft.com/office/word/2010/wordml" w:rsidRPr="00750888" w:rsidR="00F048A7" w:rsidP="08516B14" w:rsidRDefault="00F048A7" w14:paraId="6D75CBE8" wp14:textId="019BCA3F">
      <w:pPr>
        <w:pStyle w:val="Normal"/>
        <w:bidi w:val="0"/>
      </w:pPr>
    </w:p>
    <w:p xmlns:wp14="http://schemas.microsoft.com/office/word/2010/wordml" w:rsidRPr="00750888" w:rsidR="00F048A7" w:rsidP="08516B14" w:rsidRDefault="00F048A7" w14:paraId="3E902100" wp14:textId="04ACC06F">
      <w:pPr>
        <w:pStyle w:val="Normal"/>
        <w:bidi w:val="0"/>
      </w:pPr>
    </w:p>
    <w:p xmlns:wp14="http://schemas.microsoft.com/office/word/2010/wordml" w:rsidRPr="00750888" w:rsidR="00F048A7" w:rsidP="08516B14" w:rsidRDefault="00F048A7" w14:paraId="29F67599" wp14:textId="67AADCAB">
      <w:pPr>
        <w:pStyle w:val="Normal"/>
        <w:bidi w:val="0"/>
      </w:pPr>
    </w:p>
    <w:p xmlns:wp14="http://schemas.microsoft.com/office/word/2010/wordml" w:rsidRPr="00750888" w:rsidR="00F048A7" w:rsidP="08516B14" w:rsidRDefault="00F048A7" w14:paraId="10E65CDF" wp14:textId="178332CD">
      <w:pPr>
        <w:pStyle w:val="Normal"/>
        <w:bidi w:val="0"/>
      </w:pPr>
    </w:p>
    <w:p xmlns:wp14="http://schemas.microsoft.com/office/word/2010/wordml" w:rsidRPr="00750888" w:rsidR="00F048A7" w:rsidP="08516B14" w:rsidRDefault="00F048A7" w14:paraId="3C76A589" wp14:textId="342466C2">
      <w:pPr>
        <w:pStyle w:val="Normal"/>
        <w:bidi w:val="0"/>
      </w:pPr>
    </w:p>
    <w:p xmlns:wp14="http://schemas.microsoft.com/office/word/2010/wordml" w:rsidRPr="00750888" w:rsidR="00F048A7" w:rsidP="08516B14" w:rsidRDefault="00F048A7" w14:paraId="0E34107E" wp14:textId="73563E7D">
      <w:pPr>
        <w:pStyle w:val="Normal"/>
        <w:bidi w:val="0"/>
      </w:pPr>
    </w:p>
    <w:p xmlns:wp14="http://schemas.microsoft.com/office/word/2010/wordml" w:rsidRPr="00750888" w:rsidR="00F048A7" w:rsidP="08516B14" w:rsidRDefault="00F048A7" w14:paraId="604B2EBB" wp14:textId="7F915D0D">
      <w:pPr>
        <w:pStyle w:val="Normal"/>
        <w:bidi w:val="0"/>
      </w:pPr>
    </w:p>
    <w:p xmlns:wp14="http://schemas.microsoft.com/office/word/2010/wordml" w:rsidRPr="00750888" w:rsidR="00F048A7" w:rsidP="08516B14" w:rsidRDefault="00F048A7" w14:paraId="40C69007" wp14:textId="46839925">
      <w:pPr>
        <w:pStyle w:val="Normal"/>
        <w:bidi w:val="0"/>
      </w:pPr>
    </w:p>
    <w:p xmlns:wp14="http://schemas.microsoft.com/office/word/2010/wordml" w:rsidRPr="00750888" w:rsidR="00F048A7" w:rsidP="08516B14" w:rsidRDefault="00F048A7" w14:paraId="05560E78" wp14:textId="33F92DE8">
      <w:pPr>
        <w:pStyle w:val="Normal"/>
        <w:bidi w:val="0"/>
      </w:pPr>
    </w:p>
    <w:p xmlns:wp14="http://schemas.microsoft.com/office/word/2010/wordml" w:rsidRPr="00750888" w:rsidR="00F048A7" w:rsidP="08516B14" w:rsidRDefault="00F048A7" w14:paraId="575A0056" wp14:textId="4AE016A0">
      <w:pPr>
        <w:pStyle w:val="Normal"/>
        <w:bidi w:val="0"/>
      </w:pPr>
    </w:p>
    <w:p xmlns:wp14="http://schemas.microsoft.com/office/word/2010/wordml" w:rsidRPr="00750888" w:rsidR="00F048A7" w:rsidP="08516B14" w:rsidRDefault="00F048A7" w14:paraId="104CCC7E" wp14:textId="6AD3B502">
      <w:pPr>
        <w:pStyle w:val="Normal"/>
        <w:bidi w:val="0"/>
      </w:pPr>
    </w:p>
    <w:p xmlns:wp14="http://schemas.microsoft.com/office/word/2010/wordml" w:rsidRPr="00750888" w:rsidR="00F048A7" w:rsidP="08516B14" w:rsidRDefault="00F048A7" w14:paraId="33C01815" wp14:textId="35F290FC">
      <w:pPr>
        <w:pStyle w:val="Normal"/>
        <w:bidi w:val="0"/>
      </w:pPr>
    </w:p>
    <w:p xmlns:wp14="http://schemas.microsoft.com/office/word/2010/wordml" w:rsidRPr="00750888" w:rsidR="00F048A7" w:rsidP="08516B14" w:rsidRDefault="00F048A7" w14:paraId="1295A3B8" wp14:textId="6A94DC2E">
      <w:pPr>
        <w:pStyle w:val="Normal"/>
        <w:bidi w:val="0"/>
      </w:pPr>
    </w:p>
    <w:p xmlns:wp14="http://schemas.microsoft.com/office/word/2010/wordml" w:rsidRPr="00750888" w:rsidR="00F048A7" w:rsidP="08516B14" w:rsidRDefault="00F048A7" w14:paraId="686BA855" wp14:textId="5D94EBDB">
      <w:pPr>
        <w:pStyle w:val="Normal"/>
        <w:bidi w:val="0"/>
      </w:pPr>
    </w:p>
    <w:p xmlns:wp14="http://schemas.microsoft.com/office/word/2010/wordml" w:rsidRPr="00750888" w:rsidR="00F048A7" w:rsidP="08516B14" w:rsidRDefault="00F048A7" w14:paraId="7D394F6A" wp14:textId="210DFE06">
      <w:pPr>
        <w:pStyle w:val="Heading1"/>
        <w:bidi w:val="0"/>
        <w:rPr/>
      </w:pPr>
      <w:bookmarkStart w:name="_Toc958132817" w:id="637687995"/>
      <w:r w:rsidR="00603B2A">
        <w:rPr/>
        <w:t>Zaključak</w:t>
      </w:r>
      <w:bookmarkEnd w:id="637687995"/>
    </w:p>
    <w:p xmlns:wp14="http://schemas.microsoft.com/office/word/2010/wordml" w:rsidRPr="00750888" w:rsidR="00F048A7" w:rsidP="08516B14" w:rsidRDefault="00F048A7" w14:paraId="0981D406" wp14:textId="466AC379">
      <w:pPr>
        <w:pStyle w:val="Heading1"/>
        <w:bidi w:val="0"/>
        <w:rPr/>
      </w:pPr>
      <w:bookmarkStart w:name="_Toc1045307715" w:id="1772063971"/>
      <w:r w:rsidR="00603B2A">
        <w:rPr/>
        <w:t>Satežak</w:t>
      </w:r>
      <w:bookmarkEnd w:id="1772063971"/>
    </w:p>
    <w:p xmlns:wp14="http://schemas.microsoft.com/office/word/2010/wordml" w:rsidRPr="00750888" w:rsidR="00F048A7" w:rsidP="08516B14" w:rsidRDefault="00F048A7" w14:paraId="61829076" wp14:textId="1F25D69C">
      <w:pPr>
        <w:pStyle w:val="Heading1"/>
        <w:bidi w:val="0"/>
        <w:rPr/>
      </w:pPr>
      <w:bookmarkStart w:name="_Toc1250958906" w:id="1128551105"/>
      <w:r w:rsidR="00603B2A">
        <w:rPr/>
        <w:t>Literatura</w:t>
      </w:r>
      <w:bookmarkEnd w:id="1128551105"/>
    </w:p>
    <w:sectPr w:rsidRPr="00750888" w:rsidR="00F048A7" w:rsidSect="00374865">
      <w:headerReference w:type="even" r:id="rId9"/>
      <w:headerReference w:type="default" r:id="rId10"/>
      <w:footerReference w:type="default" r:id="rId11"/>
      <w:type w:val="continuous"/>
      <w:pgSz w:w="11906" w:h="16838" w:orient="portrait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B0012" w:rsidP="00750888" w:rsidRDefault="002B0012" w14:paraId="2DBF0D7D" wp14:textId="77777777">
      <w:r>
        <w:separator/>
      </w:r>
    </w:p>
    <w:p xmlns:wp14="http://schemas.microsoft.com/office/word/2010/wordml" w:rsidR="002B0012" w:rsidP="00750888" w:rsidRDefault="002B0012" w14:paraId="6B62F1B3" wp14:textId="77777777"/>
    <w:p xmlns:wp14="http://schemas.microsoft.com/office/word/2010/wordml" w:rsidR="002B0012" w:rsidP="00750888" w:rsidRDefault="002B0012" w14:paraId="02F2C34E" wp14:textId="77777777"/>
    <w:p xmlns:wp14="http://schemas.microsoft.com/office/word/2010/wordml" w:rsidR="002B0012" w:rsidRDefault="002B0012" w14:paraId="680A4E5D" wp14:textId="77777777"/>
  </w:endnote>
  <w:endnote w:type="continuationSeparator" w:id="0">
    <w:p xmlns:wp14="http://schemas.microsoft.com/office/word/2010/wordml" w:rsidR="002B0012" w:rsidP="00750888" w:rsidRDefault="002B0012" w14:paraId="19219836" wp14:textId="77777777">
      <w:r>
        <w:continuationSeparator/>
      </w:r>
    </w:p>
    <w:p xmlns:wp14="http://schemas.microsoft.com/office/word/2010/wordml" w:rsidR="002B0012" w:rsidP="00750888" w:rsidRDefault="002B0012" w14:paraId="296FEF7D" wp14:textId="77777777"/>
    <w:p xmlns:wp14="http://schemas.microsoft.com/office/word/2010/wordml" w:rsidR="002B0012" w:rsidP="00750888" w:rsidRDefault="002B0012" w14:paraId="7194DBDC" wp14:textId="77777777"/>
    <w:p xmlns:wp14="http://schemas.microsoft.com/office/word/2010/wordml" w:rsidR="002B0012" w:rsidRDefault="002B0012" w14:paraId="769D0D3C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2068C" w:rsidR="0099431A" w:rsidP="00750888" w:rsidRDefault="0099431A" w14:paraId="6CC1A239" wp14:textId="77777777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xmlns:wp14="http://schemas.microsoft.com/office/word/2010/wordml" w:rsidR="0099431A" w:rsidP="00750888" w:rsidRDefault="0099431A" w14:paraId="2BA226A1" wp14:textId="77777777"/>
  <w:p xmlns:wp14="http://schemas.microsoft.com/office/word/2010/wordml" w:rsidR="0099431A" w:rsidP="00750888" w:rsidRDefault="0099431A" w14:paraId="17AD93B2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73319" w:rsidP="00F73319" w:rsidRDefault="00F73319" w14:paraId="43DD4C48" wp14:textId="7777777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5D2B">
      <w:rPr>
        <w:rStyle w:val="PageNumber"/>
        <w:noProof/>
      </w:rPr>
      <w:t>3</w:t>
    </w:r>
    <w:r>
      <w:rPr>
        <w:rStyle w:val="PageNumber"/>
      </w:rPr>
      <w:fldChar w:fldCharType="end"/>
    </w:r>
  </w:p>
  <w:p xmlns:wp14="http://schemas.microsoft.com/office/word/2010/wordml" w:rsidR="00FB0919" w:rsidRDefault="00FB0919" w14:paraId="54CD245A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B0012" w:rsidP="00750888" w:rsidRDefault="002B0012" w14:paraId="1231BE67" wp14:textId="77777777">
      <w:r>
        <w:separator/>
      </w:r>
    </w:p>
    <w:p xmlns:wp14="http://schemas.microsoft.com/office/word/2010/wordml" w:rsidR="002B0012" w:rsidP="00750888" w:rsidRDefault="002B0012" w14:paraId="36FEB5B0" wp14:textId="77777777"/>
    <w:p xmlns:wp14="http://schemas.microsoft.com/office/word/2010/wordml" w:rsidR="002B0012" w:rsidP="00750888" w:rsidRDefault="002B0012" w14:paraId="30D7AA69" wp14:textId="77777777"/>
    <w:p xmlns:wp14="http://schemas.microsoft.com/office/word/2010/wordml" w:rsidR="002B0012" w:rsidRDefault="002B0012" w14:paraId="7196D064" wp14:textId="77777777"/>
  </w:footnote>
  <w:footnote w:type="continuationSeparator" w:id="0">
    <w:p xmlns:wp14="http://schemas.microsoft.com/office/word/2010/wordml" w:rsidR="002B0012" w:rsidP="00750888" w:rsidRDefault="002B0012" w14:paraId="34FF1C98" wp14:textId="77777777">
      <w:r>
        <w:continuationSeparator/>
      </w:r>
    </w:p>
    <w:p xmlns:wp14="http://schemas.microsoft.com/office/word/2010/wordml" w:rsidR="002B0012" w:rsidP="00750888" w:rsidRDefault="002B0012" w14:paraId="6D072C0D" wp14:textId="77777777"/>
    <w:p xmlns:wp14="http://schemas.microsoft.com/office/word/2010/wordml" w:rsidR="002B0012" w:rsidP="00750888" w:rsidRDefault="002B0012" w14:paraId="48A21919" wp14:textId="77777777"/>
    <w:p xmlns:wp14="http://schemas.microsoft.com/office/word/2010/wordml" w:rsidR="002B0012" w:rsidRDefault="002B0012" w14:paraId="6BD18F9B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350ADB" w:rsidR="0099431A" w:rsidP="00750888" w:rsidRDefault="0099431A" w14:paraId="3CF8B65B" wp14:textId="77777777">
    <w:r w:rsidRPr="00350ADB">
      <w:t>Kvaliteta usluge u OpenBSD-u</w:t>
    </w:r>
  </w:p>
  <w:p xmlns:wp14="http://schemas.microsoft.com/office/word/2010/wordml" w:rsidR="0099431A" w:rsidP="00750888" w:rsidRDefault="0099431A" w14:paraId="0DE4B5B7" wp14:textId="77777777"/>
  <w:p xmlns:wp14="http://schemas.microsoft.com/office/word/2010/wordml" w:rsidR="0099431A" w:rsidP="00750888" w:rsidRDefault="0099431A" w14:paraId="66204FF1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518DF" w:rsidRDefault="001518DF" w14:paraId="5B08B5D1" wp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73319" w:rsidRDefault="00F73319" w14:paraId="238601FE" wp14:textId="77777777">
    <w:pPr>
      <w:pStyle w:val="Header"/>
    </w:pPr>
  </w:p>
  <w:p xmlns:wp14="http://schemas.microsoft.com/office/word/2010/wordml" w:rsidR="00FB0919" w:rsidRDefault="00FB0919" w14:paraId="0F3CABC7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1">
    <w:nsid w:val="6907fc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b8ec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8884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fcbef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d924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abefef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Heading1"/>
      <w:lvlText w:val="%1.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8b634f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Heading1"/>
      <w:lvlText w:val="%1.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ahoma" w:hAnsi="Tahom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hint="default" w:ascii="Wingdings" w:hAnsi="Wingdings"/>
      </w:rPr>
    </w:lvl>
  </w:abstractNum>
  <w:abstractNum w:abstractNumId="28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hint="default" w:ascii="Wingdings" w:hAnsi="Wingdings"/>
      </w:rPr>
    </w:lvl>
  </w:abstractNum>
  <w:abstractNum w:abstractNumId="29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hint="default" w:ascii="Wingdings" w:hAnsi="Wingdings"/>
      </w:rPr>
    </w:lvl>
  </w:abstractNum>
  <w:abstractNum w:abstractNumId="31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hint="default" w:ascii="Wingdings" w:hAnsi="Wingdings"/>
      </w:rPr>
    </w:lvl>
  </w:abstractNum>
  <w:abstractNum w:abstractNumId="34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5">
    <w:abstractNumId w:val="41"/>
  </w:num>
  <w:num w:numId="44">
    <w:abstractNumId w:val="40"/>
  </w:num>
  <w:num w:numId="43">
    <w:abstractNumId w:val="39"/>
  </w:num>
  <w:num w:numId="42">
    <w:abstractNumId w:val="38"/>
  </w:num>
  <w:num w:numId="41">
    <w:abstractNumId w:val="37"/>
  </w:num>
  <w:num w:numId="40">
    <w:abstractNumId w:val="36"/>
  </w:num>
  <w:num w:numId="39">
    <w:abstractNumId w:val="35"/>
  </w:num>
  <w:num w:numId="1" w16cid:durableId="215434695">
    <w:abstractNumId w:val="0"/>
  </w:num>
  <w:num w:numId="2" w16cid:durableId="928007525">
    <w:abstractNumId w:val="15"/>
  </w:num>
  <w:num w:numId="3" w16cid:durableId="1681421653">
    <w:abstractNumId w:val="8"/>
  </w:num>
  <w:num w:numId="4" w16cid:durableId="270360006">
    <w:abstractNumId w:val="11"/>
  </w:num>
  <w:num w:numId="5" w16cid:durableId="863009742">
    <w:abstractNumId w:val="24"/>
  </w:num>
  <w:num w:numId="6" w16cid:durableId="1400592867">
    <w:abstractNumId w:val="23"/>
  </w:num>
  <w:num w:numId="7" w16cid:durableId="697585405">
    <w:abstractNumId w:val="1"/>
  </w:num>
  <w:num w:numId="8" w16cid:durableId="2056930698">
    <w:abstractNumId w:val="2"/>
  </w:num>
  <w:num w:numId="9" w16cid:durableId="229121571">
    <w:abstractNumId w:val="3"/>
  </w:num>
  <w:num w:numId="10" w16cid:durableId="1626689640">
    <w:abstractNumId w:val="4"/>
  </w:num>
  <w:num w:numId="11" w16cid:durableId="1869633930">
    <w:abstractNumId w:val="5"/>
  </w:num>
  <w:num w:numId="12" w16cid:durableId="1598439086">
    <w:abstractNumId w:val="6"/>
  </w:num>
  <w:num w:numId="13" w16cid:durableId="1371802709">
    <w:abstractNumId w:val="31"/>
  </w:num>
  <w:num w:numId="14" w16cid:durableId="1033388334">
    <w:abstractNumId w:val="7"/>
  </w:num>
  <w:num w:numId="15" w16cid:durableId="852500961">
    <w:abstractNumId w:val="22"/>
  </w:num>
  <w:num w:numId="16" w16cid:durableId="1597789930">
    <w:abstractNumId w:val="14"/>
  </w:num>
  <w:num w:numId="17" w16cid:durableId="513425187">
    <w:abstractNumId w:val="25"/>
  </w:num>
  <w:num w:numId="18" w16cid:durableId="1729837557">
    <w:abstractNumId w:val="19"/>
  </w:num>
  <w:num w:numId="19" w16cid:durableId="919875041">
    <w:abstractNumId w:val="26"/>
  </w:num>
  <w:num w:numId="20" w16cid:durableId="1242371064">
    <w:abstractNumId w:val="9"/>
  </w:num>
  <w:num w:numId="21" w16cid:durableId="1190218600">
    <w:abstractNumId w:val="33"/>
  </w:num>
  <w:num w:numId="22" w16cid:durableId="616185785">
    <w:abstractNumId w:val="28"/>
  </w:num>
  <w:num w:numId="23" w16cid:durableId="1700005181">
    <w:abstractNumId w:val="30"/>
  </w:num>
  <w:num w:numId="24" w16cid:durableId="860243177">
    <w:abstractNumId w:val="17"/>
  </w:num>
  <w:num w:numId="25" w16cid:durableId="1865555905">
    <w:abstractNumId w:val="10"/>
  </w:num>
  <w:num w:numId="26" w16cid:durableId="1766851153">
    <w:abstractNumId w:val="27"/>
  </w:num>
  <w:num w:numId="27" w16cid:durableId="461115285">
    <w:abstractNumId w:val="12"/>
  </w:num>
  <w:num w:numId="28" w16cid:durableId="2130511774">
    <w:abstractNumId w:val="16"/>
  </w:num>
  <w:num w:numId="29" w16cid:durableId="1588810115">
    <w:abstractNumId w:val="32"/>
  </w:num>
  <w:num w:numId="30" w16cid:durableId="1491604984">
    <w:abstractNumId w:val="13"/>
  </w:num>
  <w:num w:numId="31" w16cid:durableId="1875461484">
    <w:abstractNumId w:val="20"/>
  </w:num>
  <w:num w:numId="32" w16cid:durableId="73287913">
    <w:abstractNumId w:val="34"/>
  </w:num>
  <w:num w:numId="33" w16cid:durableId="1547452933">
    <w:abstractNumId w:val="21"/>
  </w:num>
  <w:num w:numId="34" w16cid:durableId="1811513020">
    <w:abstractNumId w:val="23"/>
  </w:num>
  <w:num w:numId="35" w16cid:durableId="867988208">
    <w:abstractNumId w:val="23"/>
  </w:num>
  <w:num w:numId="36" w16cid:durableId="651763624">
    <w:abstractNumId w:val="23"/>
  </w:num>
  <w:num w:numId="37" w16cid:durableId="727847182">
    <w:abstractNumId w:val="18"/>
  </w:num>
  <w:num w:numId="38" w16cid:durableId="2086415079">
    <w:abstractNumId w:val="2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fullPage" w:percent="9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0012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03B2A"/>
    <w:rsid w:val="0061170B"/>
    <w:rsid w:val="00611A1D"/>
    <w:rsid w:val="00622F4F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2DD00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  <w:rsid w:val="01203988"/>
    <w:rsid w:val="018BE0A0"/>
    <w:rsid w:val="02B9DEDA"/>
    <w:rsid w:val="02F6E776"/>
    <w:rsid w:val="05740DB3"/>
    <w:rsid w:val="059B66A6"/>
    <w:rsid w:val="05DF48A6"/>
    <w:rsid w:val="0839ECD5"/>
    <w:rsid w:val="08516B14"/>
    <w:rsid w:val="09D54208"/>
    <w:rsid w:val="0AFDA7CD"/>
    <w:rsid w:val="0B0F98BC"/>
    <w:rsid w:val="0B629A19"/>
    <w:rsid w:val="0B629A19"/>
    <w:rsid w:val="0D440553"/>
    <w:rsid w:val="0DDE7B90"/>
    <w:rsid w:val="0F35E956"/>
    <w:rsid w:val="0FCE49F1"/>
    <w:rsid w:val="10AD2973"/>
    <w:rsid w:val="10B16E1D"/>
    <w:rsid w:val="11834BA8"/>
    <w:rsid w:val="15B9F5A3"/>
    <w:rsid w:val="1755C604"/>
    <w:rsid w:val="185ACA49"/>
    <w:rsid w:val="1992B367"/>
    <w:rsid w:val="1A20D025"/>
    <w:rsid w:val="1BB7DA2E"/>
    <w:rsid w:val="1BE9595F"/>
    <w:rsid w:val="1D5FCC75"/>
    <w:rsid w:val="1DAB2F05"/>
    <w:rsid w:val="1EFB9CD6"/>
    <w:rsid w:val="20846C50"/>
    <w:rsid w:val="22A39E72"/>
    <w:rsid w:val="23607387"/>
    <w:rsid w:val="24D4C6B9"/>
    <w:rsid w:val="25E403F4"/>
    <w:rsid w:val="288030BF"/>
    <w:rsid w:val="2A561619"/>
    <w:rsid w:val="2BCC3310"/>
    <w:rsid w:val="2E6EEF9A"/>
    <w:rsid w:val="2FBB2FCF"/>
    <w:rsid w:val="3020063B"/>
    <w:rsid w:val="319AB921"/>
    <w:rsid w:val="33DED254"/>
    <w:rsid w:val="340871BA"/>
    <w:rsid w:val="3601A74E"/>
    <w:rsid w:val="36B673B9"/>
    <w:rsid w:val="36B673B9"/>
    <w:rsid w:val="37529517"/>
    <w:rsid w:val="37E5F6C0"/>
    <w:rsid w:val="381D0D92"/>
    <w:rsid w:val="3829EFAB"/>
    <w:rsid w:val="3829EFAB"/>
    <w:rsid w:val="39B633EC"/>
    <w:rsid w:val="39DD1B86"/>
    <w:rsid w:val="3BC39E18"/>
    <w:rsid w:val="3BEA4F1E"/>
    <w:rsid w:val="3C3DBEFA"/>
    <w:rsid w:val="3EA5E412"/>
    <w:rsid w:val="3F7399EF"/>
    <w:rsid w:val="4041B473"/>
    <w:rsid w:val="4045F40A"/>
    <w:rsid w:val="42915AB8"/>
    <w:rsid w:val="42C95A41"/>
    <w:rsid w:val="42C95A41"/>
    <w:rsid w:val="442C81EF"/>
    <w:rsid w:val="44594625"/>
    <w:rsid w:val="45ED951D"/>
    <w:rsid w:val="46DEE91D"/>
    <w:rsid w:val="4789657E"/>
    <w:rsid w:val="4789657E"/>
    <w:rsid w:val="487C4D15"/>
    <w:rsid w:val="487C4D15"/>
    <w:rsid w:val="4A9D9B8D"/>
    <w:rsid w:val="4AD9E18C"/>
    <w:rsid w:val="4B413693"/>
    <w:rsid w:val="4C79C077"/>
    <w:rsid w:val="4D2095A7"/>
    <w:rsid w:val="4ED4F6ED"/>
    <w:rsid w:val="50209050"/>
    <w:rsid w:val="5213C167"/>
    <w:rsid w:val="54856701"/>
    <w:rsid w:val="54856701"/>
    <w:rsid w:val="564CFF79"/>
    <w:rsid w:val="566A8791"/>
    <w:rsid w:val="57A14518"/>
    <w:rsid w:val="59355AC4"/>
    <w:rsid w:val="5A2B8534"/>
    <w:rsid w:val="5AD12B25"/>
    <w:rsid w:val="5AD12B25"/>
    <w:rsid w:val="5AD95519"/>
    <w:rsid w:val="5C94358A"/>
    <w:rsid w:val="5CA5407F"/>
    <w:rsid w:val="63B37726"/>
    <w:rsid w:val="648D936C"/>
    <w:rsid w:val="66F1A0F1"/>
    <w:rsid w:val="67DB6733"/>
    <w:rsid w:val="68CF79C3"/>
    <w:rsid w:val="69663E9F"/>
    <w:rsid w:val="69C072EF"/>
    <w:rsid w:val="69C072EF"/>
    <w:rsid w:val="69F8B6FB"/>
    <w:rsid w:val="69F8B6FB"/>
    <w:rsid w:val="69FB1F39"/>
    <w:rsid w:val="6B59DEF5"/>
    <w:rsid w:val="6C243D8E"/>
    <w:rsid w:val="6C540157"/>
    <w:rsid w:val="6DD770FF"/>
    <w:rsid w:val="6DEFD1B8"/>
    <w:rsid w:val="6DEFD1B8"/>
    <w:rsid w:val="70B8D808"/>
    <w:rsid w:val="7166A7ED"/>
    <w:rsid w:val="7166A7ED"/>
    <w:rsid w:val="72087C5B"/>
    <w:rsid w:val="7254A869"/>
    <w:rsid w:val="7302784E"/>
    <w:rsid w:val="749621DD"/>
    <w:rsid w:val="7624CBA3"/>
    <w:rsid w:val="765CDDD9"/>
    <w:rsid w:val="78A89681"/>
    <w:rsid w:val="7A241476"/>
    <w:rsid w:val="7A269F41"/>
    <w:rsid w:val="7A3DD4A2"/>
    <w:rsid w:val="7A9CDBB5"/>
    <w:rsid w:val="7B2254FC"/>
    <w:rsid w:val="7BA78E90"/>
    <w:rsid w:val="7C7212A7"/>
    <w:rsid w:val="7C7212A7"/>
    <w:rsid w:val="7D6E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7AFE035"/>
  <w15:chartTrackingRefBased/>
  <w15:docId w15:val="{F326AC4E-34D7-450B-961B-C3A80F49B4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72" w:semiHidden="1" w:unhideWhenUsed="1"/>
    <w:lsdException w:name="Plain Table 2" w:uiPriority="73" w:semiHidden="1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styleId="Normal" w:default="1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kod" w:customStyle="1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styleId="Naslovtablice" w:customStyle="1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styleId="Slika" w:customStyle="1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styleId="Mjestoidatum" w:customStyle="1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styleId="Naslovslike" w:customStyle="1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styleId="MjestoidatumChar" w:customStyle="1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styleId="hiperlink" w:customStyle="1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styleId="Autordokumenta" w:customStyle="1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styleId="Naslovdokumenta" w:customStyle="1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CD5D2B"/>
    <w:rPr>
      <w:rFonts w:ascii="Times New Roman" w:hAnsi="Times New Roman"/>
    </w:rPr>
  </w:style>
  <w:style w:type="character" w:styleId="DocumentMapChar" w:customStyle="1">
    <w:name w:val="Document Map Char"/>
    <w:link w:val="DocumentMap"/>
    <w:rsid w:val="00CD5D2B"/>
    <w:rPr>
      <w:sz w:val="24"/>
      <w:szCs w:val="24"/>
      <w:lang w:val="hr-HR" w:eastAsia="hr-HR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0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rasipbook_template.dot</ap:Template>
  <ap:Application>Microsoft Word for the web</ap:Application>
  <ap:DocSecurity>0</ap:DocSecurity>
  <ap:ScaleCrop>false</ap:ScaleCrop>
  <ap:Company>FER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Sveučilište u Zagrebu</dc:title>
  <dc:subject/>
  <dc:creator>Sinisa Tomic</dc:creator>
  <keywords/>
  <dc:description/>
  <lastModifiedBy>Ana Ujević</lastModifiedBy>
  <revision>25</revision>
  <lastPrinted>2007-02-23T20:47:00.0000000Z</lastPrinted>
  <dcterms:created xsi:type="dcterms:W3CDTF">2024-05-23T17:31:00.0000000Z</dcterms:created>
  <dcterms:modified xsi:type="dcterms:W3CDTF">2024-05-24T15:21:06.1483971Z</dcterms:modified>
</coreProperties>
</file>